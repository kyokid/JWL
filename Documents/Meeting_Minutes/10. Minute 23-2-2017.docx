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8152A" w14:textId="77777777" w:rsidR="0065142D" w:rsidRPr="00F71D4B" w:rsidRDefault="00095016" w:rsidP="0065142D">
      <w:pPr>
        <w:pStyle w:val="Title"/>
        <w:rPr>
          <w:rFonts w:ascii="Times New Roman" w:hAnsi="Times New Roman" w:cs="Times New Roman"/>
          <w:color w:val="C45911" w:themeColor="accent2" w:themeShade="BF"/>
        </w:rPr>
      </w:pPr>
      <w:sdt>
        <w:sdtPr>
          <w:rPr>
            <w:rFonts w:ascii="Times New Roman" w:hAnsi="Times New Roman" w:cs="Times New Roman"/>
            <w:color w:val="C45911" w:themeColor="accent2" w:themeShade="BF"/>
          </w:rPr>
          <w:id w:val="745540532"/>
          <w:placeholder>
            <w:docPart w:val="1A65293A5EE29D4CB96D9765B668E9CC"/>
          </w:placeholder>
        </w:sdtPr>
        <w:sdtEndPr/>
        <w:sdtContent>
          <w:r w:rsidR="0065142D" w:rsidRPr="00F71D4B">
            <w:rPr>
              <w:rFonts w:ascii="Times New Roman" w:hAnsi="Times New Roman" w:cs="Times New Roman"/>
              <w:color w:val="C45911" w:themeColor="accent2" w:themeShade="BF"/>
            </w:rPr>
            <w:t>CAPSTONE PROJECT</w:t>
          </w:r>
        </w:sdtContent>
      </w:sdt>
      <w:r w:rsidR="0065142D" w:rsidRPr="00F71D4B">
        <w:rPr>
          <w:rFonts w:ascii="Times New Roman" w:hAnsi="Times New Roman" w:cs="Times New Roman"/>
          <w:color w:val="C45911" w:themeColor="accent2" w:themeShade="BF"/>
        </w:rPr>
        <w:t xml:space="preserve"> |MINUTES</w:t>
      </w:r>
    </w:p>
    <w:p w14:paraId="2670AFC5" w14:textId="0BC508CB" w:rsidR="0065142D" w:rsidRPr="00F71D4B" w:rsidRDefault="0065142D" w:rsidP="0065142D">
      <w:pPr>
        <w:pStyle w:val="Subtitle"/>
        <w:rPr>
          <w:rFonts w:ascii="Times New Roman" w:hAnsi="Times New Roman" w:cs="Times New Roman"/>
        </w:rPr>
      </w:pPr>
      <w:r w:rsidRPr="00F71D4B">
        <w:rPr>
          <w:rFonts w:ascii="Times New Roman" w:hAnsi="Times New Roman" w:cs="Times New Roman"/>
          <w:color w:val="C45911" w:themeColor="accent2" w:themeShade="BF"/>
        </w:rPr>
        <w:t>Meeting date | time</w:t>
      </w:r>
      <w:r w:rsidRPr="00F71D4B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-471444906"/>
          <w:placeholder>
            <w:docPart w:val="41ACAA4FE9983946A9489638489FC397"/>
          </w:placeholder>
          <w:date w:fullDate="2017-02-23T08:4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095016">
            <w:rPr>
              <w:rStyle w:val="SubtleEmphasis"/>
              <w:rFonts w:ascii="Times New Roman" w:hAnsi="Times New Roman" w:cs="Times New Roman"/>
              <w:i w:val="0"/>
              <w:iCs w:val="0"/>
            </w:rPr>
            <w:t>2/23/2017 8:45 AM</w:t>
          </w:r>
        </w:sdtContent>
      </w:sdt>
      <w:r w:rsidRPr="00F71D4B">
        <w:rPr>
          <w:rFonts w:ascii="Times New Roman" w:hAnsi="Times New Roman" w:cs="Times New Roman"/>
        </w:rPr>
        <w:t xml:space="preserve"> </w:t>
      </w:r>
      <w:r w:rsidRPr="00F71D4B">
        <w:rPr>
          <w:rFonts w:ascii="Times New Roman" w:hAnsi="Times New Roman" w:cs="Times New Roman"/>
          <w:color w:val="C45911" w:themeColor="accent2" w:themeShade="BF"/>
        </w:rPr>
        <w:t>|</w:t>
      </w:r>
      <w:r w:rsidRPr="00F71D4B">
        <w:rPr>
          <w:rFonts w:ascii="Times New Roman" w:hAnsi="Times New Roman" w:cs="Times New Roman"/>
        </w:rPr>
        <w:t xml:space="preserve"> </w:t>
      </w:r>
      <w:r w:rsidRPr="00F71D4B">
        <w:rPr>
          <w:rFonts w:ascii="Times New Roman" w:hAnsi="Times New Roman" w:cs="Times New Roman"/>
          <w:color w:val="C45911" w:themeColor="accent2" w:themeShade="BF"/>
        </w:rPr>
        <w:t>Meeting location</w:t>
      </w:r>
      <w:r w:rsidRPr="00F71D4B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465398058"/>
          <w:placeholder>
            <w:docPart w:val="BF6D72376BBFA049943FE4C0ECA1C70F"/>
          </w:placeholder>
        </w:sdtPr>
        <w:sdtEndPr>
          <w:rPr>
            <w:rStyle w:val="SubtleEmphasis"/>
          </w:rPr>
        </w:sdtEndPr>
        <w:sdtContent>
          <w:r w:rsidRPr="00F71D4B">
            <w:rPr>
              <w:rStyle w:val="SubtleEmphasis"/>
              <w:rFonts w:ascii="Times New Roman" w:hAnsi="Times New Roman" w:cs="Times New Roman"/>
            </w:rPr>
            <w:t>FPT University 211</w:t>
          </w:r>
          <w:r w:rsidRPr="00F71D4B">
            <w:rPr>
              <w:rStyle w:val="SubtleEmphasis"/>
              <w:rFonts w:ascii="Times New Roman" w:hAnsi="Times New Roman" w:cs="Times New Roman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510"/>
        <w:gridCol w:w="4510"/>
      </w:tblGrid>
      <w:tr w:rsidR="0065142D" w:rsidRPr="00F71D4B" w14:paraId="7531CC15" w14:textId="77777777" w:rsidTr="00562C2D">
        <w:tc>
          <w:tcPr>
            <w:tcW w:w="5400" w:type="dxa"/>
            <w:hideMark/>
          </w:tcPr>
          <w:tbl>
            <w:tblPr>
              <w:tblW w:w="450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10"/>
              <w:gridCol w:w="2490"/>
            </w:tblGrid>
            <w:tr w:rsidR="0065142D" w:rsidRPr="00F71D4B" w14:paraId="4CEA45AA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C13E54B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Instructor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882985375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32504816" w14:textId="77777777" w:rsidR="0065142D" w:rsidRPr="00F71D4B" w:rsidRDefault="0065142D" w:rsidP="006514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Mr. Khánh</w:t>
                      </w:r>
                    </w:p>
                  </w:tc>
                </w:sdtContent>
              </w:sdt>
            </w:tr>
            <w:tr w:rsidR="0065142D" w:rsidRPr="00F71D4B" w14:paraId="1EA002A9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27F6425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Note taker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-2138095640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7C31D407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NguyễnTuấn Anh</w:t>
                      </w:r>
                    </w:p>
                  </w:tc>
                </w:sdtContent>
              </w:sdt>
            </w:tr>
            <w:tr w:rsidR="0065142D" w:rsidRPr="00F71D4B" w14:paraId="400B4B40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2D972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14:paraId="4BACD244" w14:textId="77777777" w:rsidR="0065142D" w:rsidRPr="00F71D4B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C52BA35" w14:textId="77777777" w:rsidR="0065142D" w:rsidRPr="00F71D4B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510"/>
            </w:tblGrid>
            <w:tr w:rsidR="0065142D" w:rsidRPr="00F71D4B" w14:paraId="33C926AB" w14:textId="77777777" w:rsidTr="00562C2D">
              <w:tc>
                <w:tcPr>
                  <w:tcW w:w="5361" w:type="dxa"/>
                  <w:hideMark/>
                </w:tcPr>
                <w:p w14:paraId="5CBE4291" w14:textId="77777777" w:rsidR="0065142D" w:rsidRPr="00F71D4B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Attendees</w:t>
                  </w:r>
                </w:p>
                <w:sdt>
                  <w:sdtPr>
                    <w:rPr>
                      <w:rFonts w:ascii="Times New Roman" w:hAnsi="Times New Roman" w:cs="Times New Roman"/>
                    </w:rPr>
                    <w:id w:val="1493522722"/>
                    <w:placeholder>
                      <w:docPart w:val="475B455119287849842E98F7D6CACCD5"/>
                    </w:placeholder>
                  </w:sdtPr>
                  <w:sdtEndPr/>
                  <w:sdtContent>
                    <w:p w14:paraId="0A0CA12D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Võ Hồng Hà</w:t>
                      </w:r>
                    </w:p>
                    <w:p w14:paraId="218FEF6D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Đặng Nhật Thiên</w:t>
                      </w:r>
                    </w:p>
                    <w:p w14:paraId="29E0E54B" w14:textId="77777777" w:rsidR="0065142D" w:rsidRPr="00F71D4B" w:rsidRDefault="00095016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sdtContent>
                </w:sdt>
              </w:tc>
            </w:tr>
            <w:tr w:rsidR="0065142D" w:rsidRPr="00F71D4B" w14:paraId="30D3E8EA" w14:textId="77777777" w:rsidTr="00562C2D">
              <w:tc>
                <w:tcPr>
                  <w:tcW w:w="5361" w:type="dxa"/>
                </w:tcPr>
                <w:p w14:paraId="46DD3F58" w14:textId="77777777" w:rsidR="0065142D" w:rsidRPr="00F71D4B" w:rsidRDefault="0065142D" w:rsidP="00562C2D">
                  <w:pPr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C9B1998" w14:textId="77777777" w:rsidR="0065142D" w:rsidRPr="00F71D4B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26F491A" w14:textId="77777777" w:rsidR="0065142D" w:rsidRPr="00F71D4B" w:rsidRDefault="0065142D" w:rsidP="0065142D">
      <w:pPr>
        <w:pStyle w:val="Heading1"/>
        <w:rPr>
          <w:rFonts w:ascii="Times New Roman" w:hAnsi="Times New Roman" w:cs="Times New Roman"/>
        </w:rPr>
      </w:pPr>
      <w:r w:rsidRPr="00F71D4B">
        <w:rPr>
          <w:rFonts w:ascii="Times New Roman" w:hAnsi="Times New Roman" w:cs="Times New Roman"/>
        </w:rPr>
        <w:t>Detail</w:t>
      </w:r>
    </w:p>
    <w:p w14:paraId="52542D81" w14:textId="77777777" w:rsidR="0065142D" w:rsidRPr="00F71D4B" w:rsidRDefault="0065142D" w:rsidP="0065142D">
      <w:pPr>
        <w:pStyle w:val="Subtitle"/>
        <w:ind w:left="0"/>
        <w:rPr>
          <w:rFonts w:ascii="Times New Roman" w:hAnsi="Times New Roman" w:cs="Times New Roman"/>
        </w:rPr>
      </w:pPr>
    </w:p>
    <w:p w14:paraId="3590583E" w14:textId="77777777" w:rsidR="000D0082" w:rsidRPr="000D0082" w:rsidRDefault="000D0082" w:rsidP="000D0082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0D008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điện thoại: mới mượn những sách nào -&gt; gửi về dt những cuốn đó thôi</w:t>
      </w:r>
    </w:p>
    <w:p w14:paraId="7D9624C0" w14:textId="77777777" w:rsidR="000D0082" w:rsidRPr="000D0082" w:rsidRDefault="000D0082" w:rsidP="000D0082">
      <w:pPr>
        <w:widowControl w:val="0"/>
        <w:numPr>
          <w:ilvl w:val="1"/>
          <w:numId w:val="20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0D0082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khi nào ấn show all thì hiển thị hết sách đang mượn</w:t>
      </w:r>
    </w:p>
    <w:p w14:paraId="7BC201B6" w14:textId="7FC8DDD0" w:rsidR="000D0082" w:rsidRPr="000D0082" w:rsidRDefault="000D0082" w:rsidP="000D0082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u w:color="353535"/>
          <w:lang w:eastAsia="en-US"/>
        </w:rPr>
      </w:pPr>
      <w:r w:rsidRPr="000D0082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lang w:eastAsia="en-US"/>
        </w:rPr>
        <w:t xml:space="preserve"> !!!THỨ 3 DEADLINE!!! { </w:t>
      </w:r>
      <w:r w:rsidRPr="000D0082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u w:val="single" w:color="353535"/>
          <w:lang w:eastAsia="en-US"/>
        </w:rPr>
        <w:t>validate</w:t>
      </w:r>
      <w:r w:rsidRPr="000D0082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u w:color="353535"/>
          <w:lang w:eastAsia="en-US"/>
        </w:rPr>
        <w:t xml:space="preserve"> + mobile usability (Just Walk Out) + Web (real time add books) }</w:t>
      </w:r>
    </w:p>
    <w:p w14:paraId="41A2C35A" w14:textId="5CC8AB30" w:rsidR="00B70D64" w:rsidRPr="000D0082" w:rsidRDefault="000D0082" w:rsidP="000D0082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0D0082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RFID reader scan -&gt; librarian has info of scanned book on web</w:t>
      </w:r>
    </w:p>
    <w:p w14:paraId="4781C201" w14:textId="51928E28" w:rsidR="00470551" w:rsidRPr="00470551" w:rsidRDefault="00470551" w:rsidP="00B70D64">
      <w:pPr>
        <w:widowControl w:val="0"/>
        <w:autoSpaceDE w:val="0"/>
        <w:autoSpaceDN w:val="0"/>
        <w:adjustRightInd w:val="0"/>
        <w:spacing w:before="0" w:after="0"/>
        <w:ind w:left="72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</w:p>
    <w:p w14:paraId="7425CD53" w14:textId="77777777" w:rsidR="000754EC" w:rsidRPr="00F71D4B" w:rsidRDefault="000754EC">
      <w:pPr>
        <w:rPr>
          <w:rFonts w:ascii="Times New Roman" w:hAnsi="Times New Roman" w:cs="Times New Roman"/>
        </w:rPr>
      </w:pPr>
    </w:p>
    <w:sectPr w:rsidR="000754EC" w:rsidRPr="00F71D4B" w:rsidSect="002669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909658D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ACEA132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2E76DA4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BFA47F3C">
      <w:numFmt w:val="bullet"/>
      <w:lvlText w:val="-"/>
      <w:lvlJc w:val="left"/>
      <w:pPr>
        <w:ind w:left="1440" w:hanging="360"/>
      </w:pPr>
      <w:rPr>
        <w:rFonts w:ascii="AppleSystemUIFont" w:eastAsiaTheme="minorHAnsi" w:hAnsi="AppleSystemUIFont" w:cs="AppleSystemUIFont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9024304C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2494DA8"/>
    <w:multiLevelType w:val="hybridMultilevel"/>
    <w:tmpl w:val="D28CED9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9E276C"/>
    <w:multiLevelType w:val="hybridMultilevel"/>
    <w:tmpl w:val="1906472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>
    <w:nsid w:val="195C0275"/>
    <w:multiLevelType w:val="hybridMultilevel"/>
    <w:tmpl w:val="C29419C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2C0C0A"/>
    <w:multiLevelType w:val="hybridMultilevel"/>
    <w:tmpl w:val="2376DB8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2621CF"/>
    <w:multiLevelType w:val="hybridMultilevel"/>
    <w:tmpl w:val="810072D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5B7A27"/>
    <w:multiLevelType w:val="hybridMultilevel"/>
    <w:tmpl w:val="1576A8B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7FB0EBA"/>
    <w:multiLevelType w:val="hybridMultilevel"/>
    <w:tmpl w:val="423C648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3776BD"/>
    <w:multiLevelType w:val="hybridMultilevel"/>
    <w:tmpl w:val="25CEBFA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341A2F"/>
    <w:multiLevelType w:val="hybridMultilevel"/>
    <w:tmpl w:val="5CB87DD6"/>
    <w:lvl w:ilvl="0" w:tplc="80722B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E14BC5"/>
    <w:multiLevelType w:val="hybridMultilevel"/>
    <w:tmpl w:val="F5AC84D8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18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4"/>
  </w:num>
  <w:num w:numId="14">
    <w:abstractNumId w:val="17"/>
  </w:num>
  <w:num w:numId="15">
    <w:abstractNumId w:val="13"/>
  </w:num>
  <w:num w:numId="16">
    <w:abstractNumId w:val="19"/>
  </w:num>
  <w:num w:numId="17">
    <w:abstractNumId w:val="16"/>
  </w:num>
  <w:num w:numId="18">
    <w:abstractNumId w:val="12"/>
  </w:num>
  <w:num w:numId="19">
    <w:abstractNumId w:val="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2D"/>
    <w:rsid w:val="000754EC"/>
    <w:rsid w:val="00095016"/>
    <w:rsid w:val="000D0082"/>
    <w:rsid w:val="000D2DCB"/>
    <w:rsid w:val="001641E1"/>
    <w:rsid w:val="00202119"/>
    <w:rsid w:val="00266915"/>
    <w:rsid w:val="003E51AA"/>
    <w:rsid w:val="00436BE4"/>
    <w:rsid w:val="00470551"/>
    <w:rsid w:val="006201C1"/>
    <w:rsid w:val="0065142D"/>
    <w:rsid w:val="00827BE9"/>
    <w:rsid w:val="00851FAC"/>
    <w:rsid w:val="00A36617"/>
    <w:rsid w:val="00B70D64"/>
    <w:rsid w:val="00F7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6EA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42D"/>
    <w:pPr>
      <w:spacing w:before="120" w:after="40"/>
      <w:ind w:left="72"/>
    </w:pPr>
    <w:rPr>
      <w:rFonts w:eastAsiaTheme="minorEastAsia"/>
      <w:sz w:val="21"/>
      <w:szCs w:val="21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65142D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142D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142D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semiHidden/>
    <w:rsid w:val="0065142D"/>
    <w:rPr>
      <w:rFonts w:asciiTheme="majorHAnsi" w:eastAsiaTheme="majorEastAsia" w:hAnsiTheme="majorHAnsi" w:cstheme="majorBidi"/>
      <w:color w:val="5B9BD5" w:themeColor="accent1"/>
      <w:sz w:val="21"/>
      <w:szCs w:val="21"/>
      <w:lang w:eastAsia="ja-JP"/>
    </w:rPr>
  </w:style>
  <w:style w:type="paragraph" w:styleId="Title">
    <w:name w:val="Title"/>
    <w:basedOn w:val="Normal"/>
    <w:next w:val="Normal"/>
    <w:link w:val="TitleChar"/>
    <w:qFormat/>
    <w:rsid w:val="0065142D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65142D"/>
    <w:rPr>
      <w:rFonts w:asciiTheme="majorHAnsi" w:eastAsiaTheme="majorEastAsia" w:hAnsiTheme="majorHAnsi" w:cstheme="majorBidi"/>
      <w:color w:val="ED7D31" w:themeColor="accent2"/>
      <w:sz w:val="50"/>
      <w:szCs w:val="50"/>
      <w:lang w:eastAsia="ja-JP"/>
    </w:rPr>
  </w:style>
  <w:style w:type="paragraph" w:styleId="Subtitle">
    <w:name w:val="Subtitle"/>
    <w:basedOn w:val="Normal"/>
    <w:next w:val="Normal"/>
    <w:link w:val="SubtitleChar"/>
    <w:qFormat/>
    <w:rsid w:val="0065142D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65142D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eastAsia="ja-JP"/>
    </w:rPr>
  </w:style>
  <w:style w:type="character" w:styleId="SubtleEmphasis">
    <w:name w:val="Subtle Emphasis"/>
    <w:basedOn w:val="DefaultParagraphFont"/>
    <w:qFormat/>
    <w:rsid w:val="0065142D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65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glossaryDocument" Target="glossary/document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65293A5EE29D4CB96D9765B668E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BEF20-F238-D347-93E3-5AD99BA3532E}"/>
      </w:docPartPr>
      <w:docPartBody>
        <w:p w:rsidR="007C7168" w:rsidRDefault="0011549E" w:rsidP="0011549E">
          <w:pPr>
            <w:pStyle w:val="1A65293A5EE29D4CB96D9765B668E9CC"/>
          </w:pPr>
          <w:r>
            <w:t>[Meeting Title]</w:t>
          </w:r>
        </w:p>
      </w:docPartBody>
    </w:docPart>
    <w:docPart>
      <w:docPartPr>
        <w:name w:val="41ACAA4FE9983946A9489638489FC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4570F-E8E3-9246-BF35-8C1D208004BA}"/>
      </w:docPartPr>
      <w:docPartBody>
        <w:p w:rsidR="007C7168" w:rsidRDefault="0011549E" w:rsidP="0011549E">
          <w:pPr>
            <w:pStyle w:val="41ACAA4FE9983946A9489638489FC397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BF6D72376BBFA049943FE4C0ECA1C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80624-B4CF-A940-AE05-6758707EEC53}"/>
      </w:docPartPr>
      <w:docPartBody>
        <w:p w:rsidR="007C7168" w:rsidRDefault="0011549E" w:rsidP="0011549E">
          <w:pPr>
            <w:pStyle w:val="BF6D72376BBFA049943FE4C0ECA1C70F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739135D656845E4AA1E6F128205ED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E2273-F601-D246-B225-60558BC7E291}"/>
      </w:docPartPr>
      <w:docPartBody>
        <w:p w:rsidR="007C7168" w:rsidRDefault="0011549E" w:rsidP="0011549E">
          <w:pPr>
            <w:pStyle w:val="739135D656845E4AA1E6F128205EDC7A"/>
          </w:pPr>
          <w:r>
            <w:t>[Name]</w:t>
          </w:r>
        </w:p>
      </w:docPartBody>
    </w:docPart>
    <w:docPart>
      <w:docPartPr>
        <w:name w:val="475B455119287849842E98F7D6CAC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96BCD-16B0-9F4B-855D-84009AF30A47}"/>
      </w:docPartPr>
      <w:docPartBody>
        <w:p w:rsidR="007C7168" w:rsidRDefault="0011549E" w:rsidP="0011549E">
          <w:pPr>
            <w:pStyle w:val="475B455119287849842E98F7D6CACCD5"/>
          </w:pPr>
          <w:r>
            <w:t>[Attendees]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9E"/>
    <w:rsid w:val="00081610"/>
    <w:rsid w:val="0011549E"/>
    <w:rsid w:val="003215EF"/>
    <w:rsid w:val="00340E85"/>
    <w:rsid w:val="005E32D8"/>
    <w:rsid w:val="007C7168"/>
    <w:rsid w:val="00931B37"/>
    <w:rsid w:val="00B22ACF"/>
    <w:rsid w:val="00D9773A"/>
    <w:rsid w:val="00E9662A"/>
    <w:rsid w:val="00F4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65293A5EE29D4CB96D9765B668E9CC">
    <w:name w:val="1A65293A5EE29D4CB96D9765B668E9CC"/>
    <w:rsid w:val="0011549E"/>
  </w:style>
  <w:style w:type="character" w:styleId="SubtleEmphasis">
    <w:name w:val="Subtle Emphasis"/>
    <w:basedOn w:val="DefaultParagraphFont"/>
    <w:uiPriority w:val="19"/>
    <w:qFormat/>
    <w:rsid w:val="0011549E"/>
  </w:style>
  <w:style w:type="paragraph" w:customStyle="1" w:styleId="41ACAA4FE9983946A9489638489FC397">
    <w:name w:val="41ACAA4FE9983946A9489638489FC397"/>
    <w:rsid w:val="0011549E"/>
  </w:style>
  <w:style w:type="paragraph" w:customStyle="1" w:styleId="BF6D72376BBFA049943FE4C0ECA1C70F">
    <w:name w:val="BF6D72376BBFA049943FE4C0ECA1C70F"/>
    <w:rsid w:val="0011549E"/>
  </w:style>
  <w:style w:type="paragraph" w:customStyle="1" w:styleId="739135D656845E4AA1E6F128205EDC7A">
    <w:name w:val="739135D656845E4AA1E6F128205EDC7A"/>
    <w:rsid w:val="0011549E"/>
  </w:style>
  <w:style w:type="paragraph" w:customStyle="1" w:styleId="5A81774E9769EC43AC7BEFC1F8E4E38A">
    <w:name w:val="5A81774E9769EC43AC7BEFC1F8E4E38A"/>
    <w:rsid w:val="0011549E"/>
  </w:style>
  <w:style w:type="paragraph" w:customStyle="1" w:styleId="475B455119287849842E98F7D6CACCD5">
    <w:name w:val="475B455119287849842E98F7D6CACCD5"/>
    <w:rsid w:val="0011549E"/>
  </w:style>
  <w:style w:type="paragraph" w:customStyle="1" w:styleId="BC8138C593318D43AF4D260537665EE3">
    <w:name w:val="BC8138C593318D43AF4D260537665EE3"/>
    <w:rsid w:val="0011549E"/>
  </w:style>
  <w:style w:type="paragraph" w:customStyle="1" w:styleId="D3ED437CBC4D5F45B803C062143D8248">
    <w:name w:val="D3ED437CBC4D5F45B803C062143D8248"/>
    <w:rsid w:val="001154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427</Characters>
  <Application>Microsoft Macintosh Word</Application>
  <DocSecurity>0</DocSecurity>
  <Lines>3</Lines>
  <Paragraphs>1</Paragraphs>
  <ScaleCrop>false</ScaleCrop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2017-04-15T16:47:00Z</dcterms:created>
  <dcterms:modified xsi:type="dcterms:W3CDTF">2017-04-15T17:29:00Z</dcterms:modified>
</cp:coreProperties>
</file>