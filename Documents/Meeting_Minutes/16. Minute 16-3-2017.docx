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8152A" w14:textId="77777777" w:rsidR="0065142D" w:rsidRPr="00F71D4B" w:rsidRDefault="00640560" w:rsidP="0065142D">
      <w:pPr>
        <w:pStyle w:val="Title"/>
        <w:rPr>
          <w:rFonts w:ascii="Times New Roman" w:hAnsi="Times New Roman" w:cs="Times New Roman"/>
          <w:color w:val="C45911" w:themeColor="accent2" w:themeShade="BF"/>
        </w:rPr>
      </w:pPr>
      <w:sdt>
        <w:sdtPr>
          <w:rPr>
            <w:rFonts w:ascii="Times New Roman" w:hAnsi="Times New Roman" w:cs="Times New Roman"/>
            <w:color w:val="C45911" w:themeColor="accent2" w:themeShade="BF"/>
          </w:rPr>
          <w:id w:val="745540532"/>
          <w:placeholder>
            <w:docPart w:val="1A65293A5EE29D4CB96D9765B668E9CC"/>
          </w:placeholder>
        </w:sdtPr>
        <w:sdtEndPr/>
        <w:sdtContent>
          <w:r w:rsidR="0065142D" w:rsidRPr="00F71D4B">
            <w:rPr>
              <w:rFonts w:ascii="Times New Roman" w:hAnsi="Times New Roman" w:cs="Times New Roman"/>
              <w:color w:val="C45911" w:themeColor="accent2" w:themeShade="BF"/>
            </w:rPr>
            <w:t>CAPSTONE PROJECT</w:t>
          </w:r>
        </w:sdtContent>
      </w:sdt>
      <w:r w:rsidR="0065142D" w:rsidRPr="00F71D4B">
        <w:rPr>
          <w:rFonts w:ascii="Times New Roman" w:hAnsi="Times New Roman" w:cs="Times New Roman"/>
          <w:color w:val="C45911" w:themeColor="accent2" w:themeShade="BF"/>
        </w:rPr>
        <w:t xml:space="preserve"> |MINUTES</w:t>
      </w:r>
    </w:p>
    <w:p w14:paraId="2670AFC5" w14:textId="7019F438" w:rsidR="0065142D" w:rsidRPr="00F71D4B" w:rsidRDefault="0065142D" w:rsidP="0065142D">
      <w:pPr>
        <w:pStyle w:val="Subtitle"/>
        <w:rPr>
          <w:rFonts w:ascii="Times New Roman" w:hAnsi="Times New Roman" w:cs="Times New Roman"/>
        </w:rPr>
      </w:pPr>
      <w:r w:rsidRPr="00F71D4B">
        <w:rPr>
          <w:rFonts w:ascii="Times New Roman" w:hAnsi="Times New Roman" w:cs="Times New Roman"/>
          <w:color w:val="C45911" w:themeColor="accent2" w:themeShade="BF"/>
        </w:rPr>
        <w:t>Meeting date | time</w:t>
      </w:r>
      <w:r w:rsidRPr="00F71D4B">
        <w:rPr>
          <w:rFonts w:ascii="Times New Roman" w:hAnsi="Times New Roman" w:cs="Times New Roman"/>
          <w:color w:val="00B050"/>
        </w:rPr>
        <w:t xml:space="preserve"> </w:t>
      </w:r>
      <w:sdt>
        <w:sdtPr>
          <w:rPr>
            <w:rStyle w:val="SubtleEmphasis"/>
            <w:rFonts w:ascii="Times New Roman" w:hAnsi="Times New Roman" w:cs="Times New Roman"/>
            <w:i w:val="0"/>
            <w:iCs w:val="0"/>
          </w:rPr>
          <w:id w:val="-471444906"/>
          <w:placeholder>
            <w:docPart w:val="41ACAA4FE9983946A9489638489FC397"/>
          </w:placeholder>
          <w:date w:fullDate="2017-03-16T08:45:00Z">
            <w:dateFormat w:val="M/d/yyyy h:mm am/pm"/>
            <w:lid w:val="en-US"/>
            <w:storeMappedDataAs w:val="dateTime"/>
            <w:calendar w:val="gregorian"/>
          </w:date>
        </w:sdtPr>
        <w:sdtEndPr>
          <w:rPr>
            <w:rStyle w:val="SubtleEmphasis"/>
          </w:rPr>
        </w:sdtEndPr>
        <w:sdtContent>
          <w:r w:rsidR="00A80A2A">
            <w:rPr>
              <w:rStyle w:val="SubtleEmphasis"/>
              <w:rFonts w:ascii="Times New Roman" w:hAnsi="Times New Roman" w:cs="Times New Roman"/>
              <w:i w:val="0"/>
              <w:iCs w:val="0"/>
            </w:rPr>
            <w:t>3/16/2017 8:45 AM</w:t>
          </w:r>
        </w:sdtContent>
      </w:sdt>
      <w:r w:rsidRPr="00F71D4B">
        <w:rPr>
          <w:rFonts w:ascii="Times New Roman" w:hAnsi="Times New Roman" w:cs="Times New Roman"/>
        </w:rPr>
        <w:t xml:space="preserve"> </w:t>
      </w:r>
      <w:r w:rsidRPr="00F71D4B">
        <w:rPr>
          <w:rFonts w:ascii="Times New Roman" w:hAnsi="Times New Roman" w:cs="Times New Roman"/>
          <w:color w:val="C45911" w:themeColor="accent2" w:themeShade="BF"/>
        </w:rPr>
        <w:t>|</w:t>
      </w:r>
      <w:r w:rsidRPr="00F71D4B">
        <w:rPr>
          <w:rFonts w:ascii="Times New Roman" w:hAnsi="Times New Roman" w:cs="Times New Roman"/>
        </w:rPr>
        <w:t xml:space="preserve"> </w:t>
      </w:r>
      <w:r w:rsidRPr="00F71D4B">
        <w:rPr>
          <w:rFonts w:ascii="Times New Roman" w:hAnsi="Times New Roman" w:cs="Times New Roman"/>
          <w:color w:val="C45911" w:themeColor="accent2" w:themeShade="BF"/>
        </w:rPr>
        <w:t>Meeting location</w:t>
      </w:r>
      <w:r w:rsidRPr="00F71D4B">
        <w:rPr>
          <w:rFonts w:ascii="Times New Roman" w:hAnsi="Times New Roman" w:cs="Times New Roman"/>
          <w:color w:val="00B050"/>
        </w:rPr>
        <w:t xml:space="preserve"> </w:t>
      </w:r>
      <w:sdt>
        <w:sdtPr>
          <w:rPr>
            <w:rStyle w:val="SubtleEmphasis"/>
            <w:rFonts w:ascii="Times New Roman" w:hAnsi="Times New Roman" w:cs="Times New Roman"/>
            <w:i w:val="0"/>
            <w:iCs w:val="0"/>
          </w:rPr>
          <w:id w:val="465398058"/>
          <w:placeholder>
            <w:docPart w:val="BF6D72376BBFA049943FE4C0ECA1C70F"/>
          </w:placeholder>
        </w:sdtPr>
        <w:sdtEndPr>
          <w:rPr>
            <w:rStyle w:val="SubtleEmphasis"/>
          </w:rPr>
        </w:sdtEndPr>
        <w:sdtContent>
          <w:r w:rsidRPr="00F71D4B">
            <w:rPr>
              <w:rStyle w:val="SubtleEmphasis"/>
              <w:rFonts w:ascii="Times New Roman" w:hAnsi="Times New Roman" w:cs="Times New Roman"/>
            </w:rPr>
            <w:t>FPT University 211</w:t>
          </w:r>
          <w:r w:rsidRPr="00F71D4B">
            <w:rPr>
              <w:rStyle w:val="SubtleEmphasis"/>
              <w:rFonts w:ascii="Times New Roman" w:hAnsi="Times New Roman" w:cs="Times New Roman"/>
            </w:rPr>
            <w:tab/>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4510"/>
        <w:gridCol w:w="4510"/>
      </w:tblGrid>
      <w:tr w:rsidR="0065142D" w:rsidRPr="00F71D4B" w14:paraId="7531CC15" w14:textId="77777777" w:rsidTr="00562C2D">
        <w:tc>
          <w:tcPr>
            <w:tcW w:w="5400" w:type="dxa"/>
            <w:hideMark/>
          </w:tcPr>
          <w:tbl>
            <w:tblPr>
              <w:tblW w:w="4500"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Meeting participants 1"/>
            </w:tblPr>
            <w:tblGrid>
              <w:gridCol w:w="2010"/>
              <w:gridCol w:w="2490"/>
            </w:tblGrid>
            <w:tr w:rsidR="0065142D" w:rsidRPr="00F71D4B" w14:paraId="4CEA45AA" w14:textId="77777777" w:rsidTr="0065142D">
              <w:tc>
                <w:tcPr>
                  <w:tcW w:w="2010" w:type="dxa"/>
                  <w:tcBorders>
                    <w:top w:val="nil"/>
                    <w:left w:val="nil"/>
                    <w:bottom w:val="nil"/>
                    <w:right w:val="nil"/>
                  </w:tcBorders>
                  <w:hideMark/>
                </w:tcPr>
                <w:p w14:paraId="4C13E54B" w14:textId="77777777" w:rsidR="0065142D" w:rsidRPr="00F71D4B" w:rsidRDefault="0065142D" w:rsidP="00562C2D">
                  <w:pPr>
                    <w:pStyle w:val="Heading3"/>
                    <w:spacing w:after="0" w:line="276" w:lineRule="auto"/>
                    <w:rPr>
                      <w:rFonts w:ascii="Times New Roman" w:hAnsi="Times New Roman" w:cs="Times New Roman"/>
                    </w:rPr>
                  </w:pPr>
                  <w:r w:rsidRPr="00F71D4B">
                    <w:rPr>
                      <w:rFonts w:ascii="Times New Roman" w:hAnsi="Times New Roman" w:cs="Times New Roman"/>
                    </w:rPr>
                    <w:t>Instructor</w:t>
                  </w:r>
                </w:p>
              </w:tc>
              <w:sdt>
                <w:sdtPr>
                  <w:rPr>
                    <w:rFonts w:ascii="Times New Roman" w:hAnsi="Times New Roman" w:cs="Times New Roman"/>
                  </w:rPr>
                  <w:id w:val="882985375"/>
                  <w:placeholder>
                    <w:docPart w:val="739135D656845E4AA1E6F128205EDC7A"/>
                  </w:placeholder>
                </w:sdtPr>
                <w:sdtEndPr/>
                <w:sdtContent>
                  <w:tc>
                    <w:tcPr>
                      <w:tcW w:w="2490" w:type="dxa"/>
                      <w:tcBorders>
                        <w:top w:val="nil"/>
                        <w:left w:val="nil"/>
                        <w:bottom w:val="nil"/>
                        <w:right w:val="single" w:sz="8" w:space="0" w:color="5B9BD5" w:themeColor="accent1"/>
                      </w:tcBorders>
                      <w:hideMark/>
                    </w:tcPr>
                    <w:p w14:paraId="32504816" w14:textId="77777777" w:rsidR="0065142D" w:rsidRPr="00F71D4B" w:rsidRDefault="0065142D" w:rsidP="0065142D">
                      <w:pPr>
                        <w:spacing w:after="0" w:line="276" w:lineRule="auto"/>
                        <w:rPr>
                          <w:rFonts w:ascii="Times New Roman" w:hAnsi="Times New Roman" w:cs="Times New Roman"/>
                        </w:rPr>
                      </w:pPr>
                      <w:r w:rsidRPr="00F71D4B">
                        <w:rPr>
                          <w:rFonts w:ascii="Times New Roman" w:hAnsi="Times New Roman" w:cs="Times New Roman"/>
                        </w:rPr>
                        <w:t>Mr. Khánh</w:t>
                      </w:r>
                    </w:p>
                  </w:tc>
                </w:sdtContent>
              </w:sdt>
            </w:tr>
            <w:tr w:rsidR="0065142D" w:rsidRPr="00F71D4B" w14:paraId="1EA002A9" w14:textId="77777777" w:rsidTr="0065142D">
              <w:tc>
                <w:tcPr>
                  <w:tcW w:w="2010" w:type="dxa"/>
                  <w:tcBorders>
                    <w:top w:val="nil"/>
                    <w:left w:val="nil"/>
                    <w:bottom w:val="nil"/>
                    <w:right w:val="nil"/>
                  </w:tcBorders>
                  <w:hideMark/>
                </w:tcPr>
                <w:p w14:paraId="527F6425" w14:textId="77777777" w:rsidR="0065142D" w:rsidRPr="00F71D4B" w:rsidRDefault="0065142D" w:rsidP="00562C2D">
                  <w:pPr>
                    <w:pStyle w:val="Heading3"/>
                    <w:spacing w:after="0" w:line="276" w:lineRule="auto"/>
                    <w:rPr>
                      <w:rFonts w:ascii="Times New Roman" w:hAnsi="Times New Roman" w:cs="Times New Roman"/>
                    </w:rPr>
                  </w:pPr>
                  <w:r w:rsidRPr="00F71D4B">
                    <w:rPr>
                      <w:rFonts w:ascii="Times New Roman" w:hAnsi="Times New Roman" w:cs="Times New Roman"/>
                    </w:rPr>
                    <w:t>Note taker</w:t>
                  </w:r>
                </w:p>
              </w:tc>
              <w:sdt>
                <w:sdtPr>
                  <w:rPr>
                    <w:rFonts w:ascii="Times New Roman" w:hAnsi="Times New Roman" w:cs="Times New Roman"/>
                  </w:rPr>
                  <w:id w:val="-2138095640"/>
                  <w:placeholder>
                    <w:docPart w:val="739135D656845E4AA1E6F128205EDC7A"/>
                  </w:placeholder>
                </w:sdtPr>
                <w:sdtEndPr/>
                <w:sdtContent>
                  <w:tc>
                    <w:tcPr>
                      <w:tcW w:w="2490" w:type="dxa"/>
                      <w:tcBorders>
                        <w:top w:val="nil"/>
                        <w:left w:val="nil"/>
                        <w:bottom w:val="nil"/>
                        <w:right w:val="single" w:sz="8" w:space="0" w:color="5B9BD5" w:themeColor="accent1"/>
                      </w:tcBorders>
                      <w:hideMark/>
                    </w:tcPr>
                    <w:p w14:paraId="7C31D407" w14:textId="77777777" w:rsidR="0065142D" w:rsidRPr="00F71D4B" w:rsidRDefault="0065142D" w:rsidP="00562C2D">
                      <w:pPr>
                        <w:spacing w:after="0" w:line="276" w:lineRule="auto"/>
                        <w:rPr>
                          <w:rFonts w:ascii="Times New Roman" w:hAnsi="Times New Roman" w:cs="Times New Roman"/>
                        </w:rPr>
                      </w:pPr>
                      <w:r w:rsidRPr="00F71D4B">
                        <w:rPr>
                          <w:rFonts w:ascii="Times New Roman" w:hAnsi="Times New Roman" w:cs="Times New Roman"/>
                        </w:rPr>
                        <w:t>NguyễnTuấn Anh</w:t>
                      </w:r>
                    </w:p>
                  </w:tc>
                </w:sdtContent>
              </w:sdt>
            </w:tr>
            <w:tr w:rsidR="0065142D" w:rsidRPr="00F71D4B" w14:paraId="400B4B40" w14:textId="77777777" w:rsidTr="0065142D">
              <w:tc>
                <w:tcPr>
                  <w:tcW w:w="2010" w:type="dxa"/>
                  <w:tcBorders>
                    <w:top w:val="nil"/>
                    <w:left w:val="nil"/>
                    <w:bottom w:val="nil"/>
                    <w:right w:val="nil"/>
                  </w:tcBorders>
                </w:tcPr>
                <w:p w14:paraId="7B92D972" w14:textId="77777777" w:rsidR="0065142D" w:rsidRPr="00F71D4B" w:rsidRDefault="0065142D" w:rsidP="00562C2D">
                  <w:pPr>
                    <w:pStyle w:val="Heading3"/>
                    <w:spacing w:after="0" w:line="276" w:lineRule="auto"/>
                    <w:ind w:left="0"/>
                    <w:rPr>
                      <w:rFonts w:ascii="Times New Roman" w:hAnsi="Times New Roman" w:cs="Times New Roman"/>
                    </w:rPr>
                  </w:pPr>
                </w:p>
              </w:tc>
              <w:tc>
                <w:tcPr>
                  <w:tcW w:w="2490" w:type="dxa"/>
                  <w:tcBorders>
                    <w:top w:val="nil"/>
                    <w:left w:val="nil"/>
                    <w:bottom w:val="nil"/>
                    <w:right w:val="single" w:sz="8" w:space="0" w:color="5B9BD5" w:themeColor="accent1"/>
                  </w:tcBorders>
                </w:tcPr>
                <w:p w14:paraId="4BACD244" w14:textId="77777777" w:rsidR="0065142D" w:rsidRPr="00F71D4B" w:rsidRDefault="0065142D" w:rsidP="00562C2D">
                  <w:pPr>
                    <w:spacing w:after="0" w:line="276" w:lineRule="auto"/>
                    <w:rPr>
                      <w:rFonts w:ascii="Times New Roman" w:hAnsi="Times New Roman" w:cs="Times New Roman"/>
                    </w:rPr>
                  </w:pPr>
                </w:p>
              </w:tc>
            </w:tr>
          </w:tbl>
          <w:p w14:paraId="0C52BA35" w14:textId="77777777" w:rsidR="0065142D" w:rsidRPr="00F71D4B" w:rsidRDefault="0065142D" w:rsidP="00562C2D">
            <w:pPr>
              <w:spacing w:after="0" w:line="276" w:lineRule="auto"/>
              <w:rPr>
                <w:rFonts w:ascii="Times New Roman" w:hAnsi="Times New Roman" w:cs="Times New Roman"/>
              </w:rPr>
            </w:pPr>
          </w:p>
        </w:tc>
        <w:tc>
          <w:tcPr>
            <w:tcW w:w="5400" w:type="dxa"/>
            <w:hideMark/>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4510"/>
            </w:tblGrid>
            <w:tr w:rsidR="0065142D" w:rsidRPr="00F71D4B" w14:paraId="33C926AB" w14:textId="77777777" w:rsidTr="00562C2D">
              <w:tc>
                <w:tcPr>
                  <w:tcW w:w="5361" w:type="dxa"/>
                  <w:hideMark/>
                </w:tcPr>
                <w:p w14:paraId="5CBE4291" w14:textId="77777777" w:rsidR="0065142D" w:rsidRPr="00F71D4B" w:rsidRDefault="0065142D" w:rsidP="00562C2D">
                  <w:pPr>
                    <w:spacing w:after="0" w:line="276" w:lineRule="auto"/>
                    <w:rPr>
                      <w:rFonts w:ascii="Times New Roman" w:hAnsi="Times New Roman" w:cs="Times New Roman"/>
                    </w:rPr>
                  </w:pPr>
                  <w:r w:rsidRPr="00F71D4B">
                    <w:rPr>
                      <w:rFonts w:ascii="Times New Roman" w:hAnsi="Times New Roman" w:cs="Times New Roman"/>
                    </w:rPr>
                    <w:t>Attendees</w:t>
                  </w:r>
                </w:p>
                <w:sdt>
                  <w:sdtPr>
                    <w:rPr>
                      <w:rFonts w:ascii="Times New Roman" w:hAnsi="Times New Roman" w:cs="Times New Roman"/>
                    </w:rPr>
                    <w:id w:val="1493522722"/>
                    <w:placeholder>
                      <w:docPart w:val="475B455119287849842E98F7D6CACCD5"/>
                    </w:placeholder>
                  </w:sdtPr>
                  <w:sdtEndPr/>
                  <w:sdtContent>
                    <w:p w14:paraId="0A0CA12D" w14:textId="77777777" w:rsidR="0065142D" w:rsidRPr="00F71D4B" w:rsidRDefault="0065142D" w:rsidP="00562C2D">
                      <w:pPr>
                        <w:spacing w:after="0" w:line="276" w:lineRule="auto"/>
                        <w:rPr>
                          <w:rFonts w:ascii="Times New Roman" w:hAnsi="Times New Roman" w:cs="Times New Roman"/>
                        </w:rPr>
                      </w:pPr>
                      <w:r w:rsidRPr="00F71D4B">
                        <w:rPr>
                          <w:rFonts w:ascii="Times New Roman" w:hAnsi="Times New Roman" w:cs="Times New Roman"/>
                        </w:rPr>
                        <w:t>Võ Hồng Hà</w:t>
                      </w:r>
                    </w:p>
                    <w:p w14:paraId="218FEF6D" w14:textId="77777777" w:rsidR="0065142D" w:rsidRPr="00F71D4B" w:rsidRDefault="0065142D" w:rsidP="00562C2D">
                      <w:pPr>
                        <w:spacing w:after="0" w:line="276" w:lineRule="auto"/>
                        <w:rPr>
                          <w:rFonts w:ascii="Times New Roman" w:hAnsi="Times New Roman" w:cs="Times New Roman"/>
                        </w:rPr>
                      </w:pPr>
                      <w:r w:rsidRPr="00F71D4B">
                        <w:rPr>
                          <w:rFonts w:ascii="Times New Roman" w:hAnsi="Times New Roman" w:cs="Times New Roman"/>
                        </w:rPr>
                        <w:t>Đặng Nhật Thiên</w:t>
                      </w:r>
                    </w:p>
                    <w:p w14:paraId="29E0E54B" w14:textId="77777777" w:rsidR="0065142D" w:rsidRPr="00F71D4B" w:rsidRDefault="00640560" w:rsidP="00562C2D">
                      <w:pPr>
                        <w:spacing w:after="0" w:line="276" w:lineRule="auto"/>
                        <w:rPr>
                          <w:rFonts w:ascii="Times New Roman" w:hAnsi="Times New Roman" w:cs="Times New Roman"/>
                        </w:rPr>
                      </w:pPr>
                    </w:p>
                  </w:sdtContent>
                </w:sdt>
              </w:tc>
            </w:tr>
            <w:tr w:rsidR="0065142D" w:rsidRPr="00F71D4B" w14:paraId="30D3E8EA" w14:textId="77777777" w:rsidTr="00562C2D">
              <w:tc>
                <w:tcPr>
                  <w:tcW w:w="5361" w:type="dxa"/>
                </w:tcPr>
                <w:p w14:paraId="46DD3F58" w14:textId="77777777" w:rsidR="0065142D" w:rsidRPr="00F71D4B" w:rsidRDefault="0065142D" w:rsidP="00562C2D">
                  <w:pPr>
                    <w:spacing w:after="0" w:line="276" w:lineRule="auto"/>
                    <w:ind w:left="0"/>
                    <w:rPr>
                      <w:rFonts w:ascii="Times New Roman" w:hAnsi="Times New Roman" w:cs="Times New Roman"/>
                    </w:rPr>
                  </w:pPr>
                </w:p>
              </w:tc>
            </w:tr>
          </w:tbl>
          <w:p w14:paraId="4C9B1998" w14:textId="77777777" w:rsidR="0065142D" w:rsidRPr="00F71D4B" w:rsidRDefault="0065142D" w:rsidP="00562C2D">
            <w:pPr>
              <w:spacing w:after="0" w:line="276" w:lineRule="auto"/>
              <w:rPr>
                <w:rFonts w:ascii="Times New Roman" w:hAnsi="Times New Roman" w:cs="Times New Roman"/>
              </w:rPr>
            </w:pPr>
          </w:p>
        </w:tc>
      </w:tr>
    </w:tbl>
    <w:p w14:paraId="126F491A" w14:textId="77777777" w:rsidR="0065142D" w:rsidRPr="00F71D4B" w:rsidRDefault="0065142D" w:rsidP="0065142D">
      <w:pPr>
        <w:pStyle w:val="Heading1"/>
        <w:rPr>
          <w:rFonts w:ascii="Times New Roman" w:hAnsi="Times New Roman" w:cs="Times New Roman"/>
        </w:rPr>
      </w:pPr>
      <w:r w:rsidRPr="00F71D4B">
        <w:rPr>
          <w:rFonts w:ascii="Times New Roman" w:hAnsi="Times New Roman" w:cs="Times New Roman"/>
        </w:rPr>
        <w:t>Detail</w:t>
      </w:r>
    </w:p>
    <w:p w14:paraId="52542D81" w14:textId="77777777" w:rsidR="0065142D" w:rsidRPr="00F71D4B" w:rsidRDefault="0065142D" w:rsidP="0065142D">
      <w:pPr>
        <w:pStyle w:val="Subtitle"/>
        <w:ind w:left="0"/>
        <w:rPr>
          <w:rFonts w:ascii="Times New Roman" w:hAnsi="Times New Roman" w:cs="Times New Roman"/>
        </w:rPr>
      </w:pPr>
    </w:p>
    <w:p w14:paraId="664AC680"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 xml:space="preserve">check role borrower when borrow book </w:t>
      </w:r>
    </w:p>
    <w:p w14:paraId="5DADF729"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delete account</w:t>
      </w:r>
    </w:p>
    <w:p w14:paraId="75EFD7DA"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edit account</w:t>
      </w:r>
    </w:p>
    <w:p w14:paraId="0D38BEFC"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view book detail</w:t>
      </w:r>
    </w:p>
    <w:p w14:paraId="55037587"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view books (api)</w:t>
      </w:r>
    </w:p>
    <w:p w14:paraId="00C0ADCA"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search books</w:t>
      </w:r>
    </w:p>
    <w:p w14:paraId="7AD7C784"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delete book</w:t>
      </w:r>
    </w:p>
    <w:p w14:paraId="430E0871"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confirm dialog in delete command</w:t>
      </w:r>
    </w:p>
    <w:p w14:paraId="0C66B53D"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load userIDs when load new account form -&gt; validate unique id</w:t>
      </w:r>
    </w:p>
    <w:p w14:paraId="5B43A4FF"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show flash message (acc create successfully, failed, vv)</w:t>
      </w:r>
    </w:p>
    <w:p w14:paraId="4D1DC18C"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authenticate/authorize</w:t>
      </w:r>
    </w:p>
    <w:p w14:paraId="0996FBD1"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delete book -&gt; return book (api)</w:t>
      </w:r>
    </w:p>
    <w:p w14:paraId="0047403F"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in phiếu mượn sách/ trả sách -&gt; thêm field id cart mượn sách để group lại số sách mỗi lần mượn</w:t>
      </w:r>
    </w:p>
    <w:p w14:paraId="487850A8"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b/>
          <w:bCs/>
          <w:color w:val="353535"/>
          <w:sz w:val="24"/>
          <w:szCs w:val="24"/>
          <w:lang w:eastAsia="en-US"/>
        </w:rPr>
        <w:t>TA</w:t>
      </w:r>
      <w:r w:rsidRPr="00A80A2A">
        <w:rPr>
          <w:rFonts w:ascii="Times New Roman" w:eastAsiaTheme="minorHAnsi" w:hAnsi="Times New Roman" w:cs="Times New Roman"/>
          <w:color w:val="353535"/>
          <w:sz w:val="24"/>
          <w:szCs w:val="24"/>
          <w:lang w:eastAsia="en-US"/>
        </w:rPr>
        <w:t>: trả sách: nút trả sách -&gt; nhấn -&gt; quét trả, ko cần vào detail  (api)</w:t>
      </w:r>
    </w:p>
    <w:p w14:paraId="4ABB1779" w14:textId="60409AFF" w:rsidR="00A80A2A" w:rsidRPr="00A80A2A" w:rsidRDefault="00A80A2A" w:rsidP="00A80A2A">
      <w:pPr>
        <w:pStyle w:val="ListParagraph"/>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lỡ đang quét của thằng này -&gt; quét nhầm của thằng khác -&gt; confirm (api)</w:t>
      </w:r>
    </w:p>
    <w:p w14:paraId="0680480A" w14:textId="77777777" w:rsidR="00A80A2A" w:rsidRPr="00A80A2A" w:rsidRDefault="00A80A2A" w:rsidP="00A80A2A">
      <w:pPr>
        <w:widowControl w:val="0"/>
        <w:autoSpaceDE w:val="0"/>
        <w:autoSpaceDN w:val="0"/>
        <w:adjustRightInd w:val="0"/>
        <w:spacing w:before="0" w:after="0"/>
        <w:ind w:left="0"/>
        <w:rPr>
          <w:rFonts w:ascii="Times New Roman" w:eastAsiaTheme="minorHAnsi" w:hAnsi="Times New Roman" w:cs="Times New Roman"/>
          <w:color w:val="353535"/>
          <w:sz w:val="24"/>
          <w:szCs w:val="24"/>
          <w:lang w:eastAsia="en-US"/>
        </w:rPr>
      </w:pPr>
    </w:p>
    <w:p w14:paraId="57C19A8E" w14:textId="77777777" w:rsidR="00A80A2A" w:rsidRPr="00A80A2A" w:rsidRDefault="00A80A2A" w:rsidP="00A80A2A">
      <w:pPr>
        <w:widowControl w:val="0"/>
        <w:autoSpaceDE w:val="0"/>
        <w:autoSpaceDN w:val="0"/>
        <w:adjustRightInd w:val="0"/>
        <w:spacing w:before="0" w:after="0"/>
        <w:ind w:left="0"/>
        <w:rPr>
          <w:rFonts w:ascii="Times New Roman" w:eastAsiaTheme="minorHAnsi" w:hAnsi="Times New Roman" w:cs="Times New Roman"/>
          <w:color w:val="353535"/>
          <w:sz w:val="24"/>
          <w:szCs w:val="24"/>
          <w:lang w:eastAsia="en-US"/>
        </w:rPr>
      </w:pPr>
      <w:bookmarkStart w:id="0" w:name="_GoBack"/>
      <w:bookmarkEnd w:id="0"/>
    </w:p>
    <w:p w14:paraId="39531B98" w14:textId="77777777" w:rsidR="00A80A2A" w:rsidRPr="00A80A2A" w:rsidRDefault="00A80A2A" w:rsidP="00A80A2A">
      <w:pPr>
        <w:pStyle w:val="ListParagraph"/>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DOc</w:t>
      </w:r>
    </w:p>
    <w:p w14:paraId="4456602C"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get … ko phải là kế thừa của manage usecase</w:t>
      </w:r>
    </w:p>
    <w:p w14:paraId="40B45C8A"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get detail -&gt; extend search</w:t>
      </w:r>
    </w:p>
    <w:p w14:paraId="624EEAD4"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check duplicate usecase (get book detail)</w:t>
      </w:r>
    </w:p>
    <w:p w14:paraId="0893B8E9"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check lại chỗ renew book</w:t>
      </w:r>
    </w:p>
    <w:p w14:paraId="262979B8"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business rule: trình bày lấy dữ liệu trong db thế nào? (mô tả cách tổ chức dữ liệu trong db) vd author ko phải là field của book, mà vào bảng author lấy author_name )</w:t>
      </w:r>
    </w:p>
    <w:p w14:paraId="202F4EBA" w14:textId="77777777" w:rsidR="00A80A2A" w:rsidRPr="00A80A2A" w:rsidRDefault="00A80A2A" w:rsidP="00A80A2A">
      <w:pPr>
        <w:widowControl w:val="0"/>
        <w:numPr>
          <w:ilvl w:val="0"/>
          <w:numId w:val="29"/>
        </w:numPr>
        <w:autoSpaceDE w:val="0"/>
        <w:autoSpaceDN w:val="0"/>
        <w:adjustRightInd w:val="0"/>
        <w:spacing w:before="0" w:after="0"/>
        <w:rPr>
          <w:rFonts w:ascii="Times New Roman" w:eastAsiaTheme="minorHAnsi" w:hAnsi="Times New Roman" w:cs="Times New Roman"/>
          <w:color w:val="353535"/>
          <w:sz w:val="24"/>
          <w:szCs w:val="24"/>
          <w:lang w:eastAsia="en-US"/>
        </w:rPr>
      </w:pPr>
      <w:r w:rsidRPr="00A80A2A">
        <w:rPr>
          <w:rFonts w:ascii="Times New Roman" w:eastAsiaTheme="minorHAnsi" w:hAnsi="Times New Roman" w:cs="Times New Roman"/>
          <w:color w:val="353535"/>
          <w:sz w:val="24"/>
          <w:szCs w:val="24"/>
          <w:lang w:eastAsia="en-US"/>
        </w:rPr>
        <w:t>Ghi “Actor làm hành động nào đó”</w:t>
      </w:r>
    </w:p>
    <w:p w14:paraId="01C1FE99" w14:textId="3EC352C3" w:rsidR="00F4043D" w:rsidRPr="00F4043D" w:rsidRDefault="00F4043D" w:rsidP="00A80A2A">
      <w:pPr>
        <w:widowControl w:val="0"/>
        <w:autoSpaceDE w:val="0"/>
        <w:autoSpaceDN w:val="0"/>
        <w:adjustRightInd w:val="0"/>
        <w:spacing w:before="0" w:after="0"/>
        <w:rPr>
          <w:rFonts w:ascii="Times New Roman" w:eastAsiaTheme="minorHAnsi" w:hAnsi="Times New Roman" w:cs="Times New Roman"/>
          <w:color w:val="353535"/>
          <w:sz w:val="24"/>
          <w:szCs w:val="24"/>
          <w:lang w:eastAsia="en-US"/>
        </w:rPr>
      </w:pPr>
    </w:p>
    <w:p w14:paraId="6E76F8A9" w14:textId="4A2D77D1" w:rsidR="00E436B2" w:rsidRPr="00882097" w:rsidRDefault="00E436B2" w:rsidP="00F4043D">
      <w:pPr>
        <w:widowControl w:val="0"/>
        <w:autoSpaceDE w:val="0"/>
        <w:autoSpaceDN w:val="0"/>
        <w:adjustRightInd w:val="0"/>
        <w:spacing w:before="0" w:after="0"/>
        <w:ind w:left="0"/>
        <w:rPr>
          <w:rFonts w:ascii="Times New Roman" w:eastAsiaTheme="minorHAnsi" w:hAnsi="Times New Roman" w:cs="Times New Roman"/>
          <w:color w:val="353535"/>
          <w:sz w:val="24"/>
          <w:szCs w:val="24"/>
          <w:lang w:eastAsia="en-US"/>
        </w:rPr>
      </w:pPr>
    </w:p>
    <w:p w14:paraId="7425CD53" w14:textId="77777777" w:rsidR="000754EC" w:rsidRPr="00F71D4B" w:rsidRDefault="000754EC" w:rsidP="00FB3F62">
      <w:pPr>
        <w:ind w:left="0"/>
        <w:rPr>
          <w:rFonts w:ascii="Times New Roman" w:hAnsi="Times New Roman" w:cs="Times New Roman"/>
        </w:rPr>
      </w:pPr>
    </w:p>
    <w:sectPr w:rsidR="000754EC" w:rsidRPr="00F71D4B" w:rsidSect="002669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09658D6"/>
    <w:lvl w:ilvl="0" w:tplc="BFA47F3C">
      <w:numFmt w:val="bullet"/>
      <w:lvlText w:val="-"/>
      <w:lvlJc w:val="left"/>
      <w:pPr>
        <w:ind w:left="720" w:hanging="360"/>
      </w:pPr>
      <w:rPr>
        <w:rFonts w:ascii="AppleSystemUIFont" w:eastAsiaTheme="minorHAnsi" w:hAnsi="AppleSystemUIFont" w:cs="AppleSystemUIFont"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ACEA1324"/>
    <w:lvl w:ilvl="0" w:tplc="BFA47F3C">
      <w:numFmt w:val="bullet"/>
      <w:lvlText w:val="-"/>
      <w:lvlJc w:val="left"/>
      <w:pPr>
        <w:ind w:left="720" w:hanging="360"/>
      </w:pPr>
      <w:rPr>
        <w:rFonts w:ascii="AppleSystemUIFont" w:eastAsiaTheme="minorHAnsi" w:hAnsi="AppleSystemUIFont" w:cs="AppleSystemUIFont"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2E76DA4E"/>
    <w:lvl w:ilvl="0" w:tplc="BFA47F3C">
      <w:numFmt w:val="bullet"/>
      <w:lvlText w:val="-"/>
      <w:lvlJc w:val="left"/>
      <w:pPr>
        <w:ind w:left="720" w:hanging="360"/>
      </w:pPr>
      <w:rPr>
        <w:rFonts w:ascii="AppleSystemUIFont" w:eastAsiaTheme="minorHAnsi" w:hAnsi="AppleSystemUIFont" w:cs="AppleSystemUIFont" w:hint="default"/>
      </w:rPr>
    </w:lvl>
    <w:lvl w:ilvl="1" w:tplc="BFA47F3C">
      <w:numFmt w:val="bullet"/>
      <w:lvlText w:val="-"/>
      <w:lvlJc w:val="left"/>
      <w:pPr>
        <w:ind w:left="1440" w:hanging="360"/>
      </w:pPr>
      <w:rPr>
        <w:rFonts w:ascii="AppleSystemUIFont" w:eastAsiaTheme="minorHAnsi" w:hAnsi="AppleSystemUIFont" w:cs="AppleSystemUIFont"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9024304C"/>
    <w:lvl w:ilvl="0" w:tplc="BFA47F3C">
      <w:numFmt w:val="bullet"/>
      <w:lvlText w:val="-"/>
      <w:lvlJc w:val="left"/>
      <w:pPr>
        <w:ind w:left="720" w:hanging="360"/>
      </w:pPr>
      <w:rPr>
        <w:rFonts w:ascii="AppleSystemUIFont" w:eastAsiaTheme="minorHAnsi" w:hAnsi="AppleSystemUIFont" w:cs="AppleSystemUIFont"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2494DA8"/>
    <w:multiLevelType w:val="hybridMultilevel"/>
    <w:tmpl w:val="D28CED96"/>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05A88"/>
    <w:multiLevelType w:val="hybridMultilevel"/>
    <w:tmpl w:val="D66EC14C"/>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9E276C"/>
    <w:multiLevelType w:val="hybridMultilevel"/>
    <w:tmpl w:val="1906472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195C0275"/>
    <w:multiLevelType w:val="hybridMultilevel"/>
    <w:tmpl w:val="C29419C0"/>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2C0C0A"/>
    <w:multiLevelType w:val="hybridMultilevel"/>
    <w:tmpl w:val="2376DB8E"/>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621CF"/>
    <w:multiLevelType w:val="hybridMultilevel"/>
    <w:tmpl w:val="810072D0"/>
    <w:lvl w:ilvl="0" w:tplc="BFA47F3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B7A27"/>
    <w:multiLevelType w:val="hybridMultilevel"/>
    <w:tmpl w:val="1576A8B0"/>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E408E"/>
    <w:multiLevelType w:val="hybridMultilevel"/>
    <w:tmpl w:val="D3C01098"/>
    <w:lvl w:ilvl="0" w:tplc="65A02C0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EB671F"/>
    <w:multiLevelType w:val="hybridMultilevel"/>
    <w:tmpl w:val="E076BF74"/>
    <w:lvl w:ilvl="0" w:tplc="BFA47F3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53FC4"/>
    <w:multiLevelType w:val="hybridMultilevel"/>
    <w:tmpl w:val="2C1A6694"/>
    <w:lvl w:ilvl="0" w:tplc="BFA47F3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A4DB1"/>
    <w:multiLevelType w:val="hybridMultilevel"/>
    <w:tmpl w:val="A7DE6F5C"/>
    <w:lvl w:ilvl="0" w:tplc="BFA47F3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B0EBA"/>
    <w:multiLevelType w:val="hybridMultilevel"/>
    <w:tmpl w:val="423C6484"/>
    <w:lvl w:ilvl="0" w:tplc="BFA47F3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3776BD"/>
    <w:multiLevelType w:val="hybridMultilevel"/>
    <w:tmpl w:val="25CEBFA0"/>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2D3E05"/>
    <w:multiLevelType w:val="hybridMultilevel"/>
    <w:tmpl w:val="D7BE0C44"/>
    <w:lvl w:ilvl="0" w:tplc="BFA47F3C">
      <w:numFmt w:val="bullet"/>
      <w:lvlText w:val="-"/>
      <w:lvlJc w:val="left"/>
      <w:pPr>
        <w:ind w:left="720" w:hanging="360"/>
      </w:pPr>
      <w:rPr>
        <w:rFonts w:ascii="AppleSystemUIFont" w:eastAsiaTheme="minorHAnsi" w:hAnsi="AppleSystemUIFont" w:cs="AppleSystemUIFont" w:hint="default"/>
      </w:rPr>
    </w:lvl>
    <w:lvl w:ilvl="1" w:tplc="D8A00F7A">
      <w:numFmt w:val="bullet"/>
      <w:lvlText w:val=""/>
      <w:lvlJc w:val="left"/>
      <w:pPr>
        <w:ind w:left="1440" w:hanging="360"/>
      </w:pPr>
      <w:rPr>
        <w:rFonts w:ascii="Wingdings" w:eastAsiaTheme="minorHAnsi" w:hAnsi="Wingdings" w:cs="AppleSystemUI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341A2F"/>
    <w:multiLevelType w:val="hybridMultilevel"/>
    <w:tmpl w:val="5CB87DD6"/>
    <w:lvl w:ilvl="0" w:tplc="80722B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DC7126"/>
    <w:multiLevelType w:val="hybridMultilevel"/>
    <w:tmpl w:val="17DE2396"/>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14BC5"/>
    <w:multiLevelType w:val="hybridMultilevel"/>
    <w:tmpl w:val="F5AC84D8"/>
    <w:lvl w:ilvl="0" w:tplc="BFA47F3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0"/>
  </w:num>
  <w:num w:numId="4">
    <w:abstractNumId w:val="26"/>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18"/>
  </w:num>
  <w:num w:numId="14">
    <w:abstractNumId w:val="24"/>
  </w:num>
  <w:num w:numId="15">
    <w:abstractNumId w:val="17"/>
  </w:num>
  <w:num w:numId="16">
    <w:abstractNumId w:val="28"/>
  </w:num>
  <w:num w:numId="17">
    <w:abstractNumId w:val="23"/>
  </w:num>
  <w:num w:numId="18">
    <w:abstractNumId w:val="16"/>
  </w:num>
  <w:num w:numId="19">
    <w:abstractNumId w:val="12"/>
  </w:num>
  <w:num w:numId="20">
    <w:abstractNumId w:val="15"/>
  </w:num>
  <w:num w:numId="21">
    <w:abstractNumId w:val="21"/>
  </w:num>
  <w:num w:numId="22">
    <w:abstractNumId w:val="27"/>
  </w:num>
  <w:num w:numId="23">
    <w:abstractNumId w:val="25"/>
  </w:num>
  <w:num w:numId="24">
    <w:abstractNumId w:val="22"/>
  </w:num>
  <w:num w:numId="25">
    <w:abstractNumId w:val="9"/>
  </w:num>
  <w:num w:numId="26">
    <w:abstractNumId w:val="10"/>
  </w:num>
  <w:num w:numId="27">
    <w:abstractNumId w:val="11"/>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2D"/>
    <w:rsid w:val="000754EC"/>
    <w:rsid w:val="00095016"/>
    <w:rsid w:val="000D0082"/>
    <w:rsid w:val="000D2DCB"/>
    <w:rsid w:val="0015060C"/>
    <w:rsid w:val="001641E1"/>
    <w:rsid w:val="00202119"/>
    <w:rsid w:val="00266915"/>
    <w:rsid w:val="003E51AA"/>
    <w:rsid w:val="00436BE4"/>
    <w:rsid w:val="00470551"/>
    <w:rsid w:val="00523A84"/>
    <w:rsid w:val="00540994"/>
    <w:rsid w:val="005E3ED7"/>
    <w:rsid w:val="006201C1"/>
    <w:rsid w:val="00640560"/>
    <w:rsid w:val="0065142D"/>
    <w:rsid w:val="0079712B"/>
    <w:rsid w:val="00827BE9"/>
    <w:rsid w:val="00851FAC"/>
    <w:rsid w:val="00882097"/>
    <w:rsid w:val="00A36617"/>
    <w:rsid w:val="00A80A2A"/>
    <w:rsid w:val="00B70D64"/>
    <w:rsid w:val="00B96132"/>
    <w:rsid w:val="00E436B2"/>
    <w:rsid w:val="00ED0122"/>
    <w:rsid w:val="00F4043D"/>
    <w:rsid w:val="00F71D4B"/>
    <w:rsid w:val="00FB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E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42D"/>
    <w:pPr>
      <w:spacing w:before="120" w:after="40"/>
      <w:ind w:left="72"/>
    </w:pPr>
    <w:rPr>
      <w:rFonts w:eastAsiaTheme="minorEastAsia"/>
      <w:sz w:val="21"/>
      <w:szCs w:val="21"/>
      <w:lang w:eastAsia="ja-JP"/>
    </w:rPr>
  </w:style>
  <w:style w:type="paragraph" w:styleId="Heading1">
    <w:name w:val="heading 1"/>
    <w:basedOn w:val="Normal"/>
    <w:next w:val="Normal"/>
    <w:link w:val="Heading1Char"/>
    <w:qFormat/>
    <w:rsid w:val="0065142D"/>
    <w:pPr>
      <w:spacing w:before="240" w:after="0"/>
      <w:ind w:left="0"/>
      <w:outlineLvl w:val="0"/>
    </w:pPr>
    <w:rPr>
      <w:rFonts w:asciiTheme="majorHAnsi" w:eastAsiaTheme="majorEastAsia" w:hAnsiTheme="majorHAnsi" w:cstheme="majorBidi"/>
      <w:b/>
      <w:bCs/>
      <w:caps/>
      <w:color w:val="A5A5A5" w:themeColor="accent3"/>
      <w:sz w:val="26"/>
      <w:szCs w:val="26"/>
    </w:rPr>
  </w:style>
  <w:style w:type="paragraph" w:styleId="Heading3">
    <w:name w:val="heading 3"/>
    <w:basedOn w:val="Normal"/>
    <w:next w:val="Normal"/>
    <w:link w:val="Heading3Char"/>
    <w:semiHidden/>
    <w:unhideWhenUsed/>
    <w:qFormat/>
    <w:rsid w:val="0065142D"/>
    <w:pPr>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42D"/>
    <w:rPr>
      <w:rFonts w:asciiTheme="majorHAnsi" w:eastAsiaTheme="majorEastAsia" w:hAnsiTheme="majorHAnsi" w:cstheme="majorBidi"/>
      <w:b/>
      <w:bCs/>
      <w:caps/>
      <w:color w:val="A5A5A5" w:themeColor="accent3"/>
      <w:sz w:val="26"/>
      <w:szCs w:val="26"/>
      <w:lang w:eastAsia="ja-JP"/>
    </w:rPr>
  </w:style>
  <w:style w:type="character" w:customStyle="1" w:styleId="Heading3Char">
    <w:name w:val="Heading 3 Char"/>
    <w:basedOn w:val="DefaultParagraphFont"/>
    <w:link w:val="Heading3"/>
    <w:semiHidden/>
    <w:rsid w:val="0065142D"/>
    <w:rPr>
      <w:rFonts w:asciiTheme="majorHAnsi" w:eastAsiaTheme="majorEastAsia" w:hAnsiTheme="majorHAnsi" w:cstheme="majorBidi"/>
      <w:color w:val="5B9BD5" w:themeColor="accent1"/>
      <w:sz w:val="21"/>
      <w:szCs w:val="21"/>
      <w:lang w:eastAsia="ja-JP"/>
    </w:rPr>
  </w:style>
  <w:style w:type="paragraph" w:styleId="Title">
    <w:name w:val="Title"/>
    <w:basedOn w:val="Normal"/>
    <w:next w:val="Normal"/>
    <w:link w:val="TitleChar"/>
    <w:qFormat/>
    <w:rsid w:val="0065142D"/>
    <w:pPr>
      <w:ind w:left="0"/>
    </w:pPr>
    <w:rPr>
      <w:rFonts w:asciiTheme="majorHAnsi" w:eastAsiaTheme="majorEastAsia" w:hAnsiTheme="majorHAnsi" w:cstheme="majorBidi"/>
      <w:color w:val="ED7D31" w:themeColor="accent2"/>
      <w:sz w:val="50"/>
      <w:szCs w:val="50"/>
    </w:rPr>
  </w:style>
  <w:style w:type="character" w:customStyle="1" w:styleId="TitleChar">
    <w:name w:val="Title Char"/>
    <w:basedOn w:val="DefaultParagraphFont"/>
    <w:link w:val="Title"/>
    <w:rsid w:val="0065142D"/>
    <w:rPr>
      <w:rFonts w:asciiTheme="majorHAnsi" w:eastAsiaTheme="majorEastAsia" w:hAnsiTheme="majorHAnsi" w:cstheme="majorBidi"/>
      <w:color w:val="ED7D31" w:themeColor="accent2"/>
      <w:sz w:val="50"/>
      <w:szCs w:val="50"/>
      <w:lang w:eastAsia="ja-JP"/>
    </w:rPr>
  </w:style>
  <w:style w:type="paragraph" w:styleId="Subtitle">
    <w:name w:val="Subtitle"/>
    <w:basedOn w:val="Normal"/>
    <w:next w:val="Normal"/>
    <w:link w:val="SubtitleChar"/>
    <w:qFormat/>
    <w:rsid w:val="0065142D"/>
    <w:pPr>
      <w:keepNext/>
      <w:keepLines/>
      <w:pBdr>
        <w:top w:val="single" w:sz="4" w:space="1" w:color="A5A5A5" w:themeColor="accent3"/>
      </w:pBdr>
      <w:spacing w:before="360" w:after="160"/>
    </w:pPr>
    <w:rPr>
      <w:rFonts w:asciiTheme="majorHAnsi" w:eastAsiaTheme="majorEastAsia" w:hAnsiTheme="majorHAnsi" w:cstheme="majorBidi"/>
      <w:color w:val="ED7D31" w:themeColor="accent2"/>
      <w:spacing w:val="15"/>
    </w:rPr>
  </w:style>
  <w:style w:type="character" w:customStyle="1" w:styleId="SubtitleChar">
    <w:name w:val="Subtitle Char"/>
    <w:basedOn w:val="DefaultParagraphFont"/>
    <w:link w:val="Subtitle"/>
    <w:rsid w:val="0065142D"/>
    <w:rPr>
      <w:rFonts w:asciiTheme="majorHAnsi" w:eastAsiaTheme="majorEastAsia" w:hAnsiTheme="majorHAnsi" w:cstheme="majorBidi"/>
      <w:color w:val="ED7D31" w:themeColor="accent2"/>
      <w:spacing w:val="15"/>
      <w:sz w:val="21"/>
      <w:szCs w:val="21"/>
      <w:lang w:eastAsia="ja-JP"/>
    </w:rPr>
  </w:style>
  <w:style w:type="character" w:styleId="SubtleEmphasis">
    <w:name w:val="Subtle Emphasis"/>
    <w:basedOn w:val="DefaultParagraphFont"/>
    <w:qFormat/>
    <w:rsid w:val="0065142D"/>
    <w:rPr>
      <w:i/>
      <w:iCs/>
      <w:color w:val="auto"/>
    </w:rPr>
  </w:style>
  <w:style w:type="paragraph" w:styleId="ListParagraph">
    <w:name w:val="List Paragraph"/>
    <w:basedOn w:val="Normal"/>
    <w:uiPriority w:val="34"/>
    <w:qFormat/>
    <w:rsid w:val="0065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65293A5EE29D4CB96D9765B668E9CC"/>
        <w:category>
          <w:name w:val="General"/>
          <w:gallery w:val="placeholder"/>
        </w:category>
        <w:types>
          <w:type w:val="bbPlcHdr"/>
        </w:types>
        <w:behaviors>
          <w:behavior w:val="content"/>
        </w:behaviors>
        <w:guid w:val="{B9BBEF20-F238-D347-93E3-5AD99BA3532E}"/>
      </w:docPartPr>
      <w:docPartBody>
        <w:p w:rsidR="007C7168" w:rsidRDefault="0011549E" w:rsidP="0011549E">
          <w:pPr>
            <w:pStyle w:val="1A65293A5EE29D4CB96D9765B668E9CC"/>
          </w:pPr>
          <w:r>
            <w:t>[Meeting Title]</w:t>
          </w:r>
        </w:p>
      </w:docPartBody>
    </w:docPart>
    <w:docPart>
      <w:docPartPr>
        <w:name w:val="41ACAA4FE9983946A9489638489FC397"/>
        <w:category>
          <w:name w:val="General"/>
          <w:gallery w:val="placeholder"/>
        </w:category>
        <w:types>
          <w:type w:val="bbPlcHdr"/>
        </w:types>
        <w:behaviors>
          <w:behavior w:val="content"/>
        </w:behaviors>
        <w:guid w:val="{2EA4570F-E8E3-9246-BF35-8C1D208004BA}"/>
      </w:docPartPr>
      <w:docPartBody>
        <w:p w:rsidR="007C7168" w:rsidRDefault="0011549E" w:rsidP="0011549E">
          <w:pPr>
            <w:pStyle w:val="41ACAA4FE9983946A9489638489FC397"/>
          </w:pPr>
          <w:r>
            <w:rPr>
              <w:rStyle w:val="SubtleEmphasis"/>
            </w:rPr>
            <w:t>[Date | time]</w:t>
          </w:r>
        </w:p>
      </w:docPartBody>
    </w:docPart>
    <w:docPart>
      <w:docPartPr>
        <w:name w:val="BF6D72376BBFA049943FE4C0ECA1C70F"/>
        <w:category>
          <w:name w:val="General"/>
          <w:gallery w:val="placeholder"/>
        </w:category>
        <w:types>
          <w:type w:val="bbPlcHdr"/>
        </w:types>
        <w:behaviors>
          <w:behavior w:val="content"/>
        </w:behaviors>
        <w:guid w:val="{33680624-B4CF-A940-AE05-6758707EEC53}"/>
      </w:docPartPr>
      <w:docPartBody>
        <w:p w:rsidR="007C7168" w:rsidRDefault="0011549E" w:rsidP="0011549E">
          <w:pPr>
            <w:pStyle w:val="BF6D72376BBFA049943FE4C0ECA1C70F"/>
          </w:pPr>
          <w:r>
            <w:rPr>
              <w:rStyle w:val="SubtleEmphasis"/>
            </w:rPr>
            <w:t>[Location]</w:t>
          </w:r>
        </w:p>
      </w:docPartBody>
    </w:docPart>
    <w:docPart>
      <w:docPartPr>
        <w:name w:val="739135D656845E4AA1E6F128205EDC7A"/>
        <w:category>
          <w:name w:val="General"/>
          <w:gallery w:val="placeholder"/>
        </w:category>
        <w:types>
          <w:type w:val="bbPlcHdr"/>
        </w:types>
        <w:behaviors>
          <w:behavior w:val="content"/>
        </w:behaviors>
        <w:guid w:val="{2BCE2273-F601-D246-B225-60558BC7E291}"/>
      </w:docPartPr>
      <w:docPartBody>
        <w:p w:rsidR="007C7168" w:rsidRDefault="0011549E" w:rsidP="0011549E">
          <w:pPr>
            <w:pStyle w:val="739135D656845E4AA1E6F128205EDC7A"/>
          </w:pPr>
          <w:r>
            <w:t>[Name]</w:t>
          </w:r>
        </w:p>
      </w:docPartBody>
    </w:docPart>
    <w:docPart>
      <w:docPartPr>
        <w:name w:val="475B455119287849842E98F7D6CACCD5"/>
        <w:category>
          <w:name w:val="General"/>
          <w:gallery w:val="placeholder"/>
        </w:category>
        <w:types>
          <w:type w:val="bbPlcHdr"/>
        </w:types>
        <w:behaviors>
          <w:behavior w:val="content"/>
        </w:behaviors>
        <w:guid w:val="{8CB96BCD-16B0-9F4B-855D-84009AF30A47}"/>
      </w:docPartPr>
      <w:docPartBody>
        <w:p w:rsidR="007C7168" w:rsidRDefault="0011549E" w:rsidP="0011549E">
          <w:pPr>
            <w:pStyle w:val="475B455119287849842E98F7D6CACCD5"/>
          </w:pPr>
          <w:r>
            <w:t>[Attendees]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9E"/>
    <w:rsid w:val="00081610"/>
    <w:rsid w:val="0011549E"/>
    <w:rsid w:val="00263D79"/>
    <w:rsid w:val="003215EF"/>
    <w:rsid w:val="00340E85"/>
    <w:rsid w:val="00410AAF"/>
    <w:rsid w:val="005E32D8"/>
    <w:rsid w:val="007200AD"/>
    <w:rsid w:val="00732B13"/>
    <w:rsid w:val="007C7168"/>
    <w:rsid w:val="00931B37"/>
    <w:rsid w:val="00B22ACF"/>
    <w:rsid w:val="00D90799"/>
    <w:rsid w:val="00D9773A"/>
    <w:rsid w:val="00E9662A"/>
    <w:rsid w:val="00F41BD9"/>
    <w:rsid w:val="00FA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5293A5EE29D4CB96D9765B668E9CC">
    <w:name w:val="1A65293A5EE29D4CB96D9765B668E9CC"/>
    <w:rsid w:val="0011549E"/>
  </w:style>
  <w:style w:type="character" w:styleId="SubtleEmphasis">
    <w:name w:val="Subtle Emphasis"/>
    <w:basedOn w:val="DefaultParagraphFont"/>
    <w:uiPriority w:val="19"/>
    <w:qFormat/>
    <w:rsid w:val="0011549E"/>
  </w:style>
  <w:style w:type="paragraph" w:customStyle="1" w:styleId="41ACAA4FE9983946A9489638489FC397">
    <w:name w:val="41ACAA4FE9983946A9489638489FC397"/>
    <w:rsid w:val="0011549E"/>
  </w:style>
  <w:style w:type="paragraph" w:customStyle="1" w:styleId="BF6D72376BBFA049943FE4C0ECA1C70F">
    <w:name w:val="BF6D72376BBFA049943FE4C0ECA1C70F"/>
    <w:rsid w:val="0011549E"/>
  </w:style>
  <w:style w:type="paragraph" w:customStyle="1" w:styleId="739135D656845E4AA1E6F128205EDC7A">
    <w:name w:val="739135D656845E4AA1E6F128205EDC7A"/>
    <w:rsid w:val="0011549E"/>
  </w:style>
  <w:style w:type="paragraph" w:customStyle="1" w:styleId="5A81774E9769EC43AC7BEFC1F8E4E38A">
    <w:name w:val="5A81774E9769EC43AC7BEFC1F8E4E38A"/>
    <w:rsid w:val="0011549E"/>
  </w:style>
  <w:style w:type="paragraph" w:customStyle="1" w:styleId="475B455119287849842E98F7D6CACCD5">
    <w:name w:val="475B455119287849842E98F7D6CACCD5"/>
    <w:rsid w:val="0011549E"/>
  </w:style>
  <w:style w:type="paragraph" w:customStyle="1" w:styleId="BC8138C593318D43AF4D260537665EE3">
    <w:name w:val="BC8138C593318D43AF4D260537665EE3"/>
    <w:rsid w:val="0011549E"/>
  </w:style>
  <w:style w:type="paragraph" w:customStyle="1" w:styleId="D3ED437CBC4D5F45B803C062143D8248">
    <w:name w:val="D3ED437CBC4D5F45B803C062143D8248"/>
    <w:rsid w:val="00115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970</Characters>
  <Application>Microsoft Macintosh Word</Application>
  <DocSecurity>0</DocSecurity>
  <Lines>8</Lines>
  <Paragraphs>2</Paragraphs>
  <ScaleCrop>false</ScaleCrop>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2017-04-15T16:47:00Z</dcterms:created>
  <dcterms:modified xsi:type="dcterms:W3CDTF">2017-04-15T17:37:00Z</dcterms:modified>
</cp:coreProperties>
</file>