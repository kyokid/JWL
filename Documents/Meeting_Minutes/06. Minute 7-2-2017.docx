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152A" w14:textId="77777777" w:rsidR="0065142D" w:rsidRPr="00F71D4B" w:rsidRDefault="00AE0217" w:rsidP="0065142D">
      <w:pPr>
        <w:pStyle w:val="Title"/>
        <w:rPr>
          <w:rFonts w:ascii="Times New Roman" w:hAnsi="Times New Roman" w:cs="Times New Roman"/>
          <w:color w:val="C45911" w:themeColor="accent2" w:themeShade="BF"/>
        </w:rPr>
      </w:pPr>
      <w:sdt>
        <w:sdtPr>
          <w:rPr>
            <w:rFonts w:ascii="Times New Roman" w:hAnsi="Times New Roman" w:cs="Times New Roman"/>
            <w:color w:val="C45911" w:themeColor="accent2" w:themeShade="BF"/>
          </w:rPr>
          <w:id w:val="745540532"/>
          <w:placeholder>
            <w:docPart w:val="1A65293A5EE29D4CB96D9765B668E9CC"/>
          </w:placeholder>
        </w:sdtPr>
        <w:sdtEndPr/>
        <w:sdtContent>
          <w:r w:rsidR="0065142D" w:rsidRPr="00F71D4B">
            <w:rPr>
              <w:rFonts w:ascii="Times New Roman" w:hAnsi="Times New Roman" w:cs="Times New Roman"/>
              <w:color w:val="C45911" w:themeColor="accent2" w:themeShade="BF"/>
            </w:rPr>
            <w:t>CAPSTONE PROJECT</w:t>
          </w:r>
        </w:sdtContent>
      </w:sdt>
      <w:r w:rsidR="0065142D" w:rsidRPr="00F71D4B">
        <w:rPr>
          <w:rFonts w:ascii="Times New Roman" w:hAnsi="Times New Roman" w:cs="Times New Roman"/>
          <w:color w:val="C45911" w:themeColor="accent2" w:themeShade="BF"/>
        </w:rPr>
        <w:t xml:space="preserve"> |MINUTES</w:t>
      </w:r>
    </w:p>
    <w:p w14:paraId="2670AFC5" w14:textId="3D663173" w:rsidR="0065142D" w:rsidRPr="00F71D4B" w:rsidRDefault="0065142D" w:rsidP="0065142D">
      <w:pPr>
        <w:pStyle w:val="Subtitle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  <w:color w:val="C45911" w:themeColor="accent2" w:themeShade="BF"/>
        </w:rPr>
        <w:t>Meeting date | time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41ACAA4FE9983946A9489638489FC397"/>
          </w:placeholder>
          <w:date w:fullDate="2017-02-07T10:3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AE0217">
            <w:rPr>
              <w:rStyle w:val="SubtleEmphasis"/>
              <w:rFonts w:ascii="Times New Roman" w:hAnsi="Times New Roman" w:cs="Times New Roman"/>
              <w:i w:val="0"/>
              <w:iCs w:val="0"/>
            </w:rPr>
            <w:t>2/7/2017 10:30 AM</w:t>
          </w:r>
        </w:sdtContent>
      </w:sdt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|</w:t>
      </w:r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Meeting location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BF6D72376BBFA049943FE4C0ECA1C70F"/>
          </w:placeholder>
        </w:sdtPr>
        <w:sdtEndPr>
          <w:rPr>
            <w:rStyle w:val="SubtleEmphasis"/>
          </w:rPr>
        </w:sdtEndPr>
        <w:sdtContent>
          <w:r w:rsidRPr="00F71D4B">
            <w:rPr>
              <w:rStyle w:val="SubtleEmphasis"/>
              <w:rFonts w:ascii="Times New Roman" w:hAnsi="Times New Roman" w:cs="Times New Roman"/>
            </w:rPr>
            <w:t>FPT University 211</w:t>
          </w:r>
          <w:r w:rsidRPr="00F71D4B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510"/>
        <w:gridCol w:w="4510"/>
      </w:tblGrid>
      <w:tr w:rsidR="0065142D" w:rsidRPr="00F71D4B" w14:paraId="7531CC15" w14:textId="77777777" w:rsidTr="00562C2D">
        <w:tc>
          <w:tcPr>
            <w:tcW w:w="5400" w:type="dxa"/>
            <w:hideMark/>
          </w:tcPr>
          <w:tbl>
            <w:tblPr>
              <w:tblW w:w="450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10"/>
              <w:gridCol w:w="2490"/>
            </w:tblGrid>
            <w:tr w:rsidR="0065142D" w:rsidRPr="00F71D4B" w14:paraId="4CEA45AA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3E54B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32504816" w14:textId="77777777" w:rsidR="0065142D" w:rsidRPr="00F71D4B" w:rsidRDefault="0065142D" w:rsidP="006514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Mr. Khánh</w:t>
                      </w:r>
                    </w:p>
                  </w:tc>
                </w:sdtContent>
              </w:sdt>
            </w:tr>
            <w:tr w:rsidR="0065142D" w:rsidRPr="00F71D4B" w14:paraId="1EA002A9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7F6425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7C31D407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NguyễnTuấn Anh</w:t>
                      </w:r>
                    </w:p>
                  </w:tc>
                </w:sdtContent>
              </w:sdt>
            </w:tr>
            <w:tr w:rsidR="0065142D" w:rsidRPr="00F71D4B" w14:paraId="400B4B40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2D972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14:paraId="4BACD244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52BA35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510"/>
            </w:tblGrid>
            <w:tr w:rsidR="0065142D" w:rsidRPr="00F71D4B" w14:paraId="33C926AB" w14:textId="77777777" w:rsidTr="00562C2D">
              <w:tc>
                <w:tcPr>
                  <w:tcW w:w="5361" w:type="dxa"/>
                  <w:hideMark/>
                </w:tcPr>
                <w:p w14:paraId="5CBE4291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475B455119287849842E98F7D6CACCD5"/>
                    </w:placeholder>
                  </w:sdtPr>
                  <w:sdtEndPr/>
                  <w:sdtContent>
                    <w:p w14:paraId="0A0CA12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Võ Hồng Hà</w:t>
                      </w:r>
                    </w:p>
                    <w:p w14:paraId="218FEF6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Đặng Nhật Thiên</w:t>
                      </w:r>
                    </w:p>
                    <w:p w14:paraId="29E0E54B" w14:textId="77777777" w:rsidR="0065142D" w:rsidRPr="00F71D4B" w:rsidRDefault="00AE0217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tc>
            </w:tr>
            <w:tr w:rsidR="0065142D" w:rsidRPr="00F71D4B" w14:paraId="30D3E8EA" w14:textId="77777777" w:rsidTr="00562C2D">
              <w:tc>
                <w:tcPr>
                  <w:tcW w:w="5361" w:type="dxa"/>
                </w:tcPr>
                <w:p w14:paraId="46DD3F58" w14:textId="77777777" w:rsidR="0065142D" w:rsidRPr="00F71D4B" w:rsidRDefault="0065142D" w:rsidP="00562C2D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9B1998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6F491A" w14:textId="77777777" w:rsidR="0065142D" w:rsidRPr="00F71D4B" w:rsidRDefault="0065142D" w:rsidP="0065142D">
      <w:pPr>
        <w:pStyle w:val="Heading1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</w:rPr>
        <w:t>Detail</w:t>
      </w:r>
    </w:p>
    <w:p w14:paraId="52542D81" w14:textId="77777777" w:rsidR="0065142D" w:rsidRPr="00F71D4B" w:rsidRDefault="0065142D" w:rsidP="0065142D">
      <w:pPr>
        <w:pStyle w:val="Subtitle"/>
        <w:ind w:left="0"/>
        <w:rPr>
          <w:rFonts w:ascii="Times New Roman" w:hAnsi="Times New Roman" w:cs="Times New Roman"/>
        </w:rPr>
      </w:pPr>
    </w:p>
    <w:p w14:paraId="220B75FC" w14:textId="77777777" w:rsidR="001641E1" w:rsidRPr="001641E1" w:rsidRDefault="001641E1" w:rsidP="001641E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ko có sách thì sao? vẫn phải xếp hàng -&gt; chứ còn j nữa :))) (nói chứ có thể xem xét thiết kế giống trong siêu thị -&gt; có lối đi cho người ko mua hàng) </w:t>
      </w:r>
      <w:r w:rsidRPr="001641E1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NO, quá phức tạp</w:t>
      </w:r>
    </w:p>
    <w:p w14:paraId="2CBA164C" w14:textId="77777777" w:rsidR="001641E1" w:rsidRPr="001641E1" w:rsidRDefault="001641E1" w:rsidP="001641E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Hỏi thầy id tự tăng?</w:t>
      </w:r>
    </w:p>
    <w:p w14:paraId="79F61B9A" w14:textId="77777777" w:rsidR="001641E1" w:rsidRPr="001641E1" w:rsidRDefault="001641E1" w:rsidP="001641E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Hỏi thầy check lại db (đã sửa chỗ account và chỗ borrowed_book_copy)</w:t>
      </w:r>
    </w:p>
    <w:p w14:paraId="718DD369" w14:textId="77777777" w:rsidR="001641E1" w:rsidRPr="001641E1" w:rsidRDefault="001641E1" w:rsidP="001641E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Hỏi thầy cần lưu bảng thiết bị? </w:t>
      </w:r>
      <w:r w:rsidRPr="001641E1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NO</w:t>
      </w:r>
    </w:p>
    <w:p w14:paraId="68F455B5" w14:textId="77777777" w:rsidR="001641E1" w:rsidRPr="001641E1" w:rsidRDefault="001641E1" w:rsidP="001641E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Hỏi thầy bảng session cần trình bày vào report? </w:t>
      </w:r>
      <w:r w:rsidRPr="001641E1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NO</w:t>
      </w:r>
    </w:p>
    <w:p w14:paraId="0088F69F" w14:textId="77777777" w:rsidR="001641E1" w:rsidRPr="001641E1" w:rsidRDefault="001641E1" w:rsidP="001641E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Hỏi thầy cách checkout hiệu quả hơn: </w:t>
      </w:r>
    </w:p>
    <w:p w14:paraId="2169DA86" w14:textId="77777777" w:rsidR="001641E1" w:rsidRPr="001641E1" w:rsidRDefault="001641E1" w:rsidP="001641E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1641E1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check out:</w:t>
      </w:r>
    </w:p>
    <w:p w14:paraId="74F11953" w14:textId="77777777" w:rsidR="001641E1" w:rsidRPr="001641E1" w:rsidRDefault="001641E1" w:rsidP="001641E1">
      <w:pPr>
        <w:widowControl w:val="0"/>
        <w:numPr>
          <w:ilvl w:val="1"/>
          <w:numId w:val="1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u w:val="single" w:color="353535"/>
          <w:lang w:eastAsia="en-US"/>
        </w:rPr>
        <w:t>user confirm checkout:</w:t>
      </w: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 reader quet sach -&gt; sach nhay len session -&gt; server ban list sach ve user -&gt; user confirm -&gt; checkout</w:t>
      </w:r>
    </w:p>
    <w:p w14:paraId="606577E7" w14:textId="77777777" w:rsidR="001641E1" w:rsidRPr="001641E1" w:rsidRDefault="001641E1" w:rsidP="001641E1">
      <w:pPr>
        <w:widowControl w:val="0"/>
        <w:numPr>
          <w:ilvl w:val="2"/>
          <w:numId w:val="1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u w:color="353535"/>
          <w:lang w:eastAsia="en-US"/>
        </w:rPr>
      </w:pP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quet sach -&gt; sach nhay len session -&gt; session ban ve user list sach -&gt; user an confirm </w:t>
      </w:r>
      <w:r w:rsidRPr="001641E1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u w:color="353535"/>
          <w:lang w:eastAsia="en-US"/>
        </w:rPr>
        <w:t>dong thoi</w:t>
      </w: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 co sach moi quet vao? giai quyet:</w:t>
      </w:r>
    </w:p>
    <w:p w14:paraId="2FB5CCFC" w14:textId="77777777" w:rsidR="001641E1" w:rsidRPr="001641E1" w:rsidRDefault="001641E1" w:rsidP="001641E1">
      <w:pPr>
        <w:widowControl w:val="0"/>
        <w:numPr>
          <w:ilvl w:val="4"/>
          <w:numId w:val="1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sau khi user confirm, dt gui list sach len server -&gt; server validate voi list trong session:</w:t>
      </w:r>
    </w:p>
    <w:p w14:paraId="6C85A0E2" w14:textId="77777777" w:rsidR="001641E1" w:rsidRPr="001641E1" w:rsidRDefault="001641E1" w:rsidP="001641E1">
      <w:pPr>
        <w:widowControl w:val="0"/>
        <w:numPr>
          <w:ilvl w:val="7"/>
          <w:numId w:val="1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neu = nhau -&gt; OK -&gt; checkout</w:t>
      </w:r>
    </w:p>
    <w:p w14:paraId="5D79E6ED" w14:textId="77777777" w:rsidR="001641E1" w:rsidRPr="001641E1" w:rsidRDefault="001641E1" w:rsidP="001641E1">
      <w:pPr>
        <w:widowControl w:val="0"/>
        <w:numPr>
          <w:ilvl w:val="7"/>
          <w:numId w:val="1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neu trong session != trong dt -&gt; reject confirm -&gt; update list sach -&gt; dt confirm lai</w:t>
      </w:r>
    </w:p>
    <w:p w14:paraId="289CF06F" w14:textId="77777777" w:rsidR="001641E1" w:rsidRPr="001641E1" w:rsidRDefault="001641E1" w:rsidP="001641E1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27C0A01A" w14:textId="77777777" w:rsidR="001641E1" w:rsidRPr="001641E1" w:rsidRDefault="001641E1" w:rsidP="001641E1">
      <w:pPr>
        <w:widowControl w:val="0"/>
        <w:numPr>
          <w:ilvl w:val="1"/>
          <w:numId w:val="1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u w:val="single" w:color="353535"/>
          <w:lang w:eastAsia="en-US"/>
        </w:rPr>
        <w:t>2 ibeacon</w:t>
      </w:r>
    </w:p>
    <w:p w14:paraId="23CACDC1" w14:textId="77777777" w:rsidR="001641E1" w:rsidRPr="001641E1" w:rsidRDefault="001641E1" w:rsidP="001641E1">
      <w:pPr>
        <w:widowControl w:val="0"/>
        <w:numPr>
          <w:ilvl w:val="1"/>
          <w:numId w:val="1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val="single" w:color="353535"/>
          <w:lang w:eastAsia="en-US"/>
        </w:rPr>
      </w:pP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u w:val="single" w:color="353535"/>
          <w:lang w:eastAsia="en-US"/>
        </w:rPr>
        <w:t>time out</w:t>
      </w:r>
    </w:p>
    <w:p w14:paraId="36442374" w14:textId="77777777" w:rsidR="001641E1" w:rsidRPr="001641E1" w:rsidRDefault="001641E1" w:rsidP="001641E1">
      <w:pPr>
        <w:widowControl w:val="0"/>
        <w:numPr>
          <w:ilvl w:val="1"/>
          <w:numId w:val="1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u w:val="single" w:color="353535"/>
          <w:lang w:eastAsia="en-US"/>
        </w:rPr>
        <w:t xml:space="preserve">1 ibeacon: </w:t>
      </w: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mặc định user chỉ đi 1 chiều khi vào khu vực quét sách -&gt; khi ra khỏi khu vực quét sách thì checkout</w:t>
      </w:r>
    </w:p>
    <w:p w14:paraId="6F10F7C6" w14:textId="77777777" w:rsidR="001641E1" w:rsidRPr="001641E1" w:rsidRDefault="001641E1" w:rsidP="001641E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hàng</w:t>
      </w:r>
    </w:p>
    <w:p w14:paraId="78FE5093" w14:textId="77777777" w:rsidR="001641E1" w:rsidRPr="001641E1" w:rsidRDefault="001641E1" w:rsidP="001641E1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4F661C1A" w14:textId="77777777" w:rsidR="001641E1" w:rsidRPr="001641E1" w:rsidRDefault="001641E1" w:rsidP="001641E1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1B50DF4C" w14:textId="77777777" w:rsidR="001641E1" w:rsidRPr="001641E1" w:rsidRDefault="001641E1" w:rsidP="001641E1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089335E3" w14:textId="77777777" w:rsidR="001641E1" w:rsidRPr="001641E1" w:rsidRDefault="001641E1" w:rsidP="001641E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xem xét vụ ibeacon chập chờn</w:t>
      </w:r>
    </w:p>
    <w:p w14:paraId="1286FFB0" w14:textId="77777777" w:rsidR="001641E1" w:rsidRPr="001641E1" w:rsidRDefault="001641E1" w:rsidP="001641E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quet nhiều sách -&gt; xem thời gian trả list sách về dt là bao lâu -&gt; xem sách làm cách user confirm hay 2 ibeacon</w:t>
      </w:r>
    </w:p>
    <w:p w14:paraId="600BBB95" w14:textId="77777777" w:rsidR="001641E1" w:rsidRPr="001641E1" w:rsidRDefault="001641E1" w:rsidP="001641E1">
      <w:pPr>
        <w:widowControl w:val="0"/>
        <w:numPr>
          <w:ilvl w:val="1"/>
          <w:numId w:val="1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cách 2 ibeacon: có điểm giao -&gt; user bước vào vùng giao -&gt; check out</w:t>
      </w:r>
    </w:p>
    <w:p w14:paraId="3D282942" w14:textId="77777777" w:rsidR="001641E1" w:rsidRPr="001641E1" w:rsidRDefault="001641E1" w:rsidP="001641E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check in -&gt; hiện lên màn hình: bạn đang ở đâu (vd vậy)</w:t>
      </w:r>
    </w:p>
    <w:p w14:paraId="48C3928E" w14:textId="77777777" w:rsidR="001641E1" w:rsidRPr="001641E1" w:rsidRDefault="001641E1" w:rsidP="001641E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lastRenderedPageBreak/>
        <w:t>user quét dư muốn trả sách -&gt; trả cho thủ thư, máy ko giải quyết</w:t>
      </w:r>
    </w:p>
    <w:p w14:paraId="11DA39AA" w14:textId="77777777" w:rsidR="001641E1" w:rsidRPr="001641E1" w:rsidRDefault="001641E1" w:rsidP="001641E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1641E1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xem xét ko xài session -&gt; xài application context</w:t>
      </w:r>
    </w:p>
    <w:p w14:paraId="7425CD53" w14:textId="77777777" w:rsidR="000754EC" w:rsidRPr="00F71D4B" w:rsidRDefault="000754EC">
      <w:pPr>
        <w:rPr>
          <w:rFonts w:ascii="Times New Roman" w:hAnsi="Times New Roman" w:cs="Times New Roman"/>
        </w:rPr>
      </w:pPr>
    </w:p>
    <w:sectPr w:rsidR="000754EC" w:rsidRPr="00F71D4B" w:rsidSect="00266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09658D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ACEA132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2E76DA4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BFA47F3C">
      <w:numFmt w:val="bullet"/>
      <w:lvlText w:val="-"/>
      <w:lvlJc w:val="left"/>
      <w:pPr>
        <w:ind w:left="1440" w:hanging="360"/>
      </w:pPr>
      <w:rPr>
        <w:rFonts w:ascii="AppleSystemUIFont" w:eastAsiaTheme="minorHAnsi" w:hAnsi="AppleSystemUIFont" w:cs="AppleSystemUIFont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02430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2A2621CF"/>
    <w:multiLevelType w:val="hybridMultilevel"/>
    <w:tmpl w:val="810072D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B7A27"/>
    <w:multiLevelType w:val="hybridMultilevel"/>
    <w:tmpl w:val="1576A8B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3776BD"/>
    <w:multiLevelType w:val="hybridMultilevel"/>
    <w:tmpl w:val="25CEBFA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341A2F"/>
    <w:multiLevelType w:val="hybridMultilevel"/>
    <w:tmpl w:val="5CB87DD6"/>
    <w:lvl w:ilvl="0" w:tplc="80722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E14BC5"/>
    <w:multiLevelType w:val="hybridMultilevel"/>
    <w:tmpl w:val="F5AC84D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14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1"/>
  </w:num>
  <w:num w:numId="14">
    <w:abstractNumId w:val="13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D"/>
    <w:rsid w:val="000754EC"/>
    <w:rsid w:val="000D2DCB"/>
    <w:rsid w:val="001641E1"/>
    <w:rsid w:val="00202119"/>
    <w:rsid w:val="00266915"/>
    <w:rsid w:val="00436BE4"/>
    <w:rsid w:val="0065142D"/>
    <w:rsid w:val="00827BE9"/>
    <w:rsid w:val="00A36617"/>
    <w:rsid w:val="00AE0217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E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2D"/>
    <w:pPr>
      <w:spacing w:before="120" w:after="40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5142D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142D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42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5142D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65142D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5142D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65142D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5142D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65142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5293A5EE29D4CB96D9765B66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20-F238-D347-93E3-5AD99BA3532E}"/>
      </w:docPartPr>
      <w:docPartBody>
        <w:p w:rsidR="007C7168" w:rsidRDefault="0011549E" w:rsidP="0011549E">
          <w:pPr>
            <w:pStyle w:val="1A65293A5EE29D4CB96D9765B668E9CC"/>
          </w:pPr>
          <w:r>
            <w:t>[Meeting Title]</w:t>
          </w:r>
        </w:p>
      </w:docPartBody>
    </w:docPart>
    <w:docPart>
      <w:docPartPr>
        <w:name w:val="41ACAA4FE9983946A9489638489F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570F-E8E3-9246-BF35-8C1D208004BA}"/>
      </w:docPartPr>
      <w:docPartBody>
        <w:p w:rsidR="007C7168" w:rsidRDefault="0011549E" w:rsidP="0011549E">
          <w:pPr>
            <w:pStyle w:val="41ACAA4FE9983946A9489638489FC39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BF6D72376BBFA049943FE4C0ECA1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624-B4CF-A940-AE05-6758707EEC53}"/>
      </w:docPartPr>
      <w:docPartBody>
        <w:p w:rsidR="007C7168" w:rsidRDefault="0011549E" w:rsidP="0011549E">
          <w:pPr>
            <w:pStyle w:val="BF6D72376BBFA049943FE4C0ECA1C70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739135D656845E4AA1E6F128205E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E2273-F601-D246-B225-60558BC7E291}"/>
      </w:docPartPr>
      <w:docPartBody>
        <w:p w:rsidR="007C7168" w:rsidRDefault="0011549E" w:rsidP="0011549E">
          <w:pPr>
            <w:pStyle w:val="739135D656845E4AA1E6F128205EDC7A"/>
          </w:pPr>
          <w:r>
            <w:t>[Name]</w:t>
          </w:r>
        </w:p>
      </w:docPartBody>
    </w:docPart>
    <w:docPart>
      <w:docPartPr>
        <w:name w:val="475B455119287849842E98F7D6CA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6BCD-16B0-9F4B-855D-84009AF30A47}"/>
      </w:docPartPr>
      <w:docPartBody>
        <w:p w:rsidR="007C7168" w:rsidRDefault="0011549E" w:rsidP="0011549E">
          <w:pPr>
            <w:pStyle w:val="475B455119287849842E98F7D6CACCD5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9E"/>
    <w:rsid w:val="0011549E"/>
    <w:rsid w:val="003215EF"/>
    <w:rsid w:val="00340E85"/>
    <w:rsid w:val="005E32D8"/>
    <w:rsid w:val="007C7168"/>
    <w:rsid w:val="00B22ACF"/>
    <w:rsid w:val="00E95A62"/>
    <w:rsid w:val="00E9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293A5EE29D4CB96D9765B668E9CC">
    <w:name w:val="1A65293A5EE29D4CB96D9765B668E9CC"/>
    <w:rsid w:val="0011549E"/>
  </w:style>
  <w:style w:type="character" w:styleId="SubtleEmphasis">
    <w:name w:val="Subtle Emphasis"/>
    <w:basedOn w:val="DefaultParagraphFont"/>
    <w:uiPriority w:val="19"/>
    <w:qFormat/>
    <w:rsid w:val="0011549E"/>
  </w:style>
  <w:style w:type="paragraph" w:customStyle="1" w:styleId="41ACAA4FE9983946A9489638489FC397">
    <w:name w:val="41ACAA4FE9983946A9489638489FC397"/>
    <w:rsid w:val="0011549E"/>
  </w:style>
  <w:style w:type="paragraph" w:customStyle="1" w:styleId="BF6D72376BBFA049943FE4C0ECA1C70F">
    <w:name w:val="BF6D72376BBFA049943FE4C0ECA1C70F"/>
    <w:rsid w:val="0011549E"/>
  </w:style>
  <w:style w:type="paragraph" w:customStyle="1" w:styleId="739135D656845E4AA1E6F128205EDC7A">
    <w:name w:val="739135D656845E4AA1E6F128205EDC7A"/>
    <w:rsid w:val="0011549E"/>
  </w:style>
  <w:style w:type="paragraph" w:customStyle="1" w:styleId="5A81774E9769EC43AC7BEFC1F8E4E38A">
    <w:name w:val="5A81774E9769EC43AC7BEFC1F8E4E38A"/>
    <w:rsid w:val="0011549E"/>
  </w:style>
  <w:style w:type="paragraph" w:customStyle="1" w:styleId="475B455119287849842E98F7D6CACCD5">
    <w:name w:val="475B455119287849842E98F7D6CACCD5"/>
    <w:rsid w:val="0011549E"/>
  </w:style>
  <w:style w:type="paragraph" w:customStyle="1" w:styleId="BC8138C593318D43AF4D260537665EE3">
    <w:name w:val="BC8138C593318D43AF4D260537665EE3"/>
    <w:rsid w:val="0011549E"/>
  </w:style>
  <w:style w:type="paragraph" w:customStyle="1" w:styleId="D3ED437CBC4D5F45B803C062143D8248">
    <w:name w:val="D3ED437CBC4D5F45B803C062143D8248"/>
    <w:rsid w:val="0011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238</Words>
  <Characters>1358</Characters>
  <Application>Microsoft Macintosh Word</Application>
  <DocSecurity>0</DocSecurity>
  <Lines>11</Lines>
  <Paragraphs>3</Paragraphs>
  <ScaleCrop>false</ScaleCrop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2017-04-15T16:47:00Z</dcterms:created>
  <dcterms:modified xsi:type="dcterms:W3CDTF">2017-04-15T17:27:00Z</dcterms:modified>
</cp:coreProperties>
</file>