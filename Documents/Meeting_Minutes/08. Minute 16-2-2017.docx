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B70D64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467CE0BA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2-16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70D64">
            <w:rPr>
              <w:rStyle w:val="SubtleEmphasis"/>
              <w:rFonts w:ascii="Times New Roman" w:hAnsi="Times New Roman" w:cs="Times New Roman"/>
              <w:i w:val="0"/>
              <w:iCs w:val="0"/>
            </w:rPr>
            <w:t>2/16/2017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Khánh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NguyễnTuấn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Anh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Võ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Hồng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Hà</w:t>
                      </w:r>
                      <w:proofErr w:type="spellEnd"/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Đặng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Nhật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Thiên</w:t>
                      </w:r>
                      <w:proofErr w:type="spellEnd"/>
                    </w:p>
                    <w:p w14:paraId="29E0E54B" w14:textId="77777777" w:rsidR="0065142D" w:rsidRPr="00F71D4B" w:rsidRDefault="00B70D64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7E647556" w14:textId="77777777" w:rsidR="00B70D64" w:rsidRPr="00B70D64" w:rsidRDefault="00B70D64" w:rsidP="00B70D6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DOCUMENT</w:t>
      </w:r>
    </w:p>
    <w:p w14:paraId="6EF65827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bổ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sung use case get detail</w:t>
      </w:r>
    </w:p>
    <w:p w14:paraId="7BA0D05E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auto handler entity -&gt;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sửa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thành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object</w:t>
      </w:r>
    </w:p>
    <w:p w14:paraId="63669E42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login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để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trống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+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nhập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sai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thành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</w:t>
      </w:r>
    </w:p>
    <w:p w14:paraId="72D22A68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ghi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format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của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email</w:t>
      </w:r>
    </w:p>
    <w:p w14:paraId="03B1CF39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date of birth : free text input that…</w:t>
      </w:r>
    </w:p>
    <w:p w14:paraId="57675F80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(edit profile) authorized user types/inputs update information)</w:t>
      </w:r>
    </w:p>
    <w:p w14:paraId="33C78845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login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bước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1: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tách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làm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2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bước</w:t>
      </w:r>
      <w:proofErr w:type="spellEnd"/>
    </w:p>
    <w:p w14:paraId="08C37F95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edit profile business rule: update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xong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hiệu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lực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liền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hay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bao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lâu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mới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hiệu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lực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?</w:t>
      </w:r>
    </w:p>
    <w:p w14:paraId="4F0239AA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dropdown box -&gt;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đổi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thành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list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chung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chung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dễ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hiểu</w:t>
      </w:r>
      <w:proofErr w:type="spellEnd"/>
    </w:p>
    <w:p w14:paraId="236B13FD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typo</w:t>
      </w:r>
    </w:p>
    <w:p w14:paraId="5DEA9398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Business rule: account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vừa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trạng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activated</w:t>
      </w:r>
    </w:p>
    <w:p w14:paraId="0B2D2163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cancel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alternative</w:t>
      </w:r>
    </w:p>
    <w:p w14:paraId="5D668D68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alternative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nẳm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bên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cột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actor, exception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nằm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bên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system response</w:t>
      </w:r>
    </w:p>
    <w:p w14:paraId="424BC2B2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id not exists -&gt;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khỏi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báo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message</w:t>
      </w:r>
    </w:p>
    <w:p w14:paraId="6F79006D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 XOÁ USER RA KHỎI HỆ THỐNG:</w:t>
      </w:r>
    </w:p>
    <w:p w14:paraId="101246AB" w14:textId="77777777" w:rsidR="00B70D64" w:rsidRPr="00B70D64" w:rsidRDefault="00B70D64" w:rsidP="00B70D64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thêm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bảng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trạng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 -&gt;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xoá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thì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cập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nhât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trạng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thái</w:t>
      </w:r>
      <w:proofErr w:type="spellEnd"/>
    </w:p>
    <w:p w14:paraId="282DC558" w14:textId="77777777" w:rsidR="00B70D64" w:rsidRPr="00B70D64" w:rsidRDefault="00B70D64" w:rsidP="00B70D64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TRƯỚC KHI XOÁ: check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ràng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buộc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user: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còn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mượn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hay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</w:p>
    <w:p w14:paraId="7EF895C9" w14:textId="77777777" w:rsidR="00B70D64" w:rsidRPr="00B70D64" w:rsidRDefault="00B70D64" w:rsidP="00B70D64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ai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được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delete, delete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ai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xoá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chính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mình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?</w:t>
      </w:r>
    </w:p>
    <w:p w14:paraId="2197318A" w14:textId="77777777" w:rsidR="00B70D64" w:rsidRPr="00B70D64" w:rsidRDefault="00B70D64" w:rsidP="00B70D64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405435CD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LẠI CÁC BƯỚC, MỖI BƯỚC NÊN ĐỂ 1 DÒNG (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vd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1.user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gõ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input, 2.user send command)</w:t>
      </w:r>
    </w:p>
    <w:p w14:paraId="79A0DBED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giu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value, search near by, book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hết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book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trạng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đc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mượn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?…(search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phải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rule)</w:t>
      </w:r>
    </w:p>
    <w:p w14:paraId="2B2206DD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check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vụ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search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relationship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nếu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phải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vẽ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 case</w:t>
      </w:r>
    </w:p>
    <w:p w14:paraId="536E1830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</w:pPr>
      <w:r w:rsidRPr="00B70D64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TRỪ ĐIỂM HÀ</w:t>
      </w:r>
    </w:p>
    <w:p w14:paraId="41A2C35A" w14:textId="77777777" w:rsidR="00B70D64" w:rsidRPr="00B70D64" w:rsidRDefault="00B70D64" w:rsidP="00B70D6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check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mô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tả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summary, goal: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vd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Add Book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gì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? (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phải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mô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tả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rõ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ràng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) (summary add book: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thư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viện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nhập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mới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librarian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thêm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hệ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thống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để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quản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lí</w:t>
      </w:r>
      <w:proofErr w:type="spellEnd"/>
      <w:r w:rsidRPr="00B70D6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…)</w:t>
      </w:r>
    </w:p>
    <w:bookmarkEnd w:id="0"/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2"/>
  </w:num>
  <w:num w:numId="14">
    <w:abstractNumId w:val="15"/>
  </w:num>
  <w:num w:numId="15">
    <w:abstractNumId w:val="11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D2DCB"/>
    <w:rsid w:val="001641E1"/>
    <w:rsid w:val="00202119"/>
    <w:rsid w:val="00266915"/>
    <w:rsid w:val="00436BE4"/>
    <w:rsid w:val="00470551"/>
    <w:rsid w:val="0065142D"/>
    <w:rsid w:val="00827BE9"/>
    <w:rsid w:val="00A36617"/>
    <w:rsid w:val="00B70D64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3215EF"/>
    <w:rsid w:val="00340E85"/>
    <w:rsid w:val="005E32D8"/>
    <w:rsid w:val="007C7168"/>
    <w:rsid w:val="00931B37"/>
    <w:rsid w:val="00B22ACF"/>
    <w:rsid w:val="00E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1254</Characters>
  <Application>Microsoft Macintosh Word</Application>
  <DocSecurity>0</DocSecurity>
  <Lines>10</Lines>
  <Paragraphs>2</Paragraphs>
  <ScaleCrop>false</ScaleCrop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2017-04-15T16:47:00Z</dcterms:created>
  <dcterms:modified xsi:type="dcterms:W3CDTF">2017-04-15T17:26:00Z</dcterms:modified>
</cp:coreProperties>
</file>