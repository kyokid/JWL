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E436B2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3ADF41B8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3-07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E436B2">
            <w:rPr>
              <w:rStyle w:val="SubtleEmphasis"/>
              <w:rFonts w:ascii="Times New Roman" w:hAnsi="Times New Roman" w:cs="Times New Roman"/>
              <w:i w:val="0"/>
              <w:iCs w:val="0"/>
            </w:rPr>
            <w:t>3/7/2017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Khánh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NguyễnTuấn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Anh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Võ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Hồng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Hà</w:t>
                      </w:r>
                      <w:proofErr w:type="spellEnd"/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Đặng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Nhật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Thiên</w:t>
                      </w:r>
                      <w:proofErr w:type="spellEnd"/>
                    </w:p>
                    <w:p w14:paraId="29E0E54B" w14:textId="77777777" w:rsidR="0065142D" w:rsidRPr="00F71D4B" w:rsidRDefault="00E436B2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375064D2" w14:textId="77777777" w:rsidR="00E436B2" w:rsidRPr="00E436B2" w:rsidRDefault="00E436B2" w:rsidP="00E436B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bookmarkStart w:id="0" w:name="_GoBack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Beep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và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BeepBeep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: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quét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cũ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beepbeep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mới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beep.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Làm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để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simulate -&gt;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thể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làm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đếm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số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nếu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quét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1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cuốn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thì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kt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nhiều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cuốn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thì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thoy</w:t>
      </w:r>
      <w:proofErr w:type="spellEnd"/>
    </w:p>
    <w:p w14:paraId="2238981E" w14:textId="77777777" w:rsidR="00E436B2" w:rsidRPr="00E436B2" w:rsidRDefault="00E436B2" w:rsidP="00E436B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disable icon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recend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book</w:t>
      </w:r>
    </w:p>
    <w:p w14:paraId="703089D7" w14:textId="77777777" w:rsidR="00E436B2" w:rsidRPr="00E436B2" w:rsidRDefault="00E436B2" w:rsidP="00E436B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đổi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icon app: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nền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transparent +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nhiều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màu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hơn</w:t>
      </w:r>
      <w:proofErr w:type="spellEnd"/>
    </w:p>
    <w:p w14:paraId="1125003C" w14:textId="77777777" w:rsidR="00E436B2" w:rsidRPr="00E436B2" w:rsidRDefault="00E436B2" w:rsidP="00E436B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Thiên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update firebase key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mới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cho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user -&gt;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đảm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bảo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user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luôn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checkin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đc</w:t>
      </w:r>
      <w:proofErr w:type="spellEnd"/>
    </w:p>
    <w:p w14:paraId="5386AC7A" w14:textId="77777777" w:rsidR="00E436B2" w:rsidRPr="00E436B2" w:rsidRDefault="00E436B2" w:rsidP="00E436B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vào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home -&gt; NFC +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nhấn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nút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tạo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qr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code -&gt;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nhấn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nút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tạo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qr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code</w:t>
      </w:r>
    </w:p>
    <w:p w14:paraId="7093A460" w14:textId="7D7E2860" w:rsidR="00E436B2" w:rsidRPr="00E436B2" w:rsidRDefault="00E436B2" w:rsidP="00E436B2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máy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NFC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thì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hiện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NFC </w:t>
      </w:r>
      <w:proofErr w:type="gram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+ 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nút</w:t>
      </w:r>
      <w:proofErr w:type="spellEnd"/>
      <w:proofErr w:type="gram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qr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code</w:t>
      </w:r>
    </w:p>
    <w:p w14:paraId="6B15F1D4" w14:textId="535E2371" w:rsidR="00E436B2" w:rsidRPr="00E436B2" w:rsidRDefault="00E436B2" w:rsidP="00E436B2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máy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NFC =&gt;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chỉ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nút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qr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code</w:t>
      </w:r>
    </w:p>
    <w:p w14:paraId="43EB5511" w14:textId="77777777" w:rsidR="00E436B2" w:rsidRPr="00E436B2" w:rsidRDefault="00E436B2" w:rsidP="00E436B2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362B3B2D" w14:textId="77777777" w:rsidR="00E436B2" w:rsidRPr="00E436B2" w:rsidRDefault="00E436B2" w:rsidP="00E436B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Thiên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: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cài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+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chơi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Candy rush: online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và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offline</w:t>
      </w:r>
    </w:p>
    <w:p w14:paraId="338A0A8F" w14:textId="77777777" w:rsidR="00E436B2" w:rsidRPr="00E436B2" w:rsidRDefault="00E436B2" w:rsidP="00E436B2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51C3E84A" w14:textId="77777777" w:rsidR="00E436B2" w:rsidRPr="00E436B2" w:rsidRDefault="00E436B2" w:rsidP="00E436B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QR Code (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Thiên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): </w:t>
      </w:r>
    </w:p>
    <w:p w14:paraId="63B33EA4" w14:textId="77777777" w:rsidR="00E436B2" w:rsidRPr="00E436B2" w:rsidRDefault="00E436B2" w:rsidP="00E436B2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1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ngày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1 code</w:t>
      </w:r>
    </w:p>
    <w:p w14:paraId="6E76F8A9" w14:textId="77777777" w:rsidR="00E436B2" w:rsidRPr="00E436B2" w:rsidRDefault="00E436B2" w:rsidP="00E436B2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mã</w:t>
      </w:r>
      <w:proofErr w:type="spellEnd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E436B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hoá</w:t>
      </w:r>
      <w:proofErr w:type="spellEnd"/>
    </w:p>
    <w:bookmarkEnd w:id="0"/>
    <w:p w14:paraId="4781C201" w14:textId="51928E28" w:rsidR="00470551" w:rsidRPr="00470551" w:rsidRDefault="00470551" w:rsidP="00B70D64">
      <w:pPr>
        <w:widowControl w:val="0"/>
        <w:autoSpaceDE w:val="0"/>
        <w:autoSpaceDN w:val="0"/>
        <w:adjustRightInd w:val="0"/>
        <w:spacing w:before="0" w:after="0"/>
        <w:ind w:left="72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D3E05"/>
    <w:multiLevelType w:val="hybridMultilevel"/>
    <w:tmpl w:val="D7BE0C4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D8A00F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2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4"/>
  </w:num>
  <w:num w:numId="14">
    <w:abstractNumId w:val="18"/>
  </w:num>
  <w:num w:numId="15">
    <w:abstractNumId w:val="13"/>
  </w:num>
  <w:num w:numId="16">
    <w:abstractNumId w:val="22"/>
  </w:num>
  <w:num w:numId="17">
    <w:abstractNumId w:val="17"/>
  </w:num>
  <w:num w:numId="18">
    <w:abstractNumId w:val="12"/>
  </w:num>
  <w:num w:numId="19">
    <w:abstractNumId w:val="9"/>
  </w:num>
  <w:num w:numId="20">
    <w:abstractNumId w:val="11"/>
  </w:num>
  <w:num w:numId="21">
    <w:abstractNumId w:val="16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D0082"/>
    <w:rsid w:val="000D2DCB"/>
    <w:rsid w:val="0015060C"/>
    <w:rsid w:val="001641E1"/>
    <w:rsid w:val="00202119"/>
    <w:rsid w:val="00266915"/>
    <w:rsid w:val="003E51AA"/>
    <w:rsid w:val="00436BE4"/>
    <w:rsid w:val="00470551"/>
    <w:rsid w:val="00523A84"/>
    <w:rsid w:val="00540994"/>
    <w:rsid w:val="006201C1"/>
    <w:rsid w:val="0065142D"/>
    <w:rsid w:val="00827BE9"/>
    <w:rsid w:val="00851FAC"/>
    <w:rsid w:val="00A36617"/>
    <w:rsid w:val="00B70D64"/>
    <w:rsid w:val="00B96132"/>
    <w:rsid w:val="00E436B2"/>
    <w:rsid w:val="00ED0122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263D79"/>
    <w:rsid w:val="003215EF"/>
    <w:rsid w:val="00340E85"/>
    <w:rsid w:val="005E32D8"/>
    <w:rsid w:val="007C7168"/>
    <w:rsid w:val="00931B37"/>
    <w:rsid w:val="00B22ACF"/>
    <w:rsid w:val="00D90799"/>
    <w:rsid w:val="00D9773A"/>
    <w:rsid w:val="00E9662A"/>
    <w:rsid w:val="00F41BD9"/>
    <w:rsid w:val="00F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640</Characters>
  <Application>Microsoft Macintosh Word</Application>
  <DocSecurity>0</DocSecurity>
  <Lines>5</Lines>
  <Paragraphs>1</Paragraphs>
  <ScaleCrop>false</ScaleCrop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2017-04-15T16:47:00Z</dcterms:created>
  <dcterms:modified xsi:type="dcterms:W3CDTF">2017-04-15T17:33:00Z</dcterms:modified>
</cp:coreProperties>
</file>