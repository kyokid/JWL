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8152A" w14:textId="77777777" w:rsidR="0065142D" w:rsidRPr="00F71D4B" w:rsidRDefault="00816285" w:rsidP="0065142D">
      <w:pPr>
        <w:pStyle w:val="Title"/>
        <w:rPr>
          <w:rFonts w:ascii="Times New Roman" w:hAnsi="Times New Roman" w:cs="Times New Roman"/>
          <w:color w:val="C45911" w:themeColor="accent2" w:themeShade="BF"/>
        </w:rPr>
      </w:pPr>
      <w:sdt>
        <w:sdtPr>
          <w:rPr>
            <w:rFonts w:ascii="Times New Roman" w:hAnsi="Times New Roman" w:cs="Times New Roman"/>
            <w:color w:val="C45911" w:themeColor="accent2" w:themeShade="BF"/>
          </w:rPr>
          <w:id w:val="745540532"/>
          <w:placeholder>
            <w:docPart w:val="1A65293A5EE29D4CB96D9765B668E9CC"/>
          </w:placeholder>
        </w:sdtPr>
        <w:sdtEndPr/>
        <w:sdtContent>
          <w:r w:rsidR="0065142D" w:rsidRPr="00F71D4B">
            <w:rPr>
              <w:rFonts w:ascii="Times New Roman" w:hAnsi="Times New Roman" w:cs="Times New Roman"/>
              <w:color w:val="C45911" w:themeColor="accent2" w:themeShade="BF"/>
            </w:rPr>
            <w:t>CAPSTONE PROJECT</w:t>
          </w:r>
        </w:sdtContent>
      </w:sdt>
      <w:r w:rsidR="0065142D" w:rsidRPr="00F71D4B">
        <w:rPr>
          <w:rFonts w:ascii="Times New Roman" w:hAnsi="Times New Roman" w:cs="Times New Roman"/>
          <w:color w:val="C45911" w:themeColor="accent2" w:themeShade="BF"/>
        </w:rPr>
        <w:t xml:space="preserve"> |MINUTES</w:t>
      </w:r>
    </w:p>
    <w:p w14:paraId="2670AFC5" w14:textId="7EC32F2C" w:rsidR="0065142D" w:rsidRPr="00F71D4B" w:rsidRDefault="0065142D" w:rsidP="0065142D">
      <w:pPr>
        <w:pStyle w:val="Subtitle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  <w:color w:val="C45911" w:themeColor="accent2" w:themeShade="BF"/>
        </w:rPr>
        <w:t>Meeting date | time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-471444906"/>
          <w:placeholder>
            <w:docPart w:val="41ACAA4FE9983946A9489638489FC397"/>
          </w:placeholder>
          <w:date w:fullDate="2017-03-30T08:4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816285">
            <w:rPr>
              <w:rStyle w:val="SubtleEmphasis"/>
              <w:rFonts w:ascii="Times New Roman" w:hAnsi="Times New Roman" w:cs="Times New Roman"/>
              <w:i w:val="0"/>
              <w:iCs w:val="0"/>
            </w:rPr>
            <w:t>3/30/2017 8:45 AM</w:t>
          </w:r>
        </w:sdtContent>
      </w:sdt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|</w:t>
      </w:r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Meeting location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465398058"/>
          <w:placeholder>
            <w:docPart w:val="BF6D72376BBFA049943FE4C0ECA1C70F"/>
          </w:placeholder>
        </w:sdtPr>
        <w:sdtEndPr>
          <w:rPr>
            <w:rStyle w:val="SubtleEmphasis"/>
          </w:rPr>
        </w:sdtEndPr>
        <w:sdtContent>
          <w:r w:rsidRPr="00F71D4B">
            <w:rPr>
              <w:rStyle w:val="SubtleEmphasis"/>
              <w:rFonts w:ascii="Times New Roman" w:hAnsi="Times New Roman" w:cs="Times New Roman"/>
            </w:rPr>
            <w:t>FPT University 211</w:t>
          </w:r>
          <w:r w:rsidRPr="00F71D4B">
            <w:rPr>
              <w:rStyle w:val="SubtleEmphasis"/>
              <w:rFonts w:ascii="Times New Roman" w:hAnsi="Times New Roman" w:cs="Times New Roman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510"/>
        <w:gridCol w:w="4510"/>
      </w:tblGrid>
      <w:tr w:rsidR="0065142D" w:rsidRPr="00F71D4B" w14:paraId="7531CC15" w14:textId="77777777" w:rsidTr="00562C2D">
        <w:tc>
          <w:tcPr>
            <w:tcW w:w="5400" w:type="dxa"/>
            <w:hideMark/>
          </w:tcPr>
          <w:tbl>
            <w:tblPr>
              <w:tblW w:w="450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10"/>
              <w:gridCol w:w="2490"/>
            </w:tblGrid>
            <w:tr w:rsidR="0065142D" w:rsidRPr="00F71D4B" w14:paraId="4CEA45AA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13E54B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Instructor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882985375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32504816" w14:textId="77777777" w:rsidR="0065142D" w:rsidRPr="00F71D4B" w:rsidRDefault="0065142D" w:rsidP="006514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Mr. Khánh</w:t>
                      </w:r>
                    </w:p>
                  </w:tc>
                </w:sdtContent>
              </w:sdt>
            </w:tr>
            <w:tr w:rsidR="0065142D" w:rsidRPr="00F71D4B" w14:paraId="1EA002A9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7F6425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Note taker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-2138095640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7C31D407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NguyễnTuấn Anh</w:t>
                      </w:r>
                    </w:p>
                  </w:tc>
                </w:sdtContent>
              </w:sdt>
            </w:tr>
            <w:tr w:rsidR="0065142D" w:rsidRPr="00F71D4B" w14:paraId="400B4B40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2D972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14:paraId="4BACD244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C52BA35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510"/>
            </w:tblGrid>
            <w:tr w:rsidR="0065142D" w:rsidRPr="00F71D4B" w14:paraId="33C926AB" w14:textId="77777777" w:rsidTr="00562C2D">
              <w:tc>
                <w:tcPr>
                  <w:tcW w:w="5361" w:type="dxa"/>
                  <w:hideMark/>
                </w:tcPr>
                <w:p w14:paraId="5CBE4291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Attendees</w:t>
                  </w:r>
                </w:p>
                <w:sdt>
                  <w:sdtPr>
                    <w:rPr>
                      <w:rFonts w:ascii="Times New Roman" w:hAnsi="Times New Roman" w:cs="Times New Roman"/>
                    </w:rPr>
                    <w:id w:val="1493522722"/>
                    <w:placeholder>
                      <w:docPart w:val="475B455119287849842E98F7D6CACCD5"/>
                    </w:placeholder>
                  </w:sdtPr>
                  <w:sdtEndPr/>
                  <w:sdtContent>
                    <w:p w14:paraId="0A0CA12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Võ Hồng Hà</w:t>
                      </w:r>
                    </w:p>
                    <w:p w14:paraId="218FEF6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Đặng Nhật Thiên</w:t>
                      </w:r>
                    </w:p>
                    <w:p w14:paraId="29E0E54B" w14:textId="77777777" w:rsidR="0065142D" w:rsidRPr="00F71D4B" w:rsidRDefault="00816285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sdtContent>
                </w:sdt>
              </w:tc>
            </w:tr>
            <w:tr w:rsidR="0065142D" w:rsidRPr="00F71D4B" w14:paraId="30D3E8EA" w14:textId="77777777" w:rsidTr="00562C2D">
              <w:tc>
                <w:tcPr>
                  <w:tcW w:w="5361" w:type="dxa"/>
                </w:tcPr>
                <w:p w14:paraId="46DD3F58" w14:textId="77777777" w:rsidR="0065142D" w:rsidRPr="00F71D4B" w:rsidRDefault="0065142D" w:rsidP="00562C2D">
                  <w:pPr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C9B1998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6F491A" w14:textId="77777777" w:rsidR="0065142D" w:rsidRPr="00F71D4B" w:rsidRDefault="0065142D" w:rsidP="0065142D">
      <w:pPr>
        <w:pStyle w:val="Heading1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</w:rPr>
        <w:t>Detail</w:t>
      </w:r>
    </w:p>
    <w:p w14:paraId="52542D81" w14:textId="77777777" w:rsidR="0065142D" w:rsidRPr="00F71D4B" w:rsidRDefault="0065142D" w:rsidP="0065142D">
      <w:pPr>
        <w:pStyle w:val="Subtitle"/>
        <w:ind w:left="0"/>
        <w:rPr>
          <w:rFonts w:ascii="Times New Roman" w:hAnsi="Times New Roman" w:cs="Times New Roman"/>
        </w:rPr>
      </w:pPr>
    </w:p>
    <w:p w14:paraId="3949BF35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bookmarkStart w:id="0" w:name="_GoBack"/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librarian scan mượn sách/trả sách -&gt; noti mobile</w:t>
      </w:r>
    </w:p>
    <w:p w14:paraId="5D392DDE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trong vòng 3 ngày có cờ check noti cho người dùng, để nếu chưa thông báo thì trong vòng 3 ngày, thông báo lại</w:t>
      </w:r>
    </w:p>
    <w:p w14:paraId="75A180C7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Giao diện mobile có nút thông báo cập nhật dữ liệu mới khi dữ liệu trên điện thoại hiện đang outdate: nút màu đỏ, ấn vào thì refresh -&gt; nút biến mất.</w:t>
      </w:r>
    </w:p>
    <w:p w14:paraId="4FD6380C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server chạy schedule lúc 00:00 -&gt; message vào vùng noti -&gt; 8h thì gửi mobile</w:t>
      </w:r>
    </w:p>
    <w:p w14:paraId="6830F19C" w14:textId="77777777" w:rsidR="00816285" w:rsidRPr="00816285" w:rsidRDefault="00816285" w:rsidP="00816285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816285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>!!! Ko lập trình “bằng”, vd =4 ngày gửi noti là sai!) =&gt; Đúng: lập trình &gt;=4 ngày + cờ</w:t>
      </w:r>
    </w:p>
    <w:p w14:paraId="38B1D1ED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hiện menu sách trả rồi (history) cho mobile</w:t>
      </w:r>
    </w:p>
    <w:p w14:paraId="18CF4C4A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web history</w:t>
      </w:r>
    </w:p>
    <w:p w14:paraId="63AE6888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Mobile: trả sách quá hạn -&gt; báo ghi chú cho người dùng. vd sách đã trả trong tình trạng trễ 3 ngày</w:t>
      </w:r>
    </w:p>
    <w:p w14:paraId="34ED0558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web: trả sách quá hạn -&gt; note vào bảng tình trạng trả sách cho thủ thư</w:t>
      </w:r>
    </w:p>
    <w:p w14:paraId="03F2D5F1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sách quá hạn -&gt; ko cho phép renew</w:t>
      </w:r>
    </w:p>
    <w:p w14:paraId="16063148" w14:textId="77777777" w:rsidR="00816285" w:rsidRPr="00816285" w:rsidRDefault="00816285" w:rsidP="00816285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</w:p>
    <w:p w14:paraId="069D4983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816285">
        <w:rPr>
          <w:rFonts w:ascii="Times New Roman" w:eastAsiaTheme="minorHAnsi" w:hAnsi="Times New Roman" w:cs="Times New Roman"/>
          <w:i/>
          <w:iCs/>
          <w:color w:val="353535"/>
          <w:sz w:val="24"/>
          <w:szCs w:val="24"/>
          <w:lang w:eastAsia="en-US"/>
        </w:rPr>
        <w:t xml:space="preserve">thêm cột lưu tiền: </w:t>
      </w:r>
    </w:p>
    <w:p w14:paraId="5B19DC76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quá hạn -&gt; tự trừ tiền phạt -&gt; đến limit -&gt; trừ tiền = giá trị quyển sách</w:t>
      </w:r>
    </w:p>
    <w:p w14:paraId="0A2B8BB6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ko đủ tiền tối thiểu -&gt; ko cho checkin </w:t>
      </w:r>
      <w:r w:rsidRPr="00816285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>(KO ĐỦ TIỀN VẪN CHO CHECKIN, miễn ko bị deactivate)</w:t>
      </w:r>
    </w:p>
    <w:p w14:paraId="439B8DB9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check tiền khi quét sách -&gt; số tiền đang có &lt; tổng giá trị sách =&gt; ko cho mượn -&gt; alarm</w:t>
      </w:r>
    </w:p>
    <w:p w14:paraId="4198CC6C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i/>
          <w:iCs/>
          <w:color w:val="353535"/>
          <w:sz w:val="24"/>
          <w:szCs w:val="24"/>
          <w:lang w:eastAsia="en-US"/>
        </w:rPr>
      </w:pPr>
      <w:r w:rsidRPr="00816285">
        <w:rPr>
          <w:rFonts w:ascii="Times New Roman" w:eastAsiaTheme="minorHAnsi" w:hAnsi="Times New Roman" w:cs="Times New Roman"/>
          <w:i/>
          <w:iCs/>
          <w:color w:val="353535"/>
          <w:sz w:val="24"/>
          <w:szCs w:val="24"/>
          <w:lang w:eastAsia="en-US"/>
        </w:rPr>
        <w:t>check số lượng sách tối đa được mượn</w:t>
      </w:r>
    </w:p>
    <w:p w14:paraId="1DE71963" w14:textId="77777777" w:rsidR="00816285" w:rsidRPr="00816285" w:rsidRDefault="00816285" w:rsidP="00816285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</w:p>
    <w:p w14:paraId="45C5AFC0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tự động checkout user khi thư viện hết </w:t>
      </w:r>
      <w:r w:rsidRPr="00816285">
        <w:rPr>
          <w:rFonts w:ascii="Times New Roman" w:eastAsiaTheme="minorHAnsi" w:hAnsi="Times New Roman" w:cs="Times New Roman"/>
          <w:i/>
          <w:iCs/>
          <w:color w:val="353535"/>
          <w:sz w:val="24"/>
          <w:szCs w:val="24"/>
          <w:lang w:eastAsia="en-US"/>
        </w:rPr>
        <w:t xml:space="preserve">giờ hành chính </w:t>
      </w:r>
    </w:p>
    <w:p w14:paraId="4BF428D9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816285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 xml:space="preserve">mọi cấu hình đều là cấu hình động: </w:t>
      </w: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vd giờ tự động checkout mỗi thư viện có thể tự custom được</w:t>
      </w:r>
    </w:p>
    <w:p w14:paraId="70CFED56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user B init checkout khi user A chưa finish checkout -&gt; check code, dt Thiên demo user B sau khi user A đã checkout thì bị đứng</w:t>
      </w:r>
    </w:p>
    <w:p w14:paraId="73D0FAA5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816285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 xml:space="preserve">nhóm có 184h để implement new functions + </w:t>
      </w:r>
      <w:r w:rsidRPr="00816285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u w:val="single" w:color="353535"/>
          <w:lang w:eastAsia="en-US"/>
        </w:rPr>
        <w:t>doc</w:t>
      </w:r>
      <w:r w:rsidRPr="00816285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u w:color="353535"/>
          <w:lang w:eastAsia="en-US"/>
        </w:rPr>
        <w:t xml:space="preserve"> (hoặc thêm 1 tháng = 2400h)</w:t>
      </w:r>
    </w:p>
    <w:p w14:paraId="332C7644" w14:textId="77777777" w:rsidR="00816285" w:rsidRPr="00816285" w:rsidRDefault="00816285" w:rsidP="00816285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</w:p>
    <w:p w14:paraId="4BC1DEF3" w14:textId="77777777" w:rsidR="00816285" w:rsidRPr="00816285" w:rsidRDefault="00816285" w:rsidP="00816285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ban nick thì: </w:t>
      </w:r>
    </w:p>
    <w:p w14:paraId="6792FEB8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khong checkin dc</w:t>
      </w:r>
    </w:p>
    <w:p w14:paraId="0D42CF02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lastRenderedPageBreak/>
        <w:t>khong muon them sach duoc</w:t>
      </w:r>
    </w:p>
    <w:p w14:paraId="570C445C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không renew được</w:t>
      </w:r>
    </w:p>
    <w:p w14:paraId="0CA765F3" w14:textId="77777777" w:rsidR="00816285" w:rsidRPr="00816285" w:rsidRDefault="00816285" w:rsidP="00816285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</w:p>
    <w:p w14:paraId="0CFEDDAB" w14:textId="77777777" w:rsidR="00816285" w:rsidRPr="00816285" w:rsidRDefault="00816285" w:rsidP="00816285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ban nick khi:</w:t>
      </w:r>
    </w:p>
    <w:p w14:paraId="288A9A0D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báo mất sách</w:t>
      </w:r>
    </w:p>
    <w:p w14:paraId="6844AFA6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mượn quá số ngày qui định được trễ</w:t>
      </w:r>
    </w:p>
    <w:p w14:paraId="2E1365B9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(manual) vi phạm nội qui</w:t>
      </w:r>
    </w:p>
    <w:p w14:paraId="39322BB2" w14:textId="77777777" w:rsidR="00816285" w:rsidRPr="00816285" w:rsidRDefault="00816285" w:rsidP="00816285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</w:p>
    <w:p w14:paraId="54C31C10" w14:textId="77777777" w:rsidR="00816285" w:rsidRPr="00816285" w:rsidRDefault="00816285" w:rsidP="00816285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unban khi:</w:t>
      </w:r>
    </w:p>
    <w:p w14:paraId="5C1867D4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(manual) thủ thư mở</w:t>
      </w:r>
    </w:p>
    <w:p w14:paraId="2F541DF0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đóng tiền phạt (thư viện qui định, không liên quan tới hệ thống)</w:t>
      </w:r>
    </w:p>
    <w:p w14:paraId="490D4592" w14:textId="77777777" w:rsidR="00816285" w:rsidRPr="00816285" w:rsidRDefault="00816285" w:rsidP="00816285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</w:p>
    <w:p w14:paraId="1D32D386" w14:textId="77777777" w:rsidR="00816285" w:rsidRPr="00816285" w:rsidRDefault="00816285" w:rsidP="00816285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</w:p>
    <w:p w14:paraId="41E97B38" w14:textId="4C85C7BE" w:rsidR="00816285" w:rsidRPr="00816285" w:rsidRDefault="00816285" w:rsidP="00816285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Checkin bây h chỉ cần làm đơn giản là checkin fail thì simulator báo động và hiện message cho thủ thư biết</w:t>
      </w:r>
    </w:p>
    <w:p w14:paraId="3528EE62" w14:textId="70376BBA" w:rsidR="00816285" w:rsidRPr="00816285" w:rsidRDefault="00816285" w:rsidP="00816285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book type ko đc phép gia hạn thì extend_times_limit = 0</w:t>
      </w:r>
    </w:p>
    <w:p w14:paraId="7E4DF3AC" w14:textId="46FDDADD" w:rsidR="00816285" w:rsidRPr="00816285" w:rsidRDefault="00816285" w:rsidP="00816285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book type ko đc mượn thì borrow_limit_days = 0</w:t>
      </w:r>
    </w:p>
    <w:p w14:paraId="0F8A1808" w14:textId="77777777" w:rsidR="00816285" w:rsidRPr="00816285" w:rsidRDefault="00816285" w:rsidP="00816285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</w:p>
    <w:p w14:paraId="3FC898D6" w14:textId="77777777" w:rsidR="00816285" w:rsidRPr="00816285" w:rsidRDefault="00816285" w:rsidP="00816285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</w:p>
    <w:p w14:paraId="0D9C30D9" w14:textId="77777777" w:rsidR="00816285" w:rsidRPr="00816285" w:rsidRDefault="00816285" w:rsidP="00816285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816285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u w:color="353535"/>
          <w:lang w:eastAsia="en-US"/>
        </w:rPr>
        <w:t>New Functions:</w:t>
      </w:r>
    </w:p>
    <w:p w14:paraId="3C0AA5E9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activate/deactivate manual Thien confirmed api</w:t>
      </w:r>
    </w:p>
    <w:p w14:paraId="7F8BB482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auto deactivate account when user do sth wrong</w:t>
      </w:r>
    </w:p>
    <w:p w14:paraId="2D98C967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816285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u w:color="353535"/>
          <w:lang w:eastAsia="en-US"/>
        </w:rPr>
        <w:t>add new balance business to checkin/checkout, miss deadline, deactivate</w:t>
      </w:r>
    </w:p>
    <w:p w14:paraId="597336BA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checkin show message and alarm to librarian (Thien</w:t>
      </w:r>
      <w:proofErr w:type="gramStart"/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) :</w:t>
      </w:r>
      <w:proofErr w:type="gramEnd"/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 Alarm ok. message?</w:t>
      </w:r>
    </w:p>
    <w:p w14:paraId="34077442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816285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u w:color="353535"/>
          <w:lang w:eastAsia="en-US"/>
        </w:rPr>
        <w:t>librarian updates account’s balance</w:t>
      </w:r>
    </w:p>
    <w:p w14:paraId="1D03D707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show history on mobile (Ha)</w:t>
      </w:r>
    </w:p>
    <w:p w14:paraId="375CF339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i/>
          <w:iCs/>
          <w:color w:val="353535"/>
          <w:sz w:val="24"/>
          <w:szCs w:val="24"/>
          <w:u w:color="353535"/>
          <w:lang w:eastAsia="en-US"/>
        </w:rPr>
      </w:pPr>
      <w:r w:rsidRPr="00816285">
        <w:rPr>
          <w:rFonts w:ascii="Times New Roman" w:eastAsiaTheme="minorHAnsi" w:hAnsi="Times New Roman" w:cs="Times New Roman"/>
          <w:i/>
          <w:iCs/>
          <w:color w:val="353535"/>
          <w:sz w:val="24"/>
          <w:szCs w:val="24"/>
          <w:u w:color="353535"/>
          <w:lang w:eastAsia="en-US"/>
        </w:rPr>
        <w:t>show history on web</w:t>
      </w:r>
    </w:p>
    <w:p w14:paraId="03EB96B8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816285">
        <w:rPr>
          <w:rFonts w:ascii="Times New Roman" w:eastAsiaTheme="minorHAnsi" w:hAnsi="Times New Roman" w:cs="Times New Roman"/>
          <w:i/>
          <w:iCs/>
          <w:color w:val="353535"/>
          <w:sz w:val="24"/>
          <w:szCs w:val="24"/>
          <w:u w:color="353535"/>
          <w:lang w:eastAsia="en-US"/>
        </w:rPr>
        <w:t>show return status (ok, late … days) on web</w:t>
      </w:r>
    </w:p>
    <w:p w14:paraId="0001CF7D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mobile shows a button for user to refresh each time their data is outdated (Thien)</w:t>
      </w:r>
    </w:p>
    <w:p w14:paraId="60819C31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mobile shows totalBalance/usableBalance</w:t>
      </w:r>
    </w:p>
    <w:p w14:paraId="6751DCF7" w14:textId="77777777" w:rsidR="00816285" w:rsidRPr="00816285" w:rsidRDefault="00816285" w:rsidP="00816285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816285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init -&gt; turn off bluetooth -&gt; scan book -&gt; go out -&gt; need auto checkout borrowcart with limit time</w:t>
      </w:r>
    </w:p>
    <w:bookmarkEnd w:id="0"/>
    <w:p w14:paraId="28A8D839" w14:textId="23456BEA" w:rsidR="001954FB" w:rsidRPr="001954FB" w:rsidRDefault="001954FB" w:rsidP="001954F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</w:p>
    <w:p w14:paraId="7425CD53" w14:textId="77777777" w:rsidR="000754EC" w:rsidRPr="00F71D4B" w:rsidRDefault="000754EC" w:rsidP="00FB3F62">
      <w:pPr>
        <w:ind w:left="0"/>
        <w:rPr>
          <w:rFonts w:ascii="Times New Roman" w:hAnsi="Times New Roman" w:cs="Times New Roman"/>
        </w:rPr>
      </w:pPr>
    </w:p>
    <w:sectPr w:rsidR="000754EC" w:rsidRPr="00F71D4B" w:rsidSect="002669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09658D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ACEA132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2E76DA4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BFA47F3C">
      <w:numFmt w:val="bullet"/>
      <w:lvlText w:val="-"/>
      <w:lvlJc w:val="left"/>
      <w:pPr>
        <w:ind w:left="1440" w:hanging="360"/>
      </w:pPr>
      <w:rPr>
        <w:rFonts w:ascii="AppleSystemUIFont" w:eastAsiaTheme="minorHAnsi" w:hAnsi="AppleSystemUIFont" w:cs="AppleSystemUIFont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902430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⁃"/>
      <w:lvlJc w:val="left"/>
      <w:pPr>
        <w:ind w:left="720" w:hanging="360"/>
      </w:pPr>
    </w:lvl>
    <w:lvl w:ilvl="1" w:tplc="0000044E">
      <w:start w:val="1"/>
      <w:numFmt w:val="bullet"/>
      <w:lvlText w:val="✓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2494DA8"/>
    <w:multiLevelType w:val="hybridMultilevel"/>
    <w:tmpl w:val="D28CED9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A505A88"/>
    <w:multiLevelType w:val="hybridMultilevel"/>
    <w:tmpl w:val="D66EC1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9E276C"/>
    <w:multiLevelType w:val="hybridMultilevel"/>
    <w:tmpl w:val="190647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>
    <w:nsid w:val="195C0275"/>
    <w:multiLevelType w:val="hybridMultilevel"/>
    <w:tmpl w:val="C29419C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C2C0C0A"/>
    <w:multiLevelType w:val="hybridMultilevel"/>
    <w:tmpl w:val="2376DB8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A2621CF"/>
    <w:multiLevelType w:val="hybridMultilevel"/>
    <w:tmpl w:val="810072D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F5B7A27"/>
    <w:multiLevelType w:val="hybridMultilevel"/>
    <w:tmpl w:val="1576A8B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34C7060"/>
    <w:multiLevelType w:val="hybridMultilevel"/>
    <w:tmpl w:val="B21ED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A9618B3"/>
    <w:multiLevelType w:val="hybridMultilevel"/>
    <w:tmpl w:val="829AEEA8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EB671F"/>
    <w:multiLevelType w:val="hybridMultilevel"/>
    <w:tmpl w:val="E076BF7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E53FC4"/>
    <w:multiLevelType w:val="hybridMultilevel"/>
    <w:tmpl w:val="2C1A669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FA4DB1"/>
    <w:multiLevelType w:val="hybridMultilevel"/>
    <w:tmpl w:val="A7DE6F5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FB0EBA"/>
    <w:multiLevelType w:val="hybridMultilevel"/>
    <w:tmpl w:val="423C648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3776BD"/>
    <w:multiLevelType w:val="hybridMultilevel"/>
    <w:tmpl w:val="25CEBFA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6C6D46"/>
    <w:multiLevelType w:val="hybridMultilevel"/>
    <w:tmpl w:val="AD74B53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2D3E05"/>
    <w:multiLevelType w:val="hybridMultilevel"/>
    <w:tmpl w:val="D7BE0C4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D8A00F7A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AppleSystemUI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AB02BD"/>
    <w:multiLevelType w:val="hybridMultilevel"/>
    <w:tmpl w:val="55982C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7A57C8"/>
    <w:multiLevelType w:val="hybridMultilevel"/>
    <w:tmpl w:val="BBD46768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341A2F"/>
    <w:multiLevelType w:val="hybridMultilevel"/>
    <w:tmpl w:val="5CB87DD6"/>
    <w:lvl w:ilvl="0" w:tplc="80722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DC7126"/>
    <w:multiLevelType w:val="hybridMultilevel"/>
    <w:tmpl w:val="17DE239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E14BC5"/>
    <w:multiLevelType w:val="hybridMultilevel"/>
    <w:tmpl w:val="F5AC84D8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9"/>
  </w:num>
  <w:num w:numId="3">
    <w:abstractNumId w:val="0"/>
  </w:num>
  <w:num w:numId="4">
    <w:abstractNumId w:val="41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28"/>
  </w:num>
  <w:num w:numId="14">
    <w:abstractNumId w:val="36"/>
  </w:num>
  <w:num w:numId="15">
    <w:abstractNumId w:val="27"/>
  </w:num>
  <w:num w:numId="16">
    <w:abstractNumId w:val="43"/>
  </w:num>
  <w:num w:numId="17">
    <w:abstractNumId w:val="35"/>
  </w:num>
  <w:num w:numId="18">
    <w:abstractNumId w:val="26"/>
  </w:num>
  <w:num w:numId="19">
    <w:abstractNumId w:val="22"/>
  </w:num>
  <w:num w:numId="20">
    <w:abstractNumId w:val="25"/>
  </w:num>
  <w:num w:numId="21">
    <w:abstractNumId w:val="33"/>
  </w:num>
  <w:num w:numId="22">
    <w:abstractNumId w:val="42"/>
  </w:num>
  <w:num w:numId="23">
    <w:abstractNumId w:val="38"/>
  </w:num>
  <w:num w:numId="24">
    <w:abstractNumId w:val="34"/>
  </w:num>
  <w:num w:numId="25">
    <w:abstractNumId w:val="9"/>
  </w:num>
  <w:num w:numId="26">
    <w:abstractNumId w:val="10"/>
  </w:num>
  <w:num w:numId="27">
    <w:abstractNumId w:val="11"/>
  </w:num>
  <w:num w:numId="28">
    <w:abstractNumId w:val="23"/>
  </w:num>
  <w:num w:numId="29">
    <w:abstractNumId w:val="32"/>
  </w:num>
  <w:num w:numId="30">
    <w:abstractNumId w:val="37"/>
  </w:num>
  <w:num w:numId="31">
    <w:abstractNumId w:val="39"/>
  </w:num>
  <w:num w:numId="32">
    <w:abstractNumId w:val="40"/>
  </w:num>
  <w:num w:numId="33">
    <w:abstractNumId w:val="12"/>
  </w:num>
  <w:num w:numId="34">
    <w:abstractNumId w:val="13"/>
  </w:num>
  <w:num w:numId="35">
    <w:abstractNumId w:val="14"/>
  </w:num>
  <w:num w:numId="36">
    <w:abstractNumId w:val="15"/>
  </w:num>
  <w:num w:numId="37">
    <w:abstractNumId w:val="16"/>
  </w:num>
  <w:num w:numId="38">
    <w:abstractNumId w:val="17"/>
  </w:num>
  <w:num w:numId="39">
    <w:abstractNumId w:val="18"/>
  </w:num>
  <w:num w:numId="40">
    <w:abstractNumId w:val="19"/>
  </w:num>
  <w:num w:numId="41">
    <w:abstractNumId w:val="20"/>
  </w:num>
  <w:num w:numId="42">
    <w:abstractNumId w:val="21"/>
  </w:num>
  <w:num w:numId="43">
    <w:abstractNumId w:val="31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2D"/>
    <w:rsid w:val="000754EC"/>
    <w:rsid w:val="00095016"/>
    <w:rsid w:val="000D0082"/>
    <w:rsid w:val="000D2DCB"/>
    <w:rsid w:val="0015060C"/>
    <w:rsid w:val="001641E1"/>
    <w:rsid w:val="001954FB"/>
    <w:rsid w:val="00202119"/>
    <w:rsid w:val="00266915"/>
    <w:rsid w:val="00311CAE"/>
    <w:rsid w:val="003848C6"/>
    <w:rsid w:val="003E51AA"/>
    <w:rsid w:val="00436BE4"/>
    <w:rsid w:val="00470551"/>
    <w:rsid w:val="00523A84"/>
    <w:rsid w:val="00540994"/>
    <w:rsid w:val="005E3ED7"/>
    <w:rsid w:val="006201C1"/>
    <w:rsid w:val="00640560"/>
    <w:rsid w:val="0065142D"/>
    <w:rsid w:val="0079712B"/>
    <w:rsid w:val="00816285"/>
    <w:rsid w:val="00827BE9"/>
    <w:rsid w:val="00851FAC"/>
    <w:rsid w:val="00882097"/>
    <w:rsid w:val="00A36617"/>
    <w:rsid w:val="00A80A2A"/>
    <w:rsid w:val="00B70D64"/>
    <w:rsid w:val="00B96132"/>
    <w:rsid w:val="00E436B2"/>
    <w:rsid w:val="00ED0122"/>
    <w:rsid w:val="00F4043D"/>
    <w:rsid w:val="00F71D4B"/>
    <w:rsid w:val="00FB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6EA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42D"/>
    <w:pPr>
      <w:spacing w:before="120" w:after="40"/>
      <w:ind w:left="72"/>
    </w:pPr>
    <w:rPr>
      <w:rFonts w:eastAsiaTheme="minorEastAsia"/>
      <w:sz w:val="21"/>
      <w:szCs w:val="21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5142D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142D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42D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semiHidden/>
    <w:rsid w:val="0065142D"/>
    <w:rPr>
      <w:rFonts w:asciiTheme="majorHAnsi" w:eastAsiaTheme="majorEastAsia" w:hAnsiTheme="majorHAnsi" w:cstheme="majorBidi"/>
      <w:color w:val="5B9BD5" w:themeColor="accent1"/>
      <w:sz w:val="21"/>
      <w:szCs w:val="21"/>
      <w:lang w:eastAsia="ja-JP"/>
    </w:rPr>
  </w:style>
  <w:style w:type="paragraph" w:styleId="Title">
    <w:name w:val="Title"/>
    <w:basedOn w:val="Normal"/>
    <w:next w:val="Normal"/>
    <w:link w:val="TitleChar"/>
    <w:qFormat/>
    <w:rsid w:val="0065142D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65142D"/>
    <w:rPr>
      <w:rFonts w:asciiTheme="majorHAnsi" w:eastAsiaTheme="majorEastAsia" w:hAnsiTheme="majorHAnsi" w:cstheme="majorBidi"/>
      <w:color w:val="ED7D31" w:themeColor="accent2"/>
      <w:sz w:val="50"/>
      <w:szCs w:val="50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65142D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65142D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eastAsia="ja-JP"/>
    </w:rPr>
  </w:style>
  <w:style w:type="character" w:styleId="SubtleEmphasis">
    <w:name w:val="Subtle Emphasis"/>
    <w:basedOn w:val="DefaultParagraphFont"/>
    <w:qFormat/>
    <w:rsid w:val="0065142D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65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65293A5EE29D4CB96D9765B668E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BEF20-F238-D347-93E3-5AD99BA3532E}"/>
      </w:docPartPr>
      <w:docPartBody>
        <w:p w:rsidR="007C7168" w:rsidRDefault="0011549E" w:rsidP="0011549E">
          <w:pPr>
            <w:pStyle w:val="1A65293A5EE29D4CB96D9765B668E9CC"/>
          </w:pPr>
          <w:r>
            <w:t>[Meeting Title]</w:t>
          </w:r>
        </w:p>
      </w:docPartBody>
    </w:docPart>
    <w:docPart>
      <w:docPartPr>
        <w:name w:val="41ACAA4FE9983946A9489638489FC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4570F-E8E3-9246-BF35-8C1D208004BA}"/>
      </w:docPartPr>
      <w:docPartBody>
        <w:p w:rsidR="007C7168" w:rsidRDefault="0011549E" w:rsidP="0011549E">
          <w:pPr>
            <w:pStyle w:val="41ACAA4FE9983946A9489638489FC397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BF6D72376BBFA049943FE4C0ECA1C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80624-B4CF-A940-AE05-6758707EEC53}"/>
      </w:docPartPr>
      <w:docPartBody>
        <w:p w:rsidR="007C7168" w:rsidRDefault="0011549E" w:rsidP="0011549E">
          <w:pPr>
            <w:pStyle w:val="BF6D72376BBFA049943FE4C0ECA1C70F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739135D656845E4AA1E6F128205ED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E2273-F601-D246-B225-60558BC7E291}"/>
      </w:docPartPr>
      <w:docPartBody>
        <w:p w:rsidR="007C7168" w:rsidRDefault="0011549E" w:rsidP="0011549E">
          <w:pPr>
            <w:pStyle w:val="739135D656845E4AA1E6F128205EDC7A"/>
          </w:pPr>
          <w:r>
            <w:t>[Name]</w:t>
          </w:r>
        </w:p>
      </w:docPartBody>
    </w:docPart>
    <w:docPart>
      <w:docPartPr>
        <w:name w:val="475B455119287849842E98F7D6CAC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6BCD-16B0-9F4B-855D-84009AF30A47}"/>
      </w:docPartPr>
      <w:docPartBody>
        <w:p w:rsidR="007C7168" w:rsidRDefault="0011549E" w:rsidP="0011549E">
          <w:pPr>
            <w:pStyle w:val="475B455119287849842E98F7D6CACCD5"/>
          </w:pPr>
          <w:r>
            <w:t>[Attendees]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9E"/>
    <w:rsid w:val="00067710"/>
    <w:rsid w:val="00081610"/>
    <w:rsid w:val="0011549E"/>
    <w:rsid w:val="00135D38"/>
    <w:rsid w:val="00263D79"/>
    <w:rsid w:val="003215EF"/>
    <w:rsid w:val="00340E85"/>
    <w:rsid w:val="00410AAF"/>
    <w:rsid w:val="005A76D7"/>
    <w:rsid w:val="005B66C4"/>
    <w:rsid w:val="005E32D8"/>
    <w:rsid w:val="007200AD"/>
    <w:rsid w:val="00732B13"/>
    <w:rsid w:val="007C7168"/>
    <w:rsid w:val="00931B37"/>
    <w:rsid w:val="00B22ACF"/>
    <w:rsid w:val="00D90799"/>
    <w:rsid w:val="00D9773A"/>
    <w:rsid w:val="00E9662A"/>
    <w:rsid w:val="00F41BD9"/>
    <w:rsid w:val="00FA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65293A5EE29D4CB96D9765B668E9CC">
    <w:name w:val="1A65293A5EE29D4CB96D9765B668E9CC"/>
    <w:rsid w:val="0011549E"/>
  </w:style>
  <w:style w:type="character" w:styleId="SubtleEmphasis">
    <w:name w:val="Subtle Emphasis"/>
    <w:basedOn w:val="DefaultParagraphFont"/>
    <w:uiPriority w:val="19"/>
    <w:qFormat/>
    <w:rsid w:val="0011549E"/>
  </w:style>
  <w:style w:type="paragraph" w:customStyle="1" w:styleId="41ACAA4FE9983946A9489638489FC397">
    <w:name w:val="41ACAA4FE9983946A9489638489FC397"/>
    <w:rsid w:val="0011549E"/>
  </w:style>
  <w:style w:type="paragraph" w:customStyle="1" w:styleId="BF6D72376BBFA049943FE4C0ECA1C70F">
    <w:name w:val="BF6D72376BBFA049943FE4C0ECA1C70F"/>
    <w:rsid w:val="0011549E"/>
  </w:style>
  <w:style w:type="paragraph" w:customStyle="1" w:styleId="739135D656845E4AA1E6F128205EDC7A">
    <w:name w:val="739135D656845E4AA1E6F128205EDC7A"/>
    <w:rsid w:val="0011549E"/>
  </w:style>
  <w:style w:type="paragraph" w:customStyle="1" w:styleId="5A81774E9769EC43AC7BEFC1F8E4E38A">
    <w:name w:val="5A81774E9769EC43AC7BEFC1F8E4E38A"/>
    <w:rsid w:val="0011549E"/>
  </w:style>
  <w:style w:type="paragraph" w:customStyle="1" w:styleId="475B455119287849842E98F7D6CACCD5">
    <w:name w:val="475B455119287849842E98F7D6CACCD5"/>
    <w:rsid w:val="0011549E"/>
  </w:style>
  <w:style w:type="paragraph" w:customStyle="1" w:styleId="BC8138C593318D43AF4D260537665EE3">
    <w:name w:val="BC8138C593318D43AF4D260537665EE3"/>
    <w:rsid w:val="0011549E"/>
  </w:style>
  <w:style w:type="paragraph" w:customStyle="1" w:styleId="D3ED437CBC4D5F45B803C062143D8248">
    <w:name w:val="D3ED437CBC4D5F45B803C062143D8248"/>
    <w:rsid w:val="00115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402</Words>
  <Characters>2295</Characters>
  <Application>Microsoft Macintosh Word</Application>
  <DocSecurity>0</DocSecurity>
  <Lines>19</Lines>
  <Paragraphs>5</Paragraphs>
  <ScaleCrop>false</ScaleCrop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2017-04-15T16:47:00Z</dcterms:created>
  <dcterms:modified xsi:type="dcterms:W3CDTF">2017-04-15T17:41:00Z</dcterms:modified>
</cp:coreProperties>
</file>