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98152A" w14:textId="77777777" w:rsidR="0065142D" w:rsidRPr="00F71D4B" w:rsidRDefault="00311CAE" w:rsidP="0065142D">
      <w:pPr>
        <w:pStyle w:val="Title"/>
        <w:rPr>
          <w:rFonts w:ascii="Times New Roman" w:hAnsi="Times New Roman" w:cs="Times New Roman"/>
          <w:color w:val="C45911" w:themeColor="accent2" w:themeShade="BF"/>
        </w:rPr>
      </w:pPr>
      <w:sdt>
        <w:sdtPr>
          <w:rPr>
            <w:rFonts w:ascii="Times New Roman" w:hAnsi="Times New Roman" w:cs="Times New Roman"/>
            <w:color w:val="C45911" w:themeColor="accent2" w:themeShade="BF"/>
          </w:rPr>
          <w:id w:val="745540532"/>
          <w:placeholder>
            <w:docPart w:val="1A65293A5EE29D4CB96D9765B668E9CC"/>
          </w:placeholder>
        </w:sdtPr>
        <w:sdtEndPr/>
        <w:sdtContent>
          <w:r w:rsidR="0065142D" w:rsidRPr="00F71D4B">
            <w:rPr>
              <w:rFonts w:ascii="Times New Roman" w:hAnsi="Times New Roman" w:cs="Times New Roman"/>
              <w:color w:val="C45911" w:themeColor="accent2" w:themeShade="BF"/>
            </w:rPr>
            <w:t>CAPSTONE PROJECT</w:t>
          </w:r>
        </w:sdtContent>
      </w:sdt>
      <w:r w:rsidR="0065142D" w:rsidRPr="00F71D4B">
        <w:rPr>
          <w:rFonts w:ascii="Times New Roman" w:hAnsi="Times New Roman" w:cs="Times New Roman"/>
          <w:color w:val="C45911" w:themeColor="accent2" w:themeShade="BF"/>
        </w:rPr>
        <w:t xml:space="preserve"> |MINUTES</w:t>
      </w:r>
    </w:p>
    <w:p w14:paraId="2670AFC5" w14:textId="220D333B" w:rsidR="0065142D" w:rsidRPr="00F71D4B" w:rsidRDefault="0065142D" w:rsidP="0065142D">
      <w:pPr>
        <w:pStyle w:val="Subtitle"/>
        <w:rPr>
          <w:rFonts w:ascii="Times New Roman" w:hAnsi="Times New Roman" w:cs="Times New Roman"/>
        </w:rPr>
      </w:pPr>
      <w:r w:rsidRPr="00F71D4B">
        <w:rPr>
          <w:rFonts w:ascii="Times New Roman" w:hAnsi="Times New Roman" w:cs="Times New Roman"/>
          <w:color w:val="C45911" w:themeColor="accent2" w:themeShade="BF"/>
        </w:rPr>
        <w:t>Meeting date | time</w:t>
      </w:r>
      <w:r w:rsidRPr="00F71D4B">
        <w:rPr>
          <w:rFonts w:ascii="Times New Roman" w:hAnsi="Times New Roman" w:cs="Times New Roman"/>
          <w:color w:val="00B050"/>
        </w:rPr>
        <w:t xml:space="preserve"> </w:t>
      </w:r>
      <w:sdt>
        <w:sdtPr>
          <w:rPr>
            <w:rStyle w:val="SubtleEmphasis"/>
            <w:rFonts w:ascii="Times New Roman" w:hAnsi="Times New Roman" w:cs="Times New Roman"/>
            <w:i w:val="0"/>
            <w:iCs w:val="0"/>
          </w:rPr>
          <w:id w:val="-471444906"/>
          <w:placeholder>
            <w:docPart w:val="41ACAA4FE9983946A9489638489FC397"/>
          </w:placeholder>
          <w:date w:fullDate="2017-03-23T08:45:00Z">
            <w:dateFormat w:val="M/d/yyyy h:mm am/pm"/>
            <w:lid w:val="en-US"/>
            <w:storeMappedDataAs w:val="dateTime"/>
            <w:calendar w:val="gregorian"/>
          </w:date>
        </w:sdtPr>
        <w:sdtEndPr>
          <w:rPr>
            <w:rStyle w:val="SubtleEmphasis"/>
          </w:rPr>
        </w:sdtEndPr>
        <w:sdtContent>
          <w:r w:rsidR="00311CAE">
            <w:rPr>
              <w:rStyle w:val="SubtleEmphasis"/>
              <w:rFonts w:ascii="Times New Roman" w:hAnsi="Times New Roman" w:cs="Times New Roman"/>
              <w:i w:val="0"/>
              <w:iCs w:val="0"/>
            </w:rPr>
            <w:t>3/23/2017 8:45 AM</w:t>
          </w:r>
        </w:sdtContent>
      </w:sdt>
      <w:r w:rsidRPr="00F71D4B">
        <w:rPr>
          <w:rFonts w:ascii="Times New Roman" w:hAnsi="Times New Roman" w:cs="Times New Roman"/>
        </w:rPr>
        <w:t xml:space="preserve"> </w:t>
      </w:r>
      <w:r w:rsidRPr="00F71D4B">
        <w:rPr>
          <w:rFonts w:ascii="Times New Roman" w:hAnsi="Times New Roman" w:cs="Times New Roman"/>
          <w:color w:val="C45911" w:themeColor="accent2" w:themeShade="BF"/>
        </w:rPr>
        <w:t>|</w:t>
      </w:r>
      <w:r w:rsidRPr="00F71D4B">
        <w:rPr>
          <w:rFonts w:ascii="Times New Roman" w:hAnsi="Times New Roman" w:cs="Times New Roman"/>
        </w:rPr>
        <w:t xml:space="preserve"> </w:t>
      </w:r>
      <w:r w:rsidRPr="00F71D4B">
        <w:rPr>
          <w:rFonts w:ascii="Times New Roman" w:hAnsi="Times New Roman" w:cs="Times New Roman"/>
          <w:color w:val="C45911" w:themeColor="accent2" w:themeShade="BF"/>
        </w:rPr>
        <w:t>Meeting location</w:t>
      </w:r>
      <w:r w:rsidRPr="00F71D4B">
        <w:rPr>
          <w:rFonts w:ascii="Times New Roman" w:hAnsi="Times New Roman" w:cs="Times New Roman"/>
          <w:color w:val="00B050"/>
        </w:rPr>
        <w:t xml:space="preserve"> </w:t>
      </w:r>
      <w:sdt>
        <w:sdtPr>
          <w:rPr>
            <w:rStyle w:val="SubtleEmphasis"/>
            <w:rFonts w:ascii="Times New Roman" w:hAnsi="Times New Roman" w:cs="Times New Roman"/>
            <w:i w:val="0"/>
            <w:iCs w:val="0"/>
          </w:rPr>
          <w:id w:val="465398058"/>
          <w:placeholder>
            <w:docPart w:val="BF6D72376BBFA049943FE4C0ECA1C70F"/>
          </w:placeholder>
        </w:sdtPr>
        <w:sdtEndPr>
          <w:rPr>
            <w:rStyle w:val="SubtleEmphasis"/>
          </w:rPr>
        </w:sdtEndPr>
        <w:sdtContent>
          <w:r w:rsidRPr="00F71D4B">
            <w:rPr>
              <w:rStyle w:val="SubtleEmphasis"/>
              <w:rFonts w:ascii="Times New Roman" w:hAnsi="Times New Roman" w:cs="Times New Roman"/>
            </w:rPr>
            <w:t>FPT University 211</w:t>
          </w:r>
          <w:r w:rsidRPr="00F71D4B">
            <w:rPr>
              <w:rStyle w:val="SubtleEmphasis"/>
              <w:rFonts w:ascii="Times New Roman" w:hAnsi="Times New Roman" w:cs="Times New Roman"/>
            </w:rPr>
            <w:tab/>
          </w:r>
        </w:sdtContent>
      </w:sdt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eeting participants"/>
      </w:tblPr>
      <w:tblGrid>
        <w:gridCol w:w="4510"/>
        <w:gridCol w:w="4510"/>
      </w:tblGrid>
      <w:tr w:rsidR="0065142D" w:rsidRPr="00F71D4B" w14:paraId="7531CC15" w14:textId="77777777" w:rsidTr="00562C2D">
        <w:tc>
          <w:tcPr>
            <w:tcW w:w="5400" w:type="dxa"/>
            <w:hideMark/>
          </w:tcPr>
          <w:tbl>
            <w:tblPr>
              <w:tblW w:w="4500" w:type="dxa"/>
              <w:tblInd w:w="1" w:type="dxa"/>
              <w:tblBorders>
                <w:left w:val="single" w:sz="4" w:space="0" w:color="ED7D31" w:themeColor="accent2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Meeting participants 1"/>
            </w:tblPr>
            <w:tblGrid>
              <w:gridCol w:w="2010"/>
              <w:gridCol w:w="2490"/>
            </w:tblGrid>
            <w:tr w:rsidR="0065142D" w:rsidRPr="00F71D4B" w14:paraId="4CEA45AA" w14:textId="77777777" w:rsidTr="0065142D">
              <w:tc>
                <w:tcPr>
                  <w:tcW w:w="2010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4C13E54B" w14:textId="77777777" w:rsidR="0065142D" w:rsidRPr="00F71D4B" w:rsidRDefault="0065142D" w:rsidP="00562C2D">
                  <w:pPr>
                    <w:pStyle w:val="Heading3"/>
                    <w:spacing w:after="0" w:line="276" w:lineRule="auto"/>
                    <w:rPr>
                      <w:rFonts w:ascii="Times New Roman" w:hAnsi="Times New Roman" w:cs="Times New Roman"/>
                    </w:rPr>
                  </w:pPr>
                  <w:r w:rsidRPr="00F71D4B">
                    <w:rPr>
                      <w:rFonts w:ascii="Times New Roman" w:hAnsi="Times New Roman" w:cs="Times New Roman"/>
                    </w:rPr>
                    <w:t>Instructor</w:t>
                  </w:r>
                </w:p>
              </w:tc>
              <w:sdt>
                <w:sdtPr>
                  <w:rPr>
                    <w:rFonts w:ascii="Times New Roman" w:hAnsi="Times New Roman" w:cs="Times New Roman"/>
                  </w:rPr>
                  <w:id w:val="882985375"/>
                  <w:placeholder>
                    <w:docPart w:val="739135D656845E4AA1E6F128205EDC7A"/>
                  </w:placeholder>
                </w:sdtPr>
                <w:sdtEndPr/>
                <w:sdtContent>
                  <w:tc>
                    <w:tcPr>
                      <w:tcW w:w="2490" w:type="dxa"/>
                      <w:tcBorders>
                        <w:top w:val="nil"/>
                        <w:left w:val="nil"/>
                        <w:bottom w:val="nil"/>
                        <w:right w:val="single" w:sz="8" w:space="0" w:color="5B9BD5" w:themeColor="accent1"/>
                      </w:tcBorders>
                      <w:hideMark/>
                    </w:tcPr>
                    <w:p w14:paraId="32504816" w14:textId="77777777" w:rsidR="0065142D" w:rsidRPr="00F71D4B" w:rsidRDefault="0065142D" w:rsidP="0065142D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</w:rPr>
                      </w:pPr>
                      <w:r w:rsidRPr="00F71D4B">
                        <w:rPr>
                          <w:rFonts w:ascii="Times New Roman" w:hAnsi="Times New Roman" w:cs="Times New Roman"/>
                        </w:rPr>
                        <w:t xml:space="preserve">Mr. </w:t>
                      </w:r>
                      <w:proofErr w:type="spellStart"/>
                      <w:r w:rsidRPr="00F71D4B">
                        <w:rPr>
                          <w:rFonts w:ascii="Times New Roman" w:hAnsi="Times New Roman" w:cs="Times New Roman"/>
                        </w:rPr>
                        <w:t>Khánh</w:t>
                      </w:r>
                      <w:proofErr w:type="spellEnd"/>
                    </w:p>
                  </w:tc>
                </w:sdtContent>
              </w:sdt>
            </w:tr>
            <w:tr w:rsidR="0065142D" w:rsidRPr="00F71D4B" w14:paraId="1EA002A9" w14:textId="77777777" w:rsidTr="0065142D">
              <w:tc>
                <w:tcPr>
                  <w:tcW w:w="2010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527F6425" w14:textId="77777777" w:rsidR="0065142D" w:rsidRPr="00F71D4B" w:rsidRDefault="0065142D" w:rsidP="00562C2D">
                  <w:pPr>
                    <w:pStyle w:val="Heading3"/>
                    <w:spacing w:after="0" w:line="276" w:lineRule="auto"/>
                    <w:rPr>
                      <w:rFonts w:ascii="Times New Roman" w:hAnsi="Times New Roman" w:cs="Times New Roman"/>
                    </w:rPr>
                  </w:pPr>
                  <w:r w:rsidRPr="00F71D4B">
                    <w:rPr>
                      <w:rFonts w:ascii="Times New Roman" w:hAnsi="Times New Roman" w:cs="Times New Roman"/>
                    </w:rPr>
                    <w:t>Note taker</w:t>
                  </w:r>
                </w:p>
              </w:tc>
              <w:sdt>
                <w:sdtPr>
                  <w:rPr>
                    <w:rFonts w:ascii="Times New Roman" w:hAnsi="Times New Roman" w:cs="Times New Roman"/>
                  </w:rPr>
                  <w:id w:val="-2138095640"/>
                  <w:placeholder>
                    <w:docPart w:val="739135D656845E4AA1E6F128205EDC7A"/>
                  </w:placeholder>
                </w:sdtPr>
                <w:sdtEndPr/>
                <w:sdtContent>
                  <w:tc>
                    <w:tcPr>
                      <w:tcW w:w="2490" w:type="dxa"/>
                      <w:tcBorders>
                        <w:top w:val="nil"/>
                        <w:left w:val="nil"/>
                        <w:bottom w:val="nil"/>
                        <w:right w:val="single" w:sz="8" w:space="0" w:color="5B9BD5" w:themeColor="accent1"/>
                      </w:tcBorders>
                      <w:hideMark/>
                    </w:tcPr>
                    <w:p w14:paraId="7C31D407" w14:textId="77777777" w:rsidR="0065142D" w:rsidRPr="00F71D4B" w:rsidRDefault="0065142D" w:rsidP="00562C2D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 w:rsidRPr="00F71D4B">
                        <w:rPr>
                          <w:rFonts w:ascii="Times New Roman" w:hAnsi="Times New Roman" w:cs="Times New Roman"/>
                        </w:rPr>
                        <w:t>NguyễnTuấn</w:t>
                      </w:r>
                      <w:proofErr w:type="spellEnd"/>
                      <w:r w:rsidRPr="00F71D4B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F71D4B">
                        <w:rPr>
                          <w:rFonts w:ascii="Times New Roman" w:hAnsi="Times New Roman" w:cs="Times New Roman"/>
                        </w:rPr>
                        <w:t>Anh</w:t>
                      </w:r>
                      <w:proofErr w:type="spellEnd"/>
                    </w:p>
                  </w:tc>
                </w:sdtContent>
              </w:sdt>
            </w:tr>
            <w:tr w:rsidR="0065142D" w:rsidRPr="00F71D4B" w14:paraId="400B4B40" w14:textId="77777777" w:rsidTr="0065142D">
              <w:tc>
                <w:tcPr>
                  <w:tcW w:w="20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B92D972" w14:textId="77777777" w:rsidR="0065142D" w:rsidRPr="00F71D4B" w:rsidRDefault="0065142D" w:rsidP="00562C2D">
                  <w:pPr>
                    <w:pStyle w:val="Heading3"/>
                    <w:spacing w:after="0" w:line="276" w:lineRule="auto"/>
                    <w:ind w:left="0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490" w:type="dxa"/>
                  <w:tcBorders>
                    <w:top w:val="nil"/>
                    <w:left w:val="nil"/>
                    <w:bottom w:val="nil"/>
                    <w:right w:val="single" w:sz="8" w:space="0" w:color="5B9BD5" w:themeColor="accent1"/>
                  </w:tcBorders>
                </w:tcPr>
                <w:p w14:paraId="4BACD244" w14:textId="77777777" w:rsidR="0065142D" w:rsidRPr="00F71D4B" w:rsidRDefault="0065142D" w:rsidP="00562C2D">
                  <w:pPr>
                    <w:spacing w:after="0" w:line="276" w:lineRule="auto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0C52BA35" w14:textId="77777777" w:rsidR="0065142D" w:rsidRPr="00F71D4B" w:rsidRDefault="0065142D" w:rsidP="00562C2D">
            <w:pPr>
              <w:spacing w:after="0"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0" w:type="dxa"/>
            <w:hideMark/>
          </w:tcPr>
          <w:tbl>
            <w:tblPr>
              <w:tblW w:w="5000" w:type="pct"/>
              <w:tblInd w:w="1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Meeting participants 2"/>
            </w:tblPr>
            <w:tblGrid>
              <w:gridCol w:w="4510"/>
            </w:tblGrid>
            <w:tr w:rsidR="0065142D" w:rsidRPr="00F71D4B" w14:paraId="33C926AB" w14:textId="77777777" w:rsidTr="00562C2D">
              <w:tc>
                <w:tcPr>
                  <w:tcW w:w="5361" w:type="dxa"/>
                  <w:hideMark/>
                </w:tcPr>
                <w:p w14:paraId="5CBE4291" w14:textId="77777777" w:rsidR="0065142D" w:rsidRPr="00F71D4B" w:rsidRDefault="0065142D" w:rsidP="00562C2D">
                  <w:pPr>
                    <w:spacing w:after="0" w:line="276" w:lineRule="auto"/>
                    <w:rPr>
                      <w:rFonts w:ascii="Times New Roman" w:hAnsi="Times New Roman" w:cs="Times New Roman"/>
                    </w:rPr>
                  </w:pPr>
                  <w:r w:rsidRPr="00F71D4B">
                    <w:rPr>
                      <w:rFonts w:ascii="Times New Roman" w:hAnsi="Times New Roman" w:cs="Times New Roman"/>
                    </w:rPr>
                    <w:t>Attendees</w:t>
                  </w:r>
                </w:p>
                <w:sdt>
                  <w:sdtPr>
                    <w:rPr>
                      <w:rFonts w:ascii="Times New Roman" w:hAnsi="Times New Roman" w:cs="Times New Roman"/>
                    </w:rPr>
                    <w:id w:val="1493522722"/>
                    <w:placeholder>
                      <w:docPart w:val="475B455119287849842E98F7D6CACCD5"/>
                    </w:placeholder>
                  </w:sdtPr>
                  <w:sdtEndPr/>
                  <w:sdtContent>
                    <w:p w14:paraId="0A0CA12D" w14:textId="77777777" w:rsidR="0065142D" w:rsidRPr="00F71D4B" w:rsidRDefault="0065142D" w:rsidP="00562C2D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 w:rsidRPr="00F71D4B">
                        <w:rPr>
                          <w:rFonts w:ascii="Times New Roman" w:hAnsi="Times New Roman" w:cs="Times New Roman"/>
                        </w:rPr>
                        <w:t>Võ</w:t>
                      </w:r>
                      <w:proofErr w:type="spellEnd"/>
                      <w:r w:rsidRPr="00F71D4B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F71D4B">
                        <w:rPr>
                          <w:rFonts w:ascii="Times New Roman" w:hAnsi="Times New Roman" w:cs="Times New Roman"/>
                        </w:rPr>
                        <w:t>Hồng</w:t>
                      </w:r>
                      <w:proofErr w:type="spellEnd"/>
                      <w:r w:rsidRPr="00F71D4B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F71D4B">
                        <w:rPr>
                          <w:rFonts w:ascii="Times New Roman" w:hAnsi="Times New Roman" w:cs="Times New Roman"/>
                        </w:rPr>
                        <w:t>Hà</w:t>
                      </w:r>
                      <w:proofErr w:type="spellEnd"/>
                    </w:p>
                    <w:p w14:paraId="218FEF6D" w14:textId="77777777" w:rsidR="0065142D" w:rsidRPr="00F71D4B" w:rsidRDefault="0065142D" w:rsidP="00562C2D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 w:rsidRPr="00F71D4B">
                        <w:rPr>
                          <w:rFonts w:ascii="Times New Roman" w:hAnsi="Times New Roman" w:cs="Times New Roman"/>
                        </w:rPr>
                        <w:t>Đặng</w:t>
                      </w:r>
                      <w:proofErr w:type="spellEnd"/>
                      <w:r w:rsidRPr="00F71D4B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F71D4B">
                        <w:rPr>
                          <w:rFonts w:ascii="Times New Roman" w:hAnsi="Times New Roman" w:cs="Times New Roman"/>
                        </w:rPr>
                        <w:t>Nhật</w:t>
                      </w:r>
                      <w:proofErr w:type="spellEnd"/>
                      <w:r w:rsidRPr="00F71D4B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F71D4B">
                        <w:rPr>
                          <w:rFonts w:ascii="Times New Roman" w:hAnsi="Times New Roman" w:cs="Times New Roman"/>
                        </w:rPr>
                        <w:t>Thiên</w:t>
                      </w:r>
                      <w:proofErr w:type="spellEnd"/>
                    </w:p>
                    <w:p w14:paraId="29E0E54B" w14:textId="77777777" w:rsidR="0065142D" w:rsidRPr="00F71D4B" w:rsidRDefault="00311CAE" w:rsidP="00562C2D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</w:rPr>
                      </w:pPr>
                    </w:p>
                  </w:sdtContent>
                </w:sdt>
              </w:tc>
            </w:tr>
            <w:tr w:rsidR="0065142D" w:rsidRPr="00F71D4B" w14:paraId="30D3E8EA" w14:textId="77777777" w:rsidTr="00562C2D">
              <w:tc>
                <w:tcPr>
                  <w:tcW w:w="5361" w:type="dxa"/>
                </w:tcPr>
                <w:p w14:paraId="46DD3F58" w14:textId="77777777" w:rsidR="0065142D" w:rsidRPr="00F71D4B" w:rsidRDefault="0065142D" w:rsidP="00562C2D">
                  <w:pPr>
                    <w:spacing w:after="0" w:line="276" w:lineRule="auto"/>
                    <w:ind w:left="0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4C9B1998" w14:textId="77777777" w:rsidR="0065142D" w:rsidRPr="00F71D4B" w:rsidRDefault="0065142D" w:rsidP="00562C2D">
            <w:pPr>
              <w:spacing w:after="0" w:line="276" w:lineRule="auto"/>
              <w:rPr>
                <w:rFonts w:ascii="Times New Roman" w:hAnsi="Times New Roman" w:cs="Times New Roman"/>
              </w:rPr>
            </w:pPr>
          </w:p>
        </w:tc>
      </w:tr>
    </w:tbl>
    <w:p w14:paraId="126F491A" w14:textId="77777777" w:rsidR="0065142D" w:rsidRPr="00F71D4B" w:rsidRDefault="0065142D" w:rsidP="0065142D">
      <w:pPr>
        <w:pStyle w:val="Heading1"/>
        <w:rPr>
          <w:rFonts w:ascii="Times New Roman" w:hAnsi="Times New Roman" w:cs="Times New Roman"/>
        </w:rPr>
      </w:pPr>
      <w:r w:rsidRPr="00F71D4B">
        <w:rPr>
          <w:rFonts w:ascii="Times New Roman" w:hAnsi="Times New Roman" w:cs="Times New Roman"/>
        </w:rPr>
        <w:t>Detail</w:t>
      </w:r>
    </w:p>
    <w:p w14:paraId="52542D81" w14:textId="77777777" w:rsidR="0065142D" w:rsidRPr="00F71D4B" w:rsidRDefault="0065142D" w:rsidP="0065142D">
      <w:pPr>
        <w:pStyle w:val="Subtitle"/>
        <w:ind w:left="0"/>
        <w:rPr>
          <w:rFonts w:ascii="Times New Roman" w:hAnsi="Times New Roman" w:cs="Times New Roman"/>
        </w:rPr>
      </w:pPr>
    </w:p>
    <w:p w14:paraId="70C324B0" w14:textId="77777777" w:rsidR="00311CAE" w:rsidRPr="00311CAE" w:rsidRDefault="00311CAE" w:rsidP="00311CAE">
      <w:pPr>
        <w:widowControl w:val="0"/>
        <w:numPr>
          <w:ilvl w:val="0"/>
          <w:numId w:val="31"/>
        </w:numPr>
        <w:autoSpaceDE w:val="0"/>
        <w:autoSpaceDN w:val="0"/>
        <w:adjustRightInd w:val="0"/>
        <w:spacing w:before="0" w:after="0"/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</w:pPr>
      <w:bookmarkStart w:id="0" w:name="_GoBack"/>
      <w:r w:rsidRPr="00311CAE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librarian add book: add panel “book adding”</w:t>
      </w:r>
    </w:p>
    <w:p w14:paraId="096379D7" w14:textId="77777777" w:rsidR="00311CAE" w:rsidRPr="00311CAE" w:rsidRDefault="00311CAE" w:rsidP="00311CAE">
      <w:pPr>
        <w:widowControl w:val="0"/>
        <w:numPr>
          <w:ilvl w:val="0"/>
          <w:numId w:val="31"/>
        </w:numPr>
        <w:autoSpaceDE w:val="0"/>
        <w:autoSpaceDN w:val="0"/>
        <w:adjustRightInd w:val="0"/>
        <w:spacing w:before="0" w:after="0"/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</w:pPr>
      <w:r w:rsidRPr="00311CAE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need to confirm: can we renew “late deadline” book on app? Or borrower has to go to librarian?</w:t>
      </w:r>
    </w:p>
    <w:p w14:paraId="4845D0FF" w14:textId="77777777" w:rsidR="00311CAE" w:rsidRPr="00311CAE" w:rsidRDefault="00311CAE" w:rsidP="00311CAE">
      <w:pPr>
        <w:widowControl w:val="0"/>
        <w:numPr>
          <w:ilvl w:val="0"/>
          <w:numId w:val="31"/>
        </w:numPr>
        <w:autoSpaceDE w:val="0"/>
        <w:autoSpaceDN w:val="0"/>
        <w:adjustRightInd w:val="0"/>
        <w:spacing w:before="0" w:after="0"/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</w:pPr>
      <w:r w:rsidRPr="00311CAE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 xml:space="preserve">mobile: renew -&gt; confirm dialog -&gt; “this book will be </w:t>
      </w:r>
      <w:proofErr w:type="gramStart"/>
      <w:r w:rsidRPr="00311CAE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renew</w:t>
      </w:r>
      <w:proofErr w:type="gramEnd"/>
      <w:r w:rsidRPr="00311CAE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 xml:space="preserve"> from date1 to date2”</w:t>
      </w:r>
    </w:p>
    <w:p w14:paraId="396FA0B4" w14:textId="77777777" w:rsidR="00311CAE" w:rsidRPr="00311CAE" w:rsidRDefault="00311CAE" w:rsidP="00311CAE">
      <w:pPr>
        <w:widowControl w:val="0"/>
        <w:numPr>
          <w:ilvl w:val="0"/>
          <w:numId w:val="31"/>
        </w:numPr>
        <w:autoSpaceDE w:val="0"/>
        <w:autoSpaceDN w:val="0"/>
        <w:adjustRightInd w:val="0"/>
        <w:spacing w:before="0" w:after="0"/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</w:pPr>
      <w:r w:rsidRPr="00311CAE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 xml:space="preserve">need to confirm: priority of book, renew </w:t>
      </w:r>
      <w:proofErr w:type="gramStart"/>
      <w:r w:rsidRPr="00311CAE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days</w:t>
      </w:r>
      <w:proofErr w:type="gramEnd"/>
      <w:r w:rsidRPr="00311CAE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 xml:space="preserve"> limit, renew times limit -&gt; database?</w:t>
      </w:r>
    </w:p>
    <w:p w14:paraId="0A74D99C" w14:textId="77777777" w:rsidR="00311CAE" w:rsidRPr="00311CAE" w:rsidRDefault="00311CAE" w:rsidP="00311CAE">
      <w:pPr>
        <w:widowControl w:val="0"/>
        <w:numPr>
          <w:ilvl w:val="0"/>
          <w:numId w:val="31"/>
        </w:numPr>
        <w:autoSpaceDE w:val="0"/>
        <w:autoSpaceDN w:val="0"/>
        <w:adjustRightInd w:val="0"/>
        <w:spacing w:before="0" w:after="0"/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</w:pPr>
      <w:r w:rsidRPr="00311CAE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 xml:space="preserve">mobile: over renew time limit: “Renew </w:t>
      </w:r>
      <w:proofErr w:type="spellStart"/>
      <w:r w:rsidRPr="00311CAE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ko</w:t>
      </w:r>
      <w:proofErr w:type="spellEnd"/>
      <w:r w:rsidRPr="00311CAE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 xml:space="preserve"> </w:t>
      </w:r>
      <w:proofErr w:type="spellStart"/>
      <w:r w:rsidRPr="00311CAE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thành</w:t>
      </w:r>
      <w:proofErr w:type="spellEnd"/>
      <w:r w:rsidRPr="00311CAE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 xml:space="preserve"> </w:t>
      </w:r>
      <w:proofErr w:type="spellStart"/>
      <w:r w:rsidRPr="00311CAE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công</w:t>
      </w:r>
      <w:proofErr w:type="spellEnd"/>
      <w:r w:rsidRPr="00311CAE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 xml:space="preserve"> (?) </w:t>
      </w:r>
      <w:proofErr w:type="spellStart"/>
      <w:r w:rsidRPr="00311CAE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bạn</w:t>
      </w:r>
      <w:proofErr w:type="spellEnd"/>
      <w:r w:rsidRPr="00311CAE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 xml:space="preserve"> </w:t>
      </w:r>
      <w:proofErr w:type="spellStart"/>
      <w:r w:rsidRPr="00311CAE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vui</w:t>
      </w:r>
      <w:proofErr w:type="spellEnd"/>
      <w:r w:rsidRPr="00311CAE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 xml:space="preserve"> </w:t>
      </w:r>
      <w:proofErr w:type="spellStart"/>
      <w:r w:rsidRPr="00311CAE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lòng</w:t>
      </w:r>
      <w:proofErr w:type="spellEnd"/>
      <w:r w:rsidRPr="00311CAE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 xml:space="preserve"> </w:t>
      </w:r>
      <w:proofErr w:type="spellStart"/>
      <w:r w:rsidRPr="00311CAE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mang</w:t>
      </w:r>
      <w:proofErr w:type="spellEnd"/>
      <w:r w:rsidRPr="00311CAE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 xml:space="preserve"> </w:t>
      </w:r>
      <w:proofErr w:type="spellStart"/>
      <w:r w:rsidRPr="00311CAE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sách</w:t>
      </w:r>
      <w:proofErr w:type="spellEnd"/>
      <w:r w:rsidRPr="00311CAE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 xml:space="preserve"> </w:t>
      </w:r>
      <w:proofErr w:type="spellStart"/>
      <w:r w:rsidRPr="00311CAE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đến</w:t>
      </w:r>
      <w:proofErr w:type="spellEnd"/>
      <w:r w:rsidRPr="00311CAE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 xml:space="preserve"> </w:t>
      </w:r>
      <w:proofErr w:type="spellStart"/>
      <w:r w:rsidRPr="00311CAE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thư</w:t>
      </w:r>
      <w:proofErr w:type="spellEnd"/>
      <w:r w:rsidRPr="00311CAE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 xml:space="preserve"> </w:t>
      </w:r>
      <w:proofErr w:type="spellStart"/>
      <w:r w:rsidRPr="00311CAE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viện</w:t>
      </w:r>
      <w:proofErr w:type="spellEnd"/>
      <w:r w:rsidRPr="00311CAE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 xml:space="preserve"> </w:t>
      </w:r>
      <w:proofErr w:type="spellStart"/>
      <w:r w:rsidRPr="00311CAE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để</w:t>
      </w:r>
      <w:proofErr w:type="spellEnd"/>
      <w:r w:rsidRPr="00311CAE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 xml:space="preserve"> </w:t>
      </w:r>
      <w:proofErr w:type="spellStart"/>
      <w:r w:rsidRPr="00311CAE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kt</w:t>
      </w:r>
      <w:proofErr w:type="spellEnd"/>
      <w:r w:rsidRPr="00311CAE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 xml:space="preserve"> </w:t>
      </w:r>
      <w:proofErr w:type="spellStart"/>
      <w:r w:rsidRPr="00311CAE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lại</w:t>
      </w:r>
      <w:proofErr w:type="spellEnd"/>
      <w:r w:rsidRPr="00311CAE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 xml:space="preserve"> </w:t>
      </w:r>
      <w:proofErr w:type="spellStart"/>
      <w:r w:rsidRPr="00311CAE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tình</w:t>
      </w:r>
      <w:proofErr w:type="spellEnd"/>
      <w:r w:rsidRPr="00311CAE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 xml:space="preserve"> </w:t>
      </w:r>
      <w:proofErr w:type="spellStart"/>
      <w:r w:rsidRPr="00311CAE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trạng</w:t>
      </w:r>
      <w:proofErr w:type="spellEnd"/>
      <w:r w:rsidRPr="00311CAE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 xml:space="preserve"> </w:t>
      </w:r>
      <w:proofErr w:type="spellStart"/>
      <w:r w:rsidRPr="00311CAE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sách</w:t>
      </w:r>
      <w:proofErr w:type="spellEnd"/>
      <w:r w:rsidRPr="00311CAE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”</w:t>
      </w:r>
    </w:p>
    <w:p w14:paraId="3FCCDC56" w14:textId="77777777" w:rsidR="00311CAE" w:rsidRPr="00311CAE" w:rsidRDefault="00311CAE" w:rsidP="00311CAE">
      <w:pPr>
        <w:widowControl w:val="0"/>
        <w:numPr>
          <w:ilvl w:val="0"/>
          <w:numId w:val="31"/>
        </w:numPr>
        <w:autoSpaceDE w:val="0"/>
        <w:autoSpaceDN w:val="0"/>
        <w:adjustRightInd w:val="0"/>
        <w:spacing w:before="0" w:after="0"/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</w:pPr>
      <w:r w:rsidRPr="00311CAE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 xml:space="preserve">mobile: multi-renew: 2 books, 1 successful, 1 failed =&gt; only </w:t>
      </w:r>
      <w:proofErr w:type="spellStart"/>
      <w:r w:rsidRPr="00311CAE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noti</w:t>
      </w:r>
      <w:proofErr w:type="spellEnd"/>
      <w:r w:rsidRPr="00311CAE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 xml:space="preserve"> user about failed book</w:t>
      </w:r>
    </w:p>
    <w:p w14:paraId="312D9E98" w14:textId="77777777" w:rsidR="00311CAE" w:rsidRPr="00311CAE" w:rsidRDefault="00311CAE" w:rsidP="00311CAE">
      <w:pPr>
        <w:widowControl w:val="0"/>
        <w:numPr>
          <w:ilvl w:val="0"/>
          <w:numId w:val="31"/>
        </w:numPr>
        <w:autoSpaceDE w:val="0"/>
        <w:autoSpaceDN w:val="0"/>
        <w:adjustRightInd w:val="0"/>
        <w:spacing w:before="0" w:after="0"/>
        <w:rPr>
          <w:rFonts w:ascii="Times New Roman" w:eastAsiaTheme="minorHAnsi" w:hAnsi="Times New Roman" w:cs="Times New Roman"/>
          <w:color w:val="353535"/>
          <w:sz w:val="24"/>
          <w:szCs w:val="24"/>
          <w:u w:color="353535"/>
          <w:lang w:eastAsia="en-US"/>
        </w:rPr>
      </w:pPr>
      <w:r w:rsidRPr="00311CAE">
        <w:rPr>
          <w:rFonts w:ascii="Times New Roman" w:eastAsiaTheme="minorHAnsi" w:hAnsi="Times New Roman" w:cs="Times New Roman"/>
          <w:b/>
          <w:bCs/>
          <w:color w:val="353535"/>
          <w:sz w:val="24"/>
          <w:szCs w:val="24"/>
          <w:lang w:eastAsia="en-US"/>
        </w:rPr>
        <w:t>MOBILE:</w:t>
      </w:r>
      <w:r w:rsidRPr="00311CAE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 xml:space="preserve"> </w:t>
      </w:r>
      <w:r w:rsidRPr="00311CAE">
        <w:rPr>
          <w:rFonts w:ascii="Times New Roman" w:eastAsiaTheme="minorHAnsi" w:hAnsi="Times New Roman" w:cs="Times New Roman"/>
          <w:b/>
          <w:bCs/>
          <w:color w:val="353535"/>
          <w:sz w:val="24"/>
          <w:szCs w:val="24"/>
          <w:u w:val="single" w:color="353535"/>
          <w:lang w:eastAsia="en-US"/>
        </w:rPr>
        <w:t xml:space="preserve">check </w:t>
      </w:r>
      <w:proofErr w:type="gramStart"/>
      <w:r w:rsidRPr="00311CAE">
        <w:rPr>
          <w:rFonts w:ascii="Times New Roman" w:eastAsiaTheme="minorHAnsi" w:hAnsi="Times New Roman" w:cs="Times New Roman"/>
          <w:b/>
          <w:bCs/>
          <w:color w:val="353535"/>
          <w:sz w:val="24"/>
          <w:szCs w:val="24"/>
          <w:u w:val="single" w:color="353535"/>
          <w:lang w:eastAsia="en-US"/>
        </w:rPr>
        <w:t>unstable :</w:t>
      </w:r>
      <w:proofErr w:type="gramEnd"/>
      <w:r w:rsidRPr="00311CAE">
        <w:rPr>
          <w:rFonts w:ascii="Times New Roman" w:eastAsiaTheme="minorHAnsi" w:hAnsi="Times New Roman" w:cs="Times New Roman"/>
          <w:b/>
          <w:bCs/>
          <w:color w:val="353535"/>
          <w:sz w:val="24"/>
          <w:szCs w:val="24"/>
          <w:u w:val="single" w:color="353535"/>
          <w:lang w:eastAsia="en-US"/>
        </w:rPr>
        <w:t xml:space="preserve"> QR, NFC, </w:t>
      </w:r>
      <w:r w:rsidRPr="00311CAE">
        <w:rPr>
          <w:rFonts w:ascii="Times New Roman" w:eastAsiaTheme="minorHAnsi" w:hAnsi="Times New Roman" w:cs="Times New Roman"/>
          <w:b/>
          <w:bCs/>
          <w:i/>
          <w:iCs/>
          <w:color w:val="353535"/>
          <w:sz w:val="24"/>
          <w:szCs w:val="24"/>
          <w:u w:val="single" w:color="353535"/>
          <w:lang w:eastAsia="en-US"/>
        </w:rPr>
        <w:t>check in</w:t>
      </w:r>
      <w:r w:rsidRPr="00311CAE">
        <w:rPr>
          <w:rFonts w:ascii="Times New Roman" w:eastAsiaTheme="minorHAnsi" w:hAnsi="Times New Roman" w:cs="Times New Roman"/>
          <w:b/>
          <w:bCs/>
          <w:color w:val="353535"/>
          <w:sz w:val="24"/>
          <w:szCs w:val="24"/>
          <w:u w:val="single" w:color="353535"/>
          <w:lang w:eastAsia="en-US"/>
        </w:rPr>
        <w:t xml:space="preserve">, check out… </w:t>
      </w:r>
      <w:r w:rsidRPr="00311CAE">
        <w:rPr>
          <w:rFonts w:ascii="Times New Roman" w:eastAsiaTheme="minorHAnsi" w:hAnsi="Times New Roman" w:cs="Times New Roman"/>
          <w:color w:val="353535"/>
          <w:sz w:val="24"/>
          <w:szCs w:val="24"/>
          <w:u w:color="353535"/>
          <w:lang w:eastAsia="en-US"/>
        </w:rPr>
        <w:t xml:space="preserve">(QR </w:t>
      </w:r>
      <w:proofErr w:type="spellStart"/>
      <w:r w:rsidRPr="00311CAE">
        <w:rPr>
          <w:rFonts w:ascii="Times New Roman" w:eastAsiaTheme="minorHAnsi" w:hAnsi="Times New Roman" w:cs="Times New Roman"/>
          <w:color w:val="353535"/>
          <w:sz w:val="24"/>
          <w:szCs w:val="24"/>
          <w:u w:color="353535"/>
          <w:lang w:eastAsia="en-US"/>
        </w:rPr>
        <w:t>ko</w:t>
      </w:r>
      <w:proofErr w:type="spellEnd"/>
      <w:r w:rsidRPr="00311CAE">
        <w:rPr>
          <w:rFonts w:ascii="Times New Roman" w:eastAsiaTheme="minorHAnsi" w:hAnsi="Times New Roman" w:cs="Times New Roman"/>
          <w:color w:val="353535"/>
          <w:sz w:val="24"/>
          <w:szCs w:val="24"/>
          <w:u w:color="353535"/>
          <w:lang w:eastAsia="en-US"/>
        </w:rPr>
        <w:t xml:space="preserve"> </w:t>
      </w:r>
      <w:proofErr w:type="spellStart"/>
      <w:r w:rsidRPr="00311CAE">
        <w:rPr>
          <w:rFonts w:ascii="Times New Roman" w:eastAsiaTheme="minorHAnsi" w:hAnsi="Times New Roman" w:cs="Times New Roman"/>
          <w:color w:val="353535"/>
          <w:sz w:val="24"/>
          <w:szCs w:val="24"/>
          <w:u w:color="353535"/>
          <w:lang w:eastAsia="en-US"/>
        </w:rPr>
        <w:t>vo</w:t>
      </w:r>
      <w:proofErr w:type="spellEnd"/>
      <w:r w:rsidRPr="00311CAE">
        <w:rPr>
          <w:rFonts w:ascii="Times New Roman" w:eastAsiaTheme="minorHAnsi" w:hAnsi="Times New Roman" w:cs="Times New Roman"/>
          <w:color w:val="353535"/>
          <w:sz w:val="24"/>
          <w:szCs w:val="24"/>
          <w:u w:color="353535"/>
          <w:lang w:eastAsia="en-US"/>
        </w:rPr>
        <w:t xml:space="preserve"> dc, NFC 2 </w:t>
      </w:r>
      <w:proofErr w:type="spellStart"/>
      <w:r w:rsidRPr="00311CAE">
        <w:rPr>
          <w:rFonts w:ascii="Times New Roman" w:eastAsiaTheme="minorHAnsi" w:hAnsi="Times New Roman" w:cs="Times New Roman"/>
          <w:color w:val="353535"/>
          <w:sz w:val="24"/>
          <w:szCs w:val="24"/>
          <w:u w:color="353535"/>
          <w:lang w:eastAsia="en-US"/>
        </w:rPr>
        <w:t>lan</w:t>
      </w:r>
      <w:proofErr w:type="spellEnd"/>
      <w:r w:rsidRPr="00311CAE">
        <w:rPr>
          <w:rFonts w:ascii="Times New Roman" w:eastAsiaTheme="minorHAnsi" w:hAnsi="Times New Roman" w:cs="Times New Roman"/>
          <w:color w:val="353535"/>
          <w:sz w:val="24"/>
          <w:szCs w:val="24"/>
          <w:u w:color="353535"/>
          <w:lang w:eastAsia="en-US"/>
        </w:rPr>
        <w:t xml:space="preserve"> </w:t>
      </w:r>
      <w:proofErr w:type="spellStart"/>
      <w:r w:rsidRPr="00311CAE">
        <w:rPr>
          <w:rFonts w:ascii="Times New Roman" w:eastAsiaTheme="minorHAnsi" w:hAnsi="Times New Roman" w:cs="Times New Roman"/>
          <w:color w:val="353535"/>
          <w:sz w:val="24"/>
          <w:szCs w:val="24"/>
          <w:u w:color="353535"/>
          <w:lang w:eastAsia="en-US"/>
        </w:rPr>
        <w:t>moi</w:t>
      </w:r>
      <w:proofErr w:type="spellEnd"/>
      <w:r w:rsidRPr="00311CAE">
        <w:rPr>
          <w:rFonts w:ascii="Times New Roman" w:eastAsiaTheme="minorHAnsi" w:hAnsi="Times New Roman" w:cs="Times New Roman"/>
          <w:color w:val="353535"/>
          <w:sz w:val="24"/>
          <w:szCs w:val="24"/>
          <w:u w:color="353535"/>
          <w:lang w:eastAsia="en-US"/>
        </w:rPr>
        <w:t xml:space="preserve"> </w:t>
      </w:r>
      <w:proofErr w:type="spellStart"/>
      <w:r w:rsidRPr="00311CAE">
        <w:rPr>
          <w:rFonts w:ascii="Times New Roman" w:eastAsiaTheme="minorHAnsi" w:hAnsi="Times New Roman" w:cs="Times New Roman"/>
          <w:color w:val="353535"/>
          <w:sz w:val="24"/>
          <w:szCs w:val="24"/>
          <w:u w:color="353535"/>
          <w:lang w:eastAsia="en-US"/>
        </w:rPr>
        <w:t>vo</w:t>
      </w:r>
      <w:proofErr w:type="spellEnd"/>
      <w:r w:rsidRPr="00311CAE">
        <w:rPr>
          <w:rFonts w:ascii="Times New Roman" w:eastAsiaTheme="minorHAnsi" w:hAnsi="Times New Roman" w:cs="Times New Roman"/>
          <w:color w:val="353535"/>
          <w:sz w:val="24"/>
          <w:szCs w:val="24"/>
          <w:u w:color="353535"/>
          <w:lang w:eastAsia="en-US"/>
        </w:rPr>
        <w:t xml:space="preserve"> dc)</w:t>
      </w:r>
    </w:p>
    <w:p w14:paraId="3E29EE68" w14:textId="77777777" w:rsidR="00311CAE" w:rsidRPr="00311CAE" w:rsidRDefault="00311CAE" w:rsidP="00311CAE">
      <w:pPr>
        <w:widowControl w:val="0"/>
        <w:numPr>
          <w:ilvl w:val="0"/>
          <w:numId w:val="31"/>
        </w:numPr>
        <w:autoSpaceDE w:val="0"/>
        <w:autoSpaceDN w:val="0"/>
        <w:adjustRightInd w:val="0"/>
        <w:spacing w:before="0" w:after="0"/>
        <w:rPr>
          <w:rFonts w:ascii="Times New Roman" w:eastAsiaTheme="minorHAnsi" w:hAnsi="Times New Roman" w:cs="Times New Roman"/>
          <w:color w:val="353535"/>
          <w:sz w:val="24"/>
          <w:szCs w:val="24"/>
          <w:u w:color="353535"/>
          <w:lang w:eastAsia="en-US"/>
        </w:rPr>
      </w:pPr>
      <w:proofErr w:type="spellStart"/>
      <w:r w:rsidRPr="00311CAE">
        <w:rPr>
          <w:rFonts w:ascii="Times New Roman" w:eastAsiaTheme="minorHAnsi" w:hAnsi="Times New Roman" w:cs="Times New Roman"/>
          <w:color w:val="353535"/>
          <w:sz w:val="24"/>
          <w:szCs w:val="24"/>
          <w:u w:color="353535"/>
          <w:lang w:eastAsia="en-US"/>
        </w:rPr>
        <w:t>Wishlist</w:t>
      </w:r>
      <w:proofErr w:type="spellEnd"/>
      <w:r w:rsidRPr="00311CAE">
        <w:rPr>
          <w:rFonts w:ascii="Times New Roman" w:eastAsiaTheme="minorHAnsi" w:hAnsi="Times New Roman" w:cs="Times New Roman"/>
          <w:color w:val="353535"/>
          <w:sz w:val="24"/>
          <w:szCs w:val="24"/>
          <w:u w:color="353535"/>
          <w:lang w:eastAsia="en-US"/>
        </w:rPr>
        <w:t xml:space="preserve">: </w:t>
      </w:r>
      <w:proofErr w:type="spellStart"/>
      <w:r w:rsidRPr="00311CAE">
        <w:rPr>
          <w:rFonts w:ascii="Times New Roman" w:eastAsiaTheme="minorHAnsi" w:hAnsi="Times New Roman" w:cs="Times New Roman"/>
          <w:color w:val="353535"/>
          <w:sz w:val="24"/>
          <w:szCs w:val="24"/>
          <w:u w:color="353535"/>
          <w:lang w:eastAsia="en-US"/>
        </w:rPr>
        <w:t>đẩy</w:t>
      </w:r>
      <w:proofErr w:type="spellEnd"/>
      <w:r w:rsidRPr="00311CAE">
        <w:rPr>
          <w:rFonts w:ascii="Times New Roman" w:eastAsiaTheme="minorHAnsi" w:hAnsi="Times New Roman" w:cs="Times New Roman"/>
          <w:color w:val="353535"/>
          <w:sz w:val="24"/>
          <w:szCs w:val="24"/>
          <w:u w:color="353535"/>
          <w:lang w:eastAsia="en-US"/>
        </w:rPr>
        <w:t xml:space="preserve"> user </w:t>
      </w:r>
      <w:proofErr w:type="spellStart"/>
      <w:r w:rsidRPr="00311CAE">
        <w:rPr>
          <w:rFonts w:ascii="Times New Roman" w:eastAsiaTheme="minorHAnsi" w:hAnsi="Times New Roman" w:cs="Times New Roman"/>
          <w:color w:val="353535"/>
          <w:sz w:val="24"/>
          <w:szCs w:val="24"/>
          <w:u w:color="353535"/>
          <w:lang w:eastAsia="en-US"/>
        </w:rPr>
        <w:t>vào</w:t>
      </w:r>
      <w:proofErr w:type="spellEnd"/>
      <w:r w:rsidRPr="00311CAE">
        <w:rPr>
          <w:rFonts w:ascii="Times New Roman" w:eastAsiaTheme="minorHAnsi" w:hAnsi="Times New Roman" w:cs="Times New Roman"/>
          <w:color w:val="353535"/>
          <w:sz w:val="24"/>
          <w:szCs w:val="24"/>
          <w:u w:color="353535"/>
          <w:lang w:eastAsia="en-US"/>
        </w:rPr>
        <w:t xml:space="preserve"> </w:t>
      </w:r>
      <w:proofErr w:type="spellStart"/>
      <w:r w:rsidRPr="00311CAE">
        <w:rPr>
          <w:rFonts w:ascii="Times New Roman" w:eastAsiaTheme="minorHAnsi" w:hAnsi="Times New Roman" w:cs="Times New Roman"/>
          <w:color w:val="353535"/>
          <w:sz w:val="24"/>
          <w:szCs w:val="24"/>
          <w:u w:color="353535"/>
          <w:lang w:eastAsia="en-US"/>
        </w:rPr>
        <w:t>hàng</w:t>
      </w:r>
      <w:proofErr w:type="spellEnd"/>
      <w:r w:rsidRPr="00311CAE">
        <w:rPr>
          <w:rFonts w:ascii="Times New Roman" w:eastAsiaTheme="minorHAnsi" w:hAnsi="Times New Roman" w:cs="Times New Roman"/>
          <w:color w:val="353535"/>
          <w:sz w:val="24"/>
          <w:szCs w:val="24"/>
          <w:u w:color="353535"/>
          <w:lang w:eastAsia="en-US"/>
        </w:rPr>
        <w:t xml:space="preserve"> </w:t>
      </w:r>
      <w:proofErr w:type="spellStart"/>
      <w:r w:rsidRPr="00311CAE">
        <w:rPr>
          <w:rFonts w:ascii="Times New Roman" w:eastAsiaTheme="minorHAnsi" w:hAnsi="Times New Roman" w:cs="Times New Roman"/>
          <w:color w:val="353535"/>
          <w:sz w:val="24"/>
          <w:szCs w:val="24"/>
          <w:u w:color="353535"/>
          <w:lang w:eastAsia="en-US"/>
        </w:rPr>
        <w:t>đợi</w:t>
      </w:r>
      <w:proofErr w:type="spellEnd"/>
      <w:r w:rsidRPr="00311CAE">
        <w:rPr>
          <w:rFonts w:ascii="Times New Roman" w:eastAsiaTheme="minorHAnsi" w:hAnsi="Times New Roman" w:cs="Times New Roman"/>
          <w:color w:val="353535"/>
          <w:sz w:val="24"/>
          <w:szCs w:val="24"/>
          <w:u w:color="353535"/>
          <w:lang w:eastAsia="en-US"/>
        </w:rPr>
        <w:t xml:space="preserve"> hay </w:t>
      </w:r>
      <w:proofErr w:type="spellStart"/>
      <w:r w:rsidRPr="00311CAE">
        <w:rPr>
          <w:rFonts w:ascii="Times New Roman" w:eastAsiaTheme="minorHAnsi" w:hAnsi="Times New Roman" w:cs="Times New Roman"/>
          <w:color w:val="353535"/>
          <w:sz w:val="24"/>
          <w:szCs w:val="24"/>
          <w:u w:color="353535"/>
          <w:lang w:eastAsia="en-US"/>
        </w:rPr>
        <w:t>noti</w:t>
      </w:r>
      <w:proofErr w:type="spellEnd"/>
      <w:r w:rsidRPr="00311CAE">
        <w:rPr>
          <w:rFonts w:ascii="Times New Roman" w:eastAsiaTheme="minorHAnsi" w:hAnsi="Times New Roman" w:cs="Times New Roman"/>
          <w:color w:val="353535"/>
          <w:sz w:val="24"/>
          <w:szCs w:val="24"/>
          <w:u w:color="353535"/>
          <w:lang w:eastAsia="en-US"/>
        </w:rPr>
        <w:t xml:space="preserve"> </w:t>
      </w:r>
      <w:proofErr w:type="spellStart"/>
      <w:r w:rsidRPr="00311CAE">
        <w:rPr>
          <w:rFonts w:ascii="Times New Roman" w:eastAsiaTheme="minorHAnsi" w:hAnsi="Times New Roman" w:cs="Times New Roman"/>
          <w:color w:val="353535"/>
          <w:sz w:val="24"/>
          <w:szCs w:val="24"/>
          <w:u w:color="353535"/>
          <w:lang w:eastAsia="en-US"/>
        </w:rPr>
        <w:t>hết</w:t>
      </w:r>
      <w:proofErr w:type="spellEnd"/>
      <w:r w:rsidRPr="00311CAE">
        <w:rPr>
          <w:rFonts w:ascii="Times New Roman" w:eastAsiaTheme="minorHAnsi" w:hAnsi="Times New Roman" w:cs="Times New Roman"/>
          <w:color w:val="353535"/>
          <w:sz w:val="24"/>
          <w:szCs w:val="24"/>
          <w:u w:color="353535"/>
          <w:lang w:eastAsia="en-US"/>
        </w:rPr>
        <w:t xml:space="preserve">, </w:t>
      </w:r>
      <w:proofErr w:type="spellStart"/>
      <w:r w:rsidRPr="00311CAE">
        <w:rPr>
          <w:rFonts w:ascii="Times New Roman" w:eastAsiaTheme="minorHAnsi" w:hAnsi="Times New Roman" w:cs="Times New Roman"/>
          <w:color w:val="353535"/>
          <w:sz w:val="24"/>
          <w:szCs w:val="24"/>
          <w:u w:color="353535"/>
          <w:lang w:eastAsia="en-US"/>
        </w:rPr>
        <w:t>thằng</w:t>
      </w:r>
      <w:proofErr w:type="spellEnd"/>
      <w:r w:rsidRPr="00311CAE">
        <w:rPr>
          <w:rFonts w:ascii="Times New Roman" w:eastAsiaTheme="minorHAnsi" w:hAnsi="Times New Roman" w:cs="Times New Roman"/>
          <w:color w:val="353535"/>
          <w:sz w:val="24"/>
          <w:szCs w:val="24"/>
          <w:u w:color="353535"/>
          <w:lang w:eastAsia="en-US"/>
        </w:rPr>
        <w:t xml:space="preserve"> </w:t>
      </w:r>
      <w:proofErr w:type="spellStart"/>
      <w:r w:rsidRPr="00311CAE">
        <w:rPr>
          <w:rFonts w:ascii="Times New Roman" w:eastAsiaTheme="minorHAnsi" w:hAnsi="Times New Roman" w:cs="Times New Roman"/>
          <w:color w:val="353535"/>
          <w:sz w:val="24"/>
          <w:szCs w:val="24"/>
          <w:u w:color="353535"/>
          <w:lang w:eastAsia="en-US"/>
        </w:rPr>
        <w:t>nào</w:t>
      </w:r>
      <w:proofErr w:type="spellEnd"/>
      <w:r w:rsidRPr="00311CAE">
        <w:rPr>
          <w:rFonts w:ascii="Times New Roman" w:eastAsiaTheme="minorHAnsi" w:hAnsi="Times New Roman" w:cs="Times New Roman"/>
          <w:color w:val="353535"/>
          <w:sz w:val="24"/>
          <w:szCs w:val="24"/>
          <w:u w:color="353535"/>
          <w:lang w:eastAsia="en-US"/>
        </w:rPr>
        <w:t xml:space="preserve"> </w:t>
      </w:r>
      <w:proofErr w:type="spellStart"/>
      <w:r w:rsidRPr="00311CAE">
        <w:rPr>
          <w:rFonts w:ascii="Times New Roman" w:eastAsiaTheme="minorHAnsi" w:hAnsi="Times New Roman" w:cs="Times New Roman"/>
          <w:color w:val="353535"/>
          <w:sz w:val="24"/>
          <w:szCs w:val="24"/>
          <w:u w:color="353535"/>
          <w:lang w:eastAsia="en-US"/>
        </w:rPr>
        <w:t>đến</w:t>
      </w:r>
      <w:proofErr w:type="spellEnd"/>
      <w:r w:rsidRPr="00311CAE">
        <w:rPr>
          <w:rFonts w:ascii="Times New Roman" w:eastAsiaTheme="minorHAnsi" w:hAnsi="Times New Roman" w:cs="Times New Roman"/>
          <w:color w:val="353535"/>
          <w:sz w:val="24"/>
          <w:szCs w:val="24"/>
          <w:u w:color="353535"/>
          <w:lang w:eastAsia="en-US"/>
        </w:rPr>
        <w:t xml:space="preserve"> </w:t>
      </w:r>
      <w:proofErr w:type="spellStart"/>
      <w:r w:rsidRPr="00311CAE">
        <w:rPr>
          <w:rFonts w:ascii="Times New Roman" w:eastAsiaTheme="minorHAnsi" w:hAnsi="Times New Roman" w:cs="Times New Roman"/>
          <w:color w:val="353535"/>
          <w:sz w:val="24"/>
          <w:szCs w:val="24"/>
          <w:u w:color="353535"/>
          <w:lang w:eastAsia="en-US"/>
        </w:rPr>
        <w:t>trước</w:t>
      </w:r>
      <w:proofErr w:type="spellEnd"/>
      <w:r w:rsidRPr="00311CAE">
        <w:rPr>
          <w:rFonts w:ascii="Times New Roman" w:eastAsiaTheme="minorHAnsi" w:hAnsi="Times New Roman" w:cs="Times New Roman"/>
          <w:color w:val="353535"/>
          <w:sz w:val="24"/>
          <w:szCs w:val="24"/>
          <w:u w:color="353535"/>
          <w:lang w:eastAsia="en-US"/>
        </w:rPr>
        <w:t xml:space="preserve"> </w:t>
      </w:r>
      <w:proofErr w:type="spellStart"/>
      <w:r w:rsidRPr="00311CAE">
        <w:rPr>
          <w:rFonts w:ascii="Times New Roman" w:eastAsiaTheme="minorHAnsi" w:hAnsi="Times New Roman" w:cs="Times New Roman"/>
          <w:color w:val="353535"/>
          <w:sz w:val="24"/>
          <w:szCs w:val="24"/>
          <w:u w:color="353535"/>
          <w:lang w:eastAsia="en-US"/>
        </w:rPr>
        <w:t>đc</w:t>
      </w:r>
      <w:proofErr w:type="spellEnd"/>
      <w:r w:rsidRPr="00311CAE">
        <w:rPr>
          <w:rFonts w:ascii="Times New Roman" w:eastAsiaTheme="minorHAnsi" w:hAnsi="Times New Roman" w:cs="Times New Roman"/>
          <w:color w:val="353535"/>
          <w:sz w:val="24"/>
          <w:szCs w:val="24"/>
          <w:u w:color="353535"/>
          <w:lang w:eastAsia="en-US"/>
        </w:rPr>
        <w:t xml:space="preserve"> </w:t>
      </w:r>
      <w:proofErr w:type="spellStart"/>
      <w:r w:rsidRPr="00311CAE">
        <w:rPr>
          <w:rFonts w:ascii="Times New Roman" w:eastAsiaTheme="minorHAnsi" w:hAnsi="Times New Roman" w:cs="Times New Roman"/>
          <w:color w:val="353535"/>
          <w:sz w:val="24"/>
          <w:szCs w:val="24"/>
          <w:u w:color="353535"/>
          <w:lang w:eastAsia="en-US"/>
        </w:rPr>
        <w:t>trước</w:t>
      </w:r>
      <w:proofErr w:type="spellEnd"/>
      <w:r w:rsidRPr="00311CAE">
        <w:rPr>
          <w:rFonts w:ascii="Times New Roman" w:eastAsiaTheme="minorHAnsi" w:hAnsi="Times New Roman" w:cs="Times New Roman"/>
          <w:color w:val="353535"/>
          <w:sz w:val="24"/>
          <w:szCs w:val="24"/>
          <w:u w:color="353535"/>
          <w:lang w:eastAsia="en-US"/>
        </w:rPr>
        <w:t xml:space="preserve">? </w:t>
      </w:r>
      <w:proofErr w:type="spellStart"/>
      <w:r w:rsidRPr="00311CAE">
        <w:rPr>
          <w:rFonts w:ascii="Times New Roman" w:eastAsiaTheme="minorHAnsi" w:hAnsi="Times New Roman" w:cs="Times New Roman"/>
          <w:color w:val="353535"/>
          <w:sz w:val="24"/>
          <w:szCs w:val="24"/>
          <w:u w:color="353535"/>
          <w:lang w:eastAsia="en-US"/>
        </w:rPr>
        <w:t>vv</w:t>
      </w:r>
      <w:proofErr w:type="spellEnd"/>
      <w:r w:rsidRPr="00311CAE">
        <w:rPr>
          <w:rFonts w:ascii="Times New Roman" w:eastAsiaTheme="minorHAnsi" w:hAnsi="Times New Roman" w:cs="Times New Roman"/>
          <w:color w:val="353535"/>
          <w:sz w:val="24"/>
          <w:szCs w:val="24"/>
          <w:u w:color="353535"/>
          <w:lang w:eastAsia="en-US"/>
        </w:rPr>
        <w:t>…</w:t>
      </w:r>
    </w:p>
    <w:bookmarkEnd w:id="0"/>
    <w:p w14:paraId="01C1FE99" w14:textId="3EC352C3" w:rsidR="00F4043D" w:rsidRPr="00F4043D" w:rsidRDefault="00F4043D" w:rsidP="00A80A2A">
      <w:pPr>
        <w:widowControl w:val="0"/>
        <w:autoSpaceDE w:val="0"/>
        <w:autoSpaceDN w:val="0"/>
        <w:adjustRightInd w:val="0"/>
        <w:spacing w:before="0" w:after="0"/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</w:pPr>
    </w:p>
    <w:p w14:paraId="6E76F8A9" w14:textId="4A2D77D1" w:rsidR="00E436B2" w:rsidRPr="00882097" w:rsidRDefault="00E436B2" w:rsidP="00F4043D">
      <w:pPr>
        <w:widowControl w:val="0"/>
        <w:autoSpaceDE w:val="0"/>
        <w:autoSpaceDN w:val="0"/>
        <w:adjustRightInd w:val="0"/>
        <w:spacing w:before="0" w:after="0"/>
        <w:ind w:left="0"/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</w:pPr>
    </w:p>
    <w:p w14:paraId="7425CD53" w14:textId="77777777" w:rsidR="000754EC" w:rsidRPr="00F71D4B" w:rsidRDefault="000754EC" w:rsidP="00FB3F62">
      <w:pPr>
        <w:ind w:left="0"/>
        <w:rPr>
          <w:rFonts w:ascii="Times New Roman" w:hAnsi="Times New Roman" w:cs="Times New Roman"/>
        </w:rPr>
      </w:pPr>
    </w:p>
    <w:sectPr w:rsidR="000754EC" w:rsidRPr="00F71D4B" w:rsidSect="0026691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909658D6"/>
    <w:lvl w:ilvl="0" w:tplc="BFA47F3C">
      <w:numFmt w:val="bullet"/>
      <w:lvlText w:val="-"/>
      <w:lvlJc w:val="left"/>
      <w:pPr>
        <w:ind w:left="720" w:hanging="360"/>
      </w:pPr>
      <w:rPr>
        <w:rFonts w:ascii="AppleSystemUIFont" w:eastAsiaTheme="minorHAnsi" w:hAnsi="AppleSystemUIFont" w:cs="AppleSystemUIFont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ACEA1324"/>
    <w:lvl w:ilvl="0" w:tplc="BFA47F3C">
      <w:numFmt w:val="bullet"/>
      <w:lvlText w:val="-"/>
      <w:lvlJc w:val="left"/>
      <w:pPr>
        <w:ind w:left="720" w:hanging="360"/>
      </w:pPr>
      <w:rPr>
        <w:rFonts w:ascii="AppleSystemUIFont" w:eastAsiaTheme="minorHAnsi" w:hAnsi="AppleSystemUIFont" w:cs="AppleSystemUIFont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2E76DA4E"/>
    <w:lvl w:ilvl="0" w:tplc="BFA47F3C">
      <w:numFmt w:val="bullet"/>
      <w:lvlText w:val="-"/>
      <w:lvlJc w:val="left"/>
      <w:pPr>
        <w:ind w:left="720" w:hanging="360"/>
      </w:pPr>
      <w:rPr>
        <w:rFonts w:ascii="AppleSystemUIFont" w:eastAsiaTheme="minorHAnsi" w:hAnsi="AppleSystemUIFont" w:cs="AppleSystemUIFont" w:hint="default"/>
      </w:rPr>
    </w:lvl>
    <w:lvl w:ilvl="1" w:tplc="BFA47F3C">
      <w:numFmt w:val="bullet"/>
      <w:lvlText w:val="-"/>
      <w:lvlJc w:val="left"/>
      <w:pPr>
        <w:ind w:left="1440" w:hanging="360"/>
      </w:pPr>
      <w:rPr>
        <w:rFonts w:ascii="AppleSystemUIFont" w:eastAsiaTheme="minorHAnsi" w:hAnsi="AppleSystemUIFont" w:cs="AppleSystemUIFont"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9024304C"/>
    <w:lvl w:ilvl="0" w:tplc="BFA47F3C">
      <w:numFmt w:val="bullet"/>
      <w:lvlText w:val="-"/>
      <w:lvlJc w:val="left"/>
      <w:pPr>
        <w:ind w:left="720" w:hanging="360"/>
      </w:pPr>
      <w:rPr>
        <w:rFonts w:ascii="AppleSystemUIFont" w:eastAsiaTheme="minorHAnsi" w:hAnsi="AppleSystemUIFont" w:cs="AppleSystemUIFont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00000005"/>
    <w:lvl w:ilvl="0" w:tplc="00000191">
      <w:start w:val="1"/>
      <w:numFmt w:val="bullet"/>
      <w:lvlText w:val="✓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000006"/>
    <w:multiLevelType w:val="hybridMultilevel"/>
    <w:tmpl w:val="00000006"/>
    <w:lvl w:ilvl="0" w:tplc="000001F5">
      <w:start w:val="1"/>
      <w:numFmt w:val="bullet"/>
      <w:lvlText w:val="✓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00000007"/>
    <w:multiLevelType w:val="hybridMultilevel"/>
    <w:tmpl w:val="00000007"/>
    <w:lvl w:ilvl="0" w:tplc="00000259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>
    <w:nsid w:val="00000008"/>
    <w:multiLevelType w:val="hybridMultilevel"/>
    <w:tmpl w:val="00000008"/>
    <w:lvl w:ilvl="0" w:tplc="000002BD">
      <w:start w:val="1"/>
      <w:numFmt w:val="bullet"/>
      <w:lvlText w:val="✓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>
    <w:nsid w:val="00000009"/>
    <w:multiLevelType w:val="hybridMultilevel"/>
    <w:tmpl w:val="00000009"/>
    <w:lvl w:ilvl="0" w:tplc="00000321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>
    <w:nsid w:val="0000000A"/>
    <w:multiLevelType w:val="hybridMultilevel"/>
    <w:tmpl w:val="0000000A"/>
    <w:lvl w:ilvl="0" w:tplc="00000385">
      <w:start w:val="1"/>
      <w:numFmt w:val="bullet"/>
      <w:lvlText w:val="✓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>
    <w:nsid w:val="0000000B"/>
    <w:multiLevelType w:val="hybridMultilevel"/>
    <w:tmpl w:val="0000000B"/>
    <w:lvl w:ilvl="0" w:tplc="000003E9">
      <w:start w:val="1"/>
      <w:numFmt w:val="bullet"/>
      <w:lvlText w:val="✓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>
    <w:nsid w:val="0000000C"/>
    <w:multiLevelType w:val="hybridMultilevel"/>
    <w:tmpl w:val="0000000C"/>
    <w:lvl w:ilvl="0" w:tplc="0000044D">
      <w:start w:val="1"/>
      <w:numFmt w:val="bullet"/>
      <w:lvlText w:val="⁃"/>
      <w:lvlJc w:val="left"/>
      <w:pPr>
        <w:ind w:left="720" w:hanging="360"/>
      </w:pPr>
    </w:lvl>
    <w:lvl w:ilvl="1" w:tplc="0000044E">
      <w:start w:val="1"/>
      <w:numFmt w:val="bullet"/>
      <w:lvlText w:val="✓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>
    <w:nsid w:val="02494DA8"/>
    <w:multiLevelType w:val="hybridMultilevel"/>
    <w:tmpl w:val="D28CED96"/>
    <w:lvl w:ilvl="0" w:tplc="BFA47F3C">
      <w:numFmt w:val="bullet"/>
      <w:lvlText w:val="-"/>
      <w:lvlJc w:val="left"/>
      <w:pPr>
        <w:ind w:left="720" w:hanging="360"/>
      </w:pPr>
      <w:rPr>
        <w:rFonts w:ascii="AppleSystemUIFont" w:eastAsiaTheme="minorHAnsi" w:hAnsi="AppleSystemUIFont" w:cs="AppleSystemUIFont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A505A88"/>
    <w:multiLevelType w:val="hybridMultilevel"/>
    <w:tmpl w:val="D66EC14C"/>
    <w:lvl w:ilvl="0" w:tplc="BFA47F3C">
      <w:numFmt w:val="bullet"/>
      <w:lvlText w:val="-"/>
      <w:lvlJc w:val="left"/>
      <w:pPr>
        <w:ind w:left="720" w:hanging="360"/>
      </w:pPr>
      <w:rPr>
        <w:rFonts w:ascii="AppleSystemUIFont" w:eastAsiaTheme="minorHAnsi" w:hAnsi="AppleSystemUIFont" w:cs="AppleSystemUIFont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D9E276C"/>
    <w:multiLevelType w:val="hybridMultilevel"/>
    <w:tmpl w:val="19064726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5">
    <w:nsid w:val="195C0275"/>
    <w:multiLevelType w:val="hybridMultilevel"/>
    <w:tmpl w:val="C29419C0"/>
    <w:lvl w:ilvl="0" w:tplc="BFA47F3C">
      <w:numFmt w:val="bullet"/>
      <w:lvlText w:val="-"/>
      <w:lvlJc w:val="left"/>
      <w:pPr>
        <w:ind w:left="720" w:hanging="360"/>
      </w:pPr>
      <w:rPr>
        <w:rFonts w:ascii="AppleSystemUIFont" w:eastAsiaTheme="minorHAnsi" w:hAnsi="AppleSystemUIFont" w:cs="AppleSystemUIFont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C2C0C0A"/>
    <w:multiLevelType w:val="hybridMultilevel"/>
    <w:tmpl w:val="2376DB8E"/>
    <w:lvl w:ilvl="0" w:tplc="BFA47F3C">
      <w:numFmt w:val="bullet"/>
      <w:lvlText w:val="-"/>
      <w:lvlJc w:val="left"/>
      <w:pPr>
        <w:ind w:left="720" w:hanging="360"/>
      </w:pPr>
      <w:rPr>
        <w:rFonts w:ascii="AppleSystemUIFont" w:eastAsiaTheme="minorHAnsi" w:hAnsi="AppleSystemUIFont" w:cs="AppleSystemUIFont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A2621CF"/>
    <w:multiLevelType w:val="hybridMultilevel"/>
    <w:tmpl w:val="810072D0"/>
    <w:lvl w:ilvl="0" w:tplc="BFA47F3C">
      <w:numFmt w:val="bullet"/>
      <w:lvlText w:val="-"/>
      <w:lvlJc w:val="left"/>
      <w:pPr>
        <w:ind w:left="720" w:hanging="360"/>
      </w:pPr>
      <w:rPr>
        <w:rFonts w:ascii="AppleSystemUIFont" w:eastAsiaTheme="minorHAnsi" w:hAnsi="AppleSystemUIFont" w:cs="AppleSystemUIFon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F5B7A27"/>
    <w:multiLevelType w:val="hybridMultilevel"/>
    <w:tmpl w:val="1576A8B0"/>
    <w:lvl w:ilvl="0" w:tplc="BFA47F3C">
      <w:numFmt w:val="bullet"/>
      <w:lvlText w:val="-"/>
      <w:lvlJc w:val="left"/>
      <w:pPr>
        <w:ind w:left="720" w:hanging="360"/>
      </w:pPr>
      <w:rPr>
        <w:rFonts w:ascii="AppleSystemUIFont" w:eastAsiaTheme="minorHAnsi" w:hAnsi="AppleSystemUIFont" w:cs="AppleSystemUIFont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B0E408E"/>
    <w:multiLevelType w:val="hybridMultilevel"/>
    <w:tmpl w:val="D3C01098"/>
    <w:lvl w:ilvl="0" w:tplc="65A02C0A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51EB671F"/>
    <w:multiLevelType w:val="hybridMultilevel"/>
    <w:tmpl w:val="E076BF74"/>
    <w:lvl w:ilvl="0" w:tplc="BFA47F3C">
      <w:numFmt w:val="bullet"/>
      <w:lvlText w:val="-"/>
      <w:lvlJc w:val="left"/>
      <w:pPr>
        <w:ind w:left="720" w:hanging="360"/>
      </w:pPr>
      <w:rPr>
        <w:rFonts w:ascii="AppleSystemUIFont" w:eastAsiaTheme="minorHAnsi" w:hAnsi="AppleSystemUIFont" w:cs="AppleSystemUIFon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7E53FC4"/>
    <w:multiLevelType w:val="hybridMultilevel"/>
    <w:tmpl w:val="2C1A6694"/>
    <w:lvl w:ilvl="0" w:tplc="BFA47F3C">
      <w:numFmt w:val="bullet"/>
      <w:lvlText w:val="-"/>
      <w:lvlJc w:val="left"/>
      <w:pPr>
        <w:ind w:left="720" w:hanging="360"/>
      </w:pPr>
      <w:rPr>
        <w:rFonts w:ascii="AppleSystemUIFont" w:eastAsiaTheme="minorHAnsi" w:hAnsi="AppleSystemUIFont" w:cs="AppleSystemUIFon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7FA4DB1"/>
    <w:multiLevelType w:val="hybridMultilevel"/>
    <w:tmpl w:val="A7DE6F5C"/>
    <w:lvl w:ilvl="0" w:tplc="BFA47F3C">
      <w:numFmt w:val="bullet"/>
      <w:lvlText w:val="-"/>
      <w:lvlJc w:val="left"/>
      <w:pPr>
        <w:ind w:left="720" w:hanging="360"/>
      </w:pPr>
      <w:rPr>
        <w:rFonts w:ascii="AppleSystemUIFont" w:eastAsiaTheme="minorHAnsi" w:hAnsi="AppleSystemUIFont" w:cs="AppleSystemUIFon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7FB0EBA"/>
    <w:multiLevelType w:val="hybridMultilevel"/>
    <w:tmpl w:val="423C6484"/>
    <w:lvl w:ilvl="0" w:tplc="BFA47F3C">
      <w:numFmt w:val="bullet"/>
      <w:lvlText w:val="-"/>
      <w:lvlJc w:val="left"/>
      <w:pPr>
        <w:ind w:left="720" w:hanging="360"/>
      </w:pPr>
      <w:rPr>
        <w:rFonts w:ascii="AppleSystemUIFont" w:eastAsiaTheme="minorHAnsi" w:hAnsi="AppleSystemUIFont" w:cs="AppleSystemUIFon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83776BD"/>
    <w:multiLevelType w:val="hybridMultilevel"/>
    <w:tmpl w:val="25CEBFA0"/>
    <w:lvl w:ilvl="0" w:tplc="BFA47F3C">
      <w:numFmt w:val="bullet"/>
      <w:lvlText w:val="-"/>
      <w:lvlJc w:val="left"/>
      <w:pPr>
        <w:ind w:left="720" w:hanging="360"/>
      </w:pPr>
      <w:rPr>
        <w:rFonts w:ascii="AppleSystemUIFont" w:eastAsiaTheme="minorHAnsi" w:hAnsi="AppleSystemUIFont" w:cs="AppleSystemUIFont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F6C6D46"/>
    <w:multiLevelType w:val="hybridMultilevel"/>
    <w:tmpl w:val="AD74B53E"/>
    <w:lvl w:ilvl="0" w:tplc="BFA47F3C">
      <w:numFmt w:val="bullet"/>
      <w:lvlText w:val="-"/>
      <w:lvlJc w:val="left"/>
      <w:pPr>
        <w:ind w:left="720" w:hanging="360"/>
      </w:pPr>
      <w:rPr>
        <w:rFonts w:ascii="AppleSystemUIFont" w:eastAsiaTheme="minorHAnsi" w:hAnsi="AppleSystemUIFont" w:cs="AppleSystemUIFon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52D3E05"/>
    <w:multiLevelType w:val="hybridMultilevel"/>
    <w:tmpl w:val="D7BE0C44"/>
    <w:lvl w:ilvl="0" w:tplc="BFA47F3C">
      <w:numFmt w:val="bullet"/>
      <w:lvlText w:val="-"/>
      <w:lvlJc w:val="left"/>
      <w:pPr>
        <w:ind w:left="720" w:hanging="360"/>
      </w:pPr>
      <w:rPr>
        <w:rFonts w:ascii="AppleSystemUIFont" w:eastAsiaTheme="minorHAnsi" w:hAnsi="AppleSystemUIFont" w:cs="AppleSystemUIFont" w:hint="default"/>
      </w:rPr>
    </w:lvl>
    <w:lvl w:ilvl="1" w:tplc="D8A00F7A">
      <w:numFmt w:val="bullet"/>
      <w:lvlText w:val=""/>
      <w:lvlJc w:val="left"/>
      <w:pPr>
        <w:ind w:left="1440" w:hanging="360"/>
      </w:pPr>
      <w:rPr>
        <w:rFonts w:ascii="Wingdings" w:eastAsiaTheme="minorHAnsi" w:hAnsi="Wingdings" w:cs="AppleSystemUIFont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9AB02BD"/>
    <w:multiLevelType w:val="hybridMultilevel"/>
    <w:tmpl w:val="55982C4C"/>
    <w:lvl w:ilvl="0" w:tplc="BFA47F3C">
      <w:numFmt w:val="bullet"/>
      <w:lvlText w:val="-"/>
      <w:lvlJc w:val="left"/>
      <w:pPr>
        <w:ind w:left="720" w:hanging="360"/>
      </w:pPr>
      <w:rPr>
        <w:rFonts w:ascii="AppleSystemUIFont" w:eastAsiaTheme="minorHAnsi" w:hAnsi="AppleSystemUIFont" w:cs="AppleSystemUIFon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5341A2F"/>
    <w:multiLevelType w:val="hybridMultilevel"/>
    <w:tmpl w:val="5CB87DD6"/>
    <w:lvl w:ilvl="0" w:tplc="80722BB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BDC7126"/>
    <w:multiLevelType w:val="hybridMultilevel"/>
    <w:tmpl w:val="17DE2396"/>
    <w:lvl w:ilvl="0" w:tplc="BFA47F3C">
      <w:numFmt w:val="bullet"/>
      <w:lvlText w:val="-"/>
      <w:lvlJc w:val="left"/>
      <w:pPr>
        <w:ind w:left="720" w:hanging="360"/>
      </w:pPr>
      <w:rPr>
        <w:rFonts w:ascii="AppleSystemUIFont" w:eastAsiaTheme="minorHAnsi" w:hAnsi="AppleSystemUIFont" w:cs="AppleSystemUIFont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BE14BC5"/>
    <w:multiLevelType w:val="hybridMultilevel"/>
    <w:tmpl w:val="F5AC84D8"/>
    <w:lvl w:ilvl="0" w:tplc="BFA47F3C">
      <w:numFmt w:val="bullet"/>
      <w:lvlText w:val="-"/>
      <w:lvlJc w:val="left"/>
      <w:pPr>
        <w:ind w:left="720" w:hanging="360"/>
      </w:pPr>
      <w:rPr>
        <w:rFonts w:ascii="AppleSystemUIFont" w:eastAsiaTheme="minorHAnsi" w:hAnsi="AppleSystemUIFont" w:cs="AppleSystemUIFont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9"/>
  </w:num>
  <w:num w:numId="3">
    <w:abstractNumId w:val="0"/>
  </w:num>
  <w:num w:numId="4">
    <w:abstractNumId w:val="28"/>
  </w:num>
  <w:num w:numId="5">
    <w:abstractNumId w:val="1"/>
  </w:num>
  <w:num w:numId="6">
    <w:abstractNumId w:val="2"/>
  </w:num>
  <w:num w:numId="7">
    <w:abstractNumId w:val="3"/>
  </w:num>
  <w:num w:numId="8">
    <w:abstractNumId w:val="4"/>
  </w:num>
  <w:num w:numId="9">
    <w:abstractNumId w:val="5"/>
  </w:num>
  <w:num w:numId="10">
    <w:abstractNumId w:val="6"/>
  </w:num>
  <w:num w:numId="11">
    <w:abstractNumId w:val="7"/>
  </w:num>
  <w:num w:numId="12">
    <w:abstractNumId w:val="8"/>
  </w:num>
  <w:num w:numId="13">
    <w:abstractNumId w:val="18"/>
  </w:num>
  <w:num w:numId="14">
    <w:abstractNumId w:val="24"/>
  </w:num>
  <w:num w:numId="15">
    <w:abstractNumId w:val="17"/>
  </w:num>
  <w:num w:numId="16">
    <w:abstractNumId w:val="30"/>
  </w:num>
  <w:num w:numId="17">
    <w:abstractNumId w:val="23"/>
  </w:num>
  <w:num w:numId="18">
    <w:abstractNumId w:val="16"/>
  </w:num>
  <w:num w:numId="19">
    <w:abstractNumId w:val="12"/>
  </w:num>
  <w:num w:numId="20">
    <w:abstractNumId w:val="15"/>
  </w:num>
  <w:num w:numId="21">
    <w:abstractNumId w:val="21"/>
  </w:num>
  <w:num w:numId="22">
    <w:abstractNumId w:val="29"/>
  </w:num>
  <w:num w:numId="23">
    <w:abstractNumId w:val="26"/>
  </w:num>
  <w:num w:numId="24">
    <w:abstractNumId w:val="22"/>
  </w:num>
  <w:num w:numId="25">
    <w:abstractNumId w:val="9"/>
  </w:num>
  <w:num w:numId="26">
    <w:abstractNumId w:val="10"/>
  </w:num>
  <w:num w:numId="27">
    <w:abstractNumId w:val="11"/>
  </w:num>
  <w:num w:numId="28">
    <w:abstractNumId w:val="13"/>
  </w:num>
  <w:num w:numId="29">
    <w:abstractNumId w:val="20"/>
  </w:num>
  <w:num w:numId="30">
    <w:abstractNumId w:val="25"/>
  </w:num>
  <w:num w:numId="31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42D"/>
    <w:rsid w:val="000754EC"/>
    <w:rsid w:val="00095016"/>
    <w:rsid w:val="000D0082"/>
    <w:rsid w:val="000D2DCB"/>
    <w:rsid w:val="0015060C"/>
    <w:rsid w:val="001641E1"/>
    <w:rsid w:val="00202119"/>
    <w:rsid w:val="00266915"/>
    <w:rsid w:val="00311CAE"/>
    <w:rsid w:val="003848C6"/>
    <w:rsid w:val="003E51AA"/>
    <w:rsid w:val="00436BE4"/>
    <w:rsid w:val="00470551"/>
    <w:rsid w:val="00523A84"/>
    <w:rsid w:val="00540994"/>
    <w:rsid w:val="005E3ED7"/>
    <w:rsid w:val="006201C1"/>
    <w:rsid w:val="00640560"/>
    <w:rsid w:val="0065142D"/>
    <w:rsid w:val="0079712B"/>
    <w:rsid w:val="00827BE9"/>
    <w:rsid w:val="00851FAC"/>
    <w:rsid w:val="00882097"/>
    <w:rsid w:val="00A36617"/>
    <w:rsid w:val="00A80A2A"/>
    <w:rsid w:val="00B70D64"/>
    <w:rsid w:val="00B96132"/>
    <w:rsid w:val="00E436B2"/>
    <w:rsid w:val="00ED0122"/>
    <w:rsid w:val="00F4043D"/>
    <w:rsid w:val="00F71D4B"/>
    <w:rsid w:val="00FB3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86EA7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0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142D"/>
    <w:pPr>
      <w:spacing w:before="120" w:after="40"/>
      <w:ind w:left="72"/>
    </w:pPr>
    <w:rPr>
      <w:rFonts w:eastAsiaTheme="minorEastAsia"/>
      <w:sz w:val="21"/>
      <w:szCs w:val="21"/>
      <w:lang w:eastAsia="ja-JP"/>
    </w:rPr>
  </w:style>
  <w:style w:type="paragraph" w:styleId="Heading1">
    <w:name w:val="heading 1"/>
    <w:basedOn w:val="Normal"/>
    <w:next w:val="Normal"/>
    <w:link w:val="Heading1Char"/>
    <w:qFormat/>
    <w:rsid w:val="0065142D"/>
    <w:pPr>
      <w:spacing w:before="240" w:after="0"/>
      <w:ind w:left="0"/>
      <w:outlineLvl w:val="0"/>
    </w:pPr>
    <w:rPr>
      <w:rFonts w:asciiTheme="majorHAnsi" w:eastAsiaTheme="majorEastAsia" w:hAnsiTheme="majorHAnsi" w:cstheme="majorBidi"/>
      <w:b/>
      <w:bCs/>
      <w:caps/>
      <w:color w:val="A5A5A5" w:themeColor="accent3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65142D"/>
    <w:pPr>
      <w:outlineLvl w:val="2"/>
    </w:pPr>
    <w:rPr>
      <w:rFonts w:asciiTheme="majorHAnsi" w:eastAsiaTheme="majorEastAsia" w:hAnsiTheme="majorHAnsi" w:cstheme="majorBidi"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5142D"/>
    <w:rPr>
      <w:rFonts w:asciiTheme="majorHAnsi" w:eastAsiaTheme="majorEastAsia" w:hAnsiTheme="majorHAnsi" w:cstheme="majorBidi"/>
      <w:b/>
      <w:bCs/>
      <w:caps/>
      <w:color w:val="A5A5A5" w:themeColor="accent3"/>
      <w:sz w:val="26"/>
      <w:szCs w:val="26"/>
      <w:lang w:eastAsia="ja-JP"/>
    </w:rPr>
  </w:style>
  <w:style w:type="character" w:customStyle="1" w:styleId="Heading3Char">
    <w:name w:val="Heading 3 Char"/>
    <w:basedOn w:val="DefaultParagraphFont"/>
    <w:link w:val="Heading3"/>
    <w:semiHidden/>
    <w:rsid w:val="0065142D"/>
    <w:rPr>
      <w:rFonts w:asciiTheme="majorHAnsi" w:eastAsiaTheme="majorEastAsia" w:hAnsiTheme="majorHAnsi" w:cstheme="majorBidi"/>
      <w:color w:val="5B9BD5" w:themeColor="accent1"/>
      <w:sz w:val="21"/>
      <w:szCs w:val="21"/>
      <w:lang w:eastAsia="ja-JP"/>
    </w:rPr>
  </w:style>
  <w:style w:type="paragraph" w:styleId="Title">
    <w:name w:val="Title"/>
    <w:basedOn w:val="Normal"/>
    <w:next w:val="Normal"/>
    <w:link w:val="TitleChar"/>
    <w:qFormat/>
    <w:rsid w:val="0065142D"/>
    <w:pPr>
      <w:ind w:left="0"/>
    </w:pPr>
    <w:rPr>
      <w:rFonts w:asciiTheme="majorHAnsi" w:eastAsiaTheme="majorEastAsia" w:hAnsiTheme="majorHAnsi" w:cstheme="majorBidi"/>
      <w:color w:val="ED7D31" w:themeColor="accent2"/>
      <w:sz w:val="50"/>
      <w:szCs w:val="50"/>
    </w:rPr>
  </w:style>
  <w:style w:type="character" w:customStyle="1" w:styleId="TitleChar">
    <w:name w:val="Title Char"/>
    <w:basedOn w:val="DefaultParagraphFont"/>
    <w:link w:val="Title"/>
    <w:rsid w:val="0065142D"/>
    <w:rPr>
      <w:rFonts w:asciiTheme="majorHAnsi" w:eastAsiaTheme="majorEastAsia" w:hAnsiTheme="majorHAnsi" w:cstheme="majorBidi"/>
      <w:color w:val="ED7D31" w:themeColor="accent2"/>
      <w:sz w:val="50"/>
      <w:szCs w:val="50"/>
      <w:lang w:eastAsia="ja-JP"/>
    </w:rPr>
  </w:style>
  <w:style w:type="paragraph" w:styleId="Subtitle">
    <w:name w:val="Subtitle"/>
    <w:basedOn w:val="Normal"/>
    <w:next w:val="Normal"/>
    <w:link w:val="SubtitleChar"/>
    <w:qFormat/>
    <w:rsid w:val="0065142D"/>
    <w:pPr>
      <w:keepNext/>
      <w:keepLines/>
      <w:pBdr>
        <w:top w:val="single" w:sz="4" w:space="1" w:color="A5A5A5" w:themeColor="accent3"/>
      </w:pBdr>
      <w:spacing w:before="360" w:after="160"/>
    </w:pPr>
    <w:rPr>
      <w:rFonts w:asciiTheme="majorHAnsi" w:eastAsiaTheme="majorEastAsia" w:hAnsiTheme="majorHAnsi" w:cstheme="majorBidi"/>
      <w:color w:val="ED7D31" w:themeColor="accent2"/>
      <w:spacing w:val="15"/>
    </w:rPr>
  </w:style>
  <w:style w:type="character" w:customStyle="1" w:styleId="SubtitleChar">
    <w:name w:val="Subtitle Char"/>
    <w:basedOn w:val="DefaultParagraphFont"/>
    <w:link w:val="Subtitle"/>
    <w:rsid w:val="0065142D"/>
    <w:rPr>
      <w:rFonts w:asciiTheme="majorHAnsi" w:eastAsiaTheme="majorEastAsia" w:hAnsiTheme="majorHAnsi" w:cstheme="majorBidi"/>
      <w:color w:val="ED7D31" w:themeColor="accent2"/>
      <w:spacing w:val="15"/>
      <w:sz w:val="21"/>
      <w:szCs w:val="21"/>
      <w:lang w:eastAsia="ja-JP"/>
    </w:rPr>
  </w:style>
  <w:style w:type="character" w:styleId="SubtleEmphasis">
    <w:name w:val="Subtle Emphasis"/>
    <w:basedOn w:val="DefaultParagraphFont"/>
    <w:qFormat/>
    <w:rsid w:val="0065142D"/>
    <w:rPr>
      <w:i/>
      <w:iCs/>
      <w:color w:val="auto"/>
    </w:rPr>
  </w:style>
  <w:style w:type="paragraph" w:styleId="ListParagraph">
    <w:name w:val="List Paragraph"/>
    <w:basedOn w:val="Normal"/>
    <w:uiPriority w:val="34"/>
    <w:qFormat/>
    <w:rsid w:val="006514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glossaryDocument" Target="glossary/document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A65293A5EE29D4CB96D9765B668E9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BBEF20-F238-D347-93E3-5AD99BA3532E}"/>
      </w:docPartPr>
      <w:docPartBody>
        <w:p w:rsidR="007C7168" w:rsidRDefault="0011549E" w:rsidP="0011549E">
          <w:pPr>
            <w:pStyle w:val="1A65293A5EE29D4CB96D9765B668E9CC"/>
          </w:pPr>
          <w:r>
            <w:t>[Meeting Title]</w:t>
          </w:r>
        </w:p>
      </w:docPartBody>
    </w:docPart>
    <w:docPart>
      <w:docPartPr>
        <w:name w:val="41ACAA4FE9983946A9489638489FC3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A4570F-E8E3-9246-BF35-8C1D208004BA}"/>
      </w:docPartPr>
      <w:docPartBody>
        <w:p w:rsidR="007C7168" w:rsidRDefault="0011549E" w:rsidP="0011549E">
          <w:pPr>
            <w:pStyle w:val="41ACAA4FE9983946A9489638489FC397"/>
          </w:pPr>
          <w:r>
            <w:rPr>
              <w:rStyle w:val="SubtleEmphasis"/>
            </w:rPr>
            <w:t>[Date | time]</w:t>
          </w:r>
        </w:p>
      </w:docPartBody>
    </w:docPart>
    <w:docPart>
      <w:docPartPr>
        <w:name w:val="BF6D72376BBFA049943FE4C0ECA1C7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680624-B4CF-A940-AE05-6758707EEC53}"/>
      </w:docPartPr>
      <w:docPartBody>
        <w:p w:rsidR="007C7168" w:rsidRDefault="0011549E" w:rsidP="0011549E">
          <w:pPr>
            <w:pStyle w:val="BF6D72376BBFA049943FE4C0ECA1C70F"/>
          </w:pPr>
          <w:r>
            <w:rPr>
              <w:rStyle w:val="SubtleEmphasis"/>
            </w:rPr>
            <w:t>[Location]</w:t>
          </w:r>
        </w:p>
      </w:docPartBody>
    </w:docPart>
    <w:docPart>
      <w:docPartPr>
        <w:name w:val="739135D656845E4AA1E6F128205EDC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CE2273-F601-D246-B225-60558BC7E291}"/>
      </w:docPartPr>
      <w:docPartBody>
        <w:p w:rsidR="007C7168" w:rsidRDefault="0011549E" w:rsidP="0011549E">
          <w:pPr>
            <w:pStyle w:val="739135D656845E4AA1E6F128205EDC7A"/>
          </w:pPr>
          <w:r>
            <w:t>[Name]</w:t>
          </w:r>
        </w:p>
      </w:docPartBody>
    </w:docPart>
    <w:docPart>
      <w:docPartPr>
        <w:name w:val="475B455119287849842E98F7D6CACC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B96BCD-16B0-9F4B-855D-84009AF30A47}"/>
      </w:docPartPr>
      <w:docPartBody>
        <w:p w:rsidR="007C7168" w:rsidRDefault="0011549E" w:rsidP="0011549E">
          <w:pPr>
            <w:pStyle w:val="475B455119287849842E98F7D6CACCD5"/>
          </w:pPr>
          <w:r>
            <w:t>[Attendees]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49E"/>
    <w:rsid w:val="00081610"/>
    <w:rsid w:val="0011549E"/>
    <w:rsid w:val="00135D38"/>
    <w:rsid w:val="00263D79"/>
    <w:rsid w:val="003215EF"/>
    <w:rsid w:val="00340E85"/>
    <w:rsid w:val="00410AAF"/>
    <w:rsid w:val="005B66C4"/>
    <w:rsid w:val="005E32D8"/>
    <w:rsid w:val="007200AD"/>
    <w:rsid w:val="00732B13"/>
    <w:rsid w:val="007C7168"/>
    <w:rsid w:val="00931B37"/>
    <w:rsid w:val="00B22ACF"/>
    <w:rsid w:val="00D90799"/>
    <w:rsid w:val="00D9773A"/>
    <w:rsid w:val="00E9662A"/>
    <w:rsid w:val="00F41BD9"/>
    <w:rsid w:val="00FA6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A65293A5EE29D4CB96D9765B668E9CC">
    <w:name w:val="1A65293A5EE29D4CB96D9765B668E9CC"/>
    <w:rsid w:val="0011549E"/>
  </w:style>
  <w:style w:type="character" w:styleId="SubtleEmphasis">
    <w:name w:val="Subtle Emphasis"/>
    <w:basedOn w:val="DefaultParagraphFont"/>
    <w:uiPriority w:val="19"/>
    <w:qFormat/>
    <w:rsid w:val="0011549E"/>
  </w:style>
  <w:style w:type="paragraph" w:customStyle="1" w:styleId="41ACAA4FE9983946A9489638489FC397">
    <w:name w:val="41ACAA4FE9983946A9489638489FC397"/>
    <w:rsid w:val="0011549E"/>
  </w:style>
  <w:style w:type="paragraph" w:customStyle="1" w:styleId="BF6D72376BBFA049943FE4C0ECA1C70F">
    <w:name w:val="BF6D72376BBFA049943FE4C0ECA1C70F"/>
    <w:rsid w:val="0011549E"/>
  </w:style>
  <w:style w:type="paragraph" w:customStyle="1" w:styleId="739135D656845E4AA1E6F128205EDC7A">
    <w:name w:val="739135D656845E4AA1E6F128205EDC7A"/>
    <w:rsid w:val="0011549E"/>
  </w:style>
  <w:style w:type="paragraph" w:customStyle="1" w:styleId="5A81774E9769EC43AC7BEFC1F8E4E38A">
    <w:name w:val="5A81774E9769EC43AC7BEFC1F8E4E38A"/>
    <w:rsid w:val="0011549E"/>
  </w:style>
  <w:style w:type="paragraph" w:customStyle="1" w:styleId="475B455119287849842E98F7D6CACCD5">
    <w:name w:val="475B455119287849842E98F7D6CACCD5"/>
    <w:rsid w:val="0011549E"/>
  </w:style>
  <w:style w:type="paragraph" w:customStyle="1" w:styleId="BC8138C593318D43AF4D260537665EE3">
    <w:name w:val="BC8138C593318D43AF4D260537665EE3"/>
    <w:rsid w:val="0011549E"/>
  </w:style>
  <w:style w:type="paragraph" w:customStyle="1" w:styleId="D3ED437CBC4D5F45B803C062143D8248">
    <w:name w:val="D3ED437CBC4D5F45B803C062143D8248"/>
    <w:rsid w:val="0011549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134</Words>
  <Characters>770</Characters>
  <Application>Microsoft Macintosh Word</Application>
  <DocSecurity>0</DocSecurity>
  <Lines>6</Lines>
  <Paragraphs>1</Paragraphs>
  <ScaleCrop>false</ScaleCrop>
  <LinksUpToDate>false</LinksUpToDate>
  <CharactersWithSpaces>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29</cp:revision>
  <dcterms:created xsi:type="dcterms:W3CDTF">2017-04-15T16:47:00Z</dcterms:created>
  <dcterms:modified xsi:type="dcterms:W3CDTF">2017-04-15T17:39:00Z</dcterms:modified>
</cp:coreProperties>
</file>