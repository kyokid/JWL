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98152A" w14:textId="77777777" w:rsidR="0065142D" w:rsidRPr="00F71D4B" w:rsidRDefault="000A2A39" w:rsidP="0065142D">
      <w:pPr>
        <w:pStyle w:val="Title"/>
        <w:rPr>
          <w:rFonts w:ascii="Times New Roman" w:hAnsi="Times New Roman" w:cs="Times New Roman"/>
          <w:color w:val="C45911" w:themeColor="accent2" w:themeShade="BF"/>
        </w:rPr>
      </w:pPr>
      <w:sdt>
        <w:sdtPr>
          <w:rPr>
            <w:rFonts w:ascii="Times New Roman" w:hAnsi="Times New Roman" w:cs="Times New Roman"/>
            <w:color w:val="C45911" w:themeColor="accent2" w:themeShade="BF"/>
          </w:rPr>
          <w:id w:val="745540532"/>
          <w:placeholder>
            <w:docPart w:val="1A65293A5EE29D4CB96D9765B668E9CC"/>
          </w:placeholder>
        </w:sdtPr>
        <w:sdtEndPr/>
        <w:sdtContent>
          <w:r w:rsidR="0065142D" w:rsidRPr="00F71D4B">
            <w:rPr>
              <w:rFonts w:ascii="Times New Roman" w:hAnsi="Times New Roman" w:cs="Times New Roman"/>
              <w:color w:val="C45911" w:themeColor="accent2" w:themeShade="BF"/>
            </w:rPr>
            <w:t>CAPSTONE PROJECT</w:t>
          </w:r>
        </w:sdtContent>
      </w:sdt>
      <w:r w:rsidR="0065142D" w:rsidRPr="00F71D4B">
        <w:rPr>
          <w:rFonts w:ascii="Times New Roman" w:hAnsi="Times New Roman" w:cs="Times New Roman"/>
          <w:color w:val="C45911" w:themeColor="accent2" w:themeShade="BF"/>
        </w:rPr>
        <w:t xml:space="preserve"> |MINUTES</w:t>
      </w:r>
    </w:p>
    <w:p w14:paraId="2670AFC5" w14:textId="2948F414" w:rsidR="0065142D" w:rsidRPr="00F71D4B" w:rsidRDefault="0065142D" w:rsidP="0065142D">
      <w:pPr>
        <w:pStyle w:val="Subtitle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  <w:color w:val="C45911" w:themeColor="accent2" w:themeShade="BF"/>
        </w:rPr>
        <w:t>Meeting date | time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-471444906"/>
          <w:placeholder>
            <w:docPart w:val="41ACAA4FE9983946A9489638489FC397"/>
          </w:placeholder>
          <w:date w:fullDate="2017-04-07T08:4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0A2A39">
            <w:rPr>
              <w:rStyle w:val="SubtleEmphasis"/>
              <w:rFonts w:ascii="Times New Roman" w:hAnsi="Times New Roman" w:cs="Times New Roman"/>
              <w:i w:val="0"/>
              <w:iCs w:val="0"/>
            </w:rPr>
            <w:t>4/7/2017 8:45 AM</w:t>
          </w:r>
        </w:sdtContent>
      </w:sdt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|</w:t>
      </w:r>
      <w:r w:rsidRPr="00F71D4B">
        <w:rPr>
          <w:rFonts w:ascii="Times New Roman" w:hAnsi="Times New Roman" w:cs="Times New Roman"/>
        </w:rPr>
        <w:t xml:space="preserve"> </w:t>
      </w:r>
      <w:r w:rsidRPr="00F71D4B">
        <w:rPr>
          <w:rFonts w:ascii="Times New Roman" w:hAnsi="Times New Roman" w:cs="Times New Roman"/>
          <w:color w:val="C45911" w:themeColor="accent2" w:themeShade="BF"/>
        </w:rPr>
        <w:t>Meeting location</w:t>
      </w:r>
      <w:r w:rsidRPr="00F71D4B">
        <w:rPr>
          <w:rFonts w:ascii="Times New Roman" w:hAnsi="Times New Roman" w:cs="Times New Roman"/>
          <w:color w:val="00B050"/>
        </w:rPr>
        <w:t xml:space="preserve"> </w:t>
      </w:r>
      <w:sdt>
        <w:sdtPr>
          <w:rPr>
            <w:rStyle w:val="SubtleEmphasis"/>
            <w:rFonts w:ascii="Times New Roman" w:hAnsi="Times New Roman" w:cs="Times New Roman"/>
            <w:i w:val="0"/>
            <w:iCs w:val="0"/>
          </w:rPr>
          <w:id w:val="465398058"/>
          <w:placeholder>
            <w:docPart w:val="BF6D72376BBFA049943FE4C0ECA1C70F"/>
          </w:placeholder>
        </w:sdtPr>
        <w:sdtEndPr>
          <w:rPr>
            <w:rStyle w:val="SubtleEmphasis"/>
          </w:rPr>
        </w:sdtEndPr>
        <w:sdtContent>
          <w:r w:rsidRPr="00F71D4B">
            <w:rPr>
              <w:rStyle w:val="SubtleEmphasis"/>
              <w:rFonts w:ascii="Times New Roman" w:hAnsi="Times New Roman" w:cs="Times New Roman"/>
            </w:rPr>
            <w:t>FPT University 211</w:t>
          </w:r>
          <w:r w:rsidRPr="00F71D4B">
            <w:rPr>
              <w:rStyle w:val="SubtleEmphasis"/>
              <w:rFonts w:ascii="Times New Roman" w:hAnsi="Times New Roman" w:cs="Times New Roman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510"/>
        <w:gridCol w:w="4510"/>
      </w:tblGrid>
      <w:tr w:rsidR="0065142D" w:rsidRPr="00F71D4B" w14:paraId="7531CC15" w14:textId="77777777" w:rsidTr="00562C2D">
        <w:tc>
          <w:tcPr>
            <w:tcW w:w="5400" w:type="dxa"/>
            <w:hideMark/>
          </w:tcPr>
          <w:tbl>
            <w:tblPr>
              <w:tblW w:w="4500" w:type="dxa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10"/>
              <w:gridCol w:w="2490"/>
            </w:tblGrid>
            <w:tr w:rsidR="0065142D" w:rsidRPr="00F71D4B" w14:paraId="4CEA45AA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4C13E54B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882985375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32504816" w14:textId="77777777" w:rsidR="0065142D" w:rsidRPr="00F71D4B" w:rsidRDefault="0065142D" w:rsidP="006514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Mr. Khánh</w:t>
                      </w:r>
                    </w:p>
                  </w:tc>
                </w:sdtContent>
              </w:sdt>
            </w:tr>
            <w:tr w:rsidR="0065142D" w:rsidRPr="00F71D4B" w14:paraId="1EA002A9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14:paraId="527F6425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Note taker</w:t>
                  </w:r>
                </w:p>
              </w:tc>
              <w:sdt>
                <w:sdtPr>
                  <w:rPr>
                    <w:rFonts w:ascii="Times New Roman" w:hAnsi="Times New Roman" w:cs="Times New Roman"/>
                  </w:rPr>
                  <w:id w:val="-2138095640"/>
                  <w:placeholder>
                    <w:docPart w:val="739135D656845E4AA1E6F128205EDC7A"/>
                  </w:placeholder>
                </w:sdtPr>
                <w:sdtEndPr/>
                <w:sdtContent>
                  <w:tc>
                    <w:tcPr>
                      <w:tcW w:w="2490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14:paraId="7C31D407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NguyễnTuấn Anh</w:t>
                      </w:r>
                    </w:p>
                  </w:tc>
                </w:sdtContent>
              </w:sdt>
            </w:tr>
            <w:tr w:rsidR="0065142D" w:rsidRPr="00F71D4B" w14:paraId="400B4B40" w14:textId="77777777" w:rsidTr="0065142D">
              <w:tc>
                <w:tcPr>
                  <w:tcW w:w="20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2D972" w14:textId="77777777" w:rsidR="0065142D" w:rsidRPr="00F71D4B" w:rsidRDefault="0065142D" w:rsidP="00562C2D">
                  <w:pPr>
                    <w:pStyle w:val="Heading3"/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490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14:paraId="4BACD244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C52BA35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510"/>
            </w:tblGrid>
            <w:tr w:rsidR="0065142D" w:rsidRPr="00F71D4B" w14:paraId="33C926AB" w14:textId="77777777" w:rsidTr="00562C2D">
              <w:tc>
                <w:tcPr>
                  <w:tcW w:w="5361" w:type="dxa"/>
                  <w:hideMark/>
                </w:tcPr>
                <w:p w14:paraId="5CBE4291" w14:textId="77777777" w:rsidR="0065142D" w:rsidRPr="00F71D4B" w:rsidRDefault="0065142D" w:rsidP="00562C2D">
                  <w:pPr>
                    <w:spacing w:after="0" w:line="276" w:lineRule="auto"/>
                    <w:rPr>
                      <w:rFonts w:ascii="Times New Roman" w:hAnsi="Times New Roman" w:cs="Times New Roman"/>
                    </w:rPr>
                  </w:pPr>
                  <w:r w:rsidRPr="00F71D4B">
                    <w:rPr>
                      <w:rFonts w:ascii="Times New Roman" w:hAnsi="Times New Roman" w:cs="Times New Roman"/>
                    </w:rPr>
                    <w:t>Attendees</w:t>
                  </w:r>
                </w:p>
                <w:sdt>
                  <w:sdtPr>
                    <w:rPr>
                      <w:rFonts w:ascii="Times New Roman" w:hAnsi="Times New Roman" w:cs="Times New Roman"/>
                    </w:rPr>
                    <w:id w:val="1493522722"/>
                    <w:placeholder>
                      <w:docPart w:val="475B455119287849842E98F7D6CACCD5"/>
                    </w:placeholder>
                  </w:sdtPr>
                  <w:sdtEndPr/>
                  <w:sdtContent>
                    <w:p w14:paraId="0A0CA12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Võ Hồng Hà</w:t>
                      </w:r>
                    </w:p>
                    <w:p w14:paraId="218FEF6D" w14:textId="77777777" w:rsidR="0065142D" w:rsidRPr="00F71D4B" w:rsidRDefault="0065142D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  <w:r w:rsidRPr="00F71D4B">
                        <w:rPr>
                          <w:rFonts w:ascii="Times New Roman" w:hAnsi="Times New Roman" w:cs="Times New Roman"/>
                        </w:rPr>
                        <w:t>Đặng Nhật Thiên</w:t>
                      </w:r>
                    </w:p>
                    <w:p w14:paraId="29E0E54B" w14:textId="77777777" w:rsidR="0065142D" w:rsidRPr="00F71D4B" w:rsidRDefault="000A2A39" w:rsidP="00562C2D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</w:rPr>
                      </w:pPr>
                    </w:p>
                  </w:sdtContent>
                </w:sdt>
              </w:tc>
            </w:tr>
            <w:tr w:rsidR="0065142D" w:rsidRPr="00F71D4B" w14:paraId="30D3E8EA" w14:textId="77777777" w:rsidTr="00562C2D">
              <w:tc>
                <w:tcPr>
                  <w:tcW w:w="5361" w:type="dxa"/>
                </w:tcPr>
                <w:p w14:paraId="46DD3F58" w14:textId="77777777" w:rsidR="0065142D" w:rsidRPr="00F71D4B" w:rsidRDefault="0065142D" w:rsidP="00562C2D">
                  <w:pPr>
                    <w:spacing w:after="0" w:line="276" w:lineRule="auto"/>
                    <w:ind w:left="0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C9B1998" w14:textId="77777777" w:rsidR="0065142D" w:rsidRPr="00F71D4B" w:rsidRDefault="0065142D" w:rsidP="00562C2D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26F491A" w14:textId="77777777" w:rsidR="0065142D" w:rsidRPr="00F71D4B" w:rsidRDefault="0065142D" w:rsidP="0065142D">
      <w:pPr>
        <w:pStyle w:val="Heading1"/>
        <w:rPr>
          <w:rFonts w:ascii="Times New Roman" w:hAnsi="Times New Roman" w:cs="Times New Roman"/>
        </w:rPr>
      </w:pPr>
      <w:r w:rsidRPr="00F71D4B">
        <w:rPr>
          <w:rFonts w:ascii="Times New Roman" w:hAnsi="Times New Roman" w:cs="Times New Roman"/>
        </w:rPr>
        <w:t>Detail</w:t>
      </w:r>
    </w:p>
    <w:p w14:paraId="52542D81" w14:textId="77777777" w:rsidR="0065142D" w:rsidRPr="00F71D4B" w:rsidRDefault="0065142D" w:rsidP="0065142D">
      <w:pPr>
        <w:pStyle w:val="Subtitle"/>
        <w:ind w:left="0"/>
        <w:rPr>
          <w:rFonts w:ascii="Times New Roman" w:hAnsi="Times New Roman" w:cs="Times New Roman"/>
        </w:rPr>
      </w:pPr>
    </w:p>
    <w:p w14:paraId="7D075DBA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bookmarkStart w:id="0" w:name="_GoBack"/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lọc lại data (Thiên + Hà cập nhật hình profile)</w:t>
      </w:r>
    </w:p>
    <w:p w14:paraId="1EA39E23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nghiên cứu làm cấu hình python để chỉnh ip address (TA)</w:t>
      </w:r>
    </w:p>
    <w:p w14:paraId="05F6580B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cấu hình động ip adress trong code android (Thiên)</w:t>
      </w:r>
    </w:p>
    <w:p w14:paraId="569C61BB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check lại code -&gt; cấu hình động hết -&gt; Hà review python, android, java</w:t>
      </w:r>
    </w:p>
    <w:p w14:paraId="485E2491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checkin -&gt; fail hiện message rõ ràng + ấn ok (hay exit) mới tắt</w:t>
      </w:r>
    </w:p>
    <w:p w14:paraId="5EAD9C26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làm nút tắt cho chuông báo động TA</w:t>
      </w:r>
    </w:p>
    <w:p w14:paraId="454C56F7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“Bạn có thể </w:t>
      </w:r>
      <w:r w:rsidRPr="000A2A39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 xml:space="preserve">mượn </w:t>
      </w: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sách” (bỏ “quét”) mobile</w:t>
      </w:r>
    </w:p>
    <w:p w14:paraId="1CB1108F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nạp tiền -&gt; cập nhật vào borrow cart cho user mượn sách (real time)</w:t>
      </w:r>
    </w:p>
    <w:p w14:paraId="4FD4F4B9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 xml:space="preserve">user thiếu tiền mượn sách -&gt; báo noti </w:t>
      </w:r>
      <w:r w:rsidRPr="000A2A39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(x) mọi lỗi đều báo chuông và redirect về thủ thư</w:t>
      </w:r>
    </w:p>
    <w:p w14:paraId="37BD2E94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sau khi login - kiểm tra status trong/ngoài thư viện (Thiên)</w:t>
      </w:r>
    </w:p>
    <w:p w14:paraId="6FB0C7A4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balance trên mobile chưa cập nhật (Thiên)</w:t>
      </w:r>
    </w:p>
    <w:p w14:paraId="6BE7E3A6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“deposit” sai, tìm từ khác cho “tiền thế chân” -&gt; caution money</w:t>
      </w:r>
    </w:p>
    <w:p w14:paraId="3A1547EC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mobile: new - recent coi lại ngữ nghĩa</w:t>
      </w:r>
    </w:p>
    <w:p w14:paraId="5D7502DF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push noti chạy trước check deadline (Hà) (ngày đầu tiên)</w:t>
      </w:r>
    </w:p>
    <w:p w14:paraId="6CFC128E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renew thành công -&gt; tự refresh (Thiên)</w:t>
      </w:r>
    </w:p>
    <w:p w14:paraId="1D60C0DB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bạn đã mươn sách quá 4 ngày nên bạn đã bị trừ … ngàn (Thiên)</w:t>
      </w:r>
    </w:p>
    <w:p w14:paraId="23D3615C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sửa lại function tự trừ tiền phạt của scheduler (Ta)</w:t>
      </w:r>
    </w:p>
    <w:p w14:paraId="7F4ACB0D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book detail có book type mobile (Hà)</w:t>
      </w:r>
    </w:p>
    <w:p w14:paraId="735CC09C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book detail có ghi số ngày trễ tối đa (Hà + Ta)</w:t>
      </w:r>
    </w:p>
    <w:p w14:paraId="4856097F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TA</w:t>
      </w:r>
    </w:p>
    <w:p w14:paraId="27B72B79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Hà</w:t>
      </w:r>
    </w:p>
    <w:p w14:paraId="390B8EBC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book detail có ghi giá trị đặt cọc (Hà + Ta)</w:t>
      </w:r>
    </w:p>
    <w:p w14:paraId="0B6F8A9B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TA</w:t>
      </w:r>
    </w:p>
    <w:p w14:paraId="51251AA6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Hà</w:t>
      </w:r>
    </w:p>
    <w:p w14:paraId="177C30F1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thêm menu policy cho mobile (Thiên)</w:t>
      </w:r>
    </w:p>
    <w:p w14:paraId="126E50D7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trừ hết sạch tiền deposit “Tiền thế chân sách của bạn đã bị thư viện thu hồi” (Hà)</w:t>
      </w:r>
    </w:p>
    <w:p w14:paraId="2D1FFFEE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t>lost book -&gt; ko hiện history? (Thiên) (lost book -&gt; return date = null -&gt; ko bao h hiện history)</w:t>
      </w:r>
    </w:p>
    <w:p w14:paraId="3FAA0D4D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tự động checkout đang sai!!!! (hiện chỉ đang cập nhật status trong db) -&gt; checkout borrowcart (Hà)</w:t>
      </w:r>
    </w:p>
    <w:p w14:paraId="79CD1384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  <w:t>quét lỗi -&gt; user sau init checkout sẽ checkout user trước (Ta)</w:t>
      </w:r>
    </w:p>
    <w:p w14:paraId="4B72B945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b/>
          <w:bCs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  <w:lastRenderedPageBreak/>
        <w:t>activate/deactivate borrower (TA)</w:t>
      </w:r>
    </w:p>
    <w:p w14:paraId="0B3A71E6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i/>
          <w:iCs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i/>
          <w:iCs/>
          <w:color w:val="353535"/>
          <w:sz w:val="24"/>
          <w:szCs w:val="24"/>
          <w:lang w:eastAsia="en-US"/>
        </w:rPr>
        <w:t>trạng thái + lí do mất sách (db) (??)</w:t>
      </w:r>
    </w:p>
    <w:p w14:paraId="5C303242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i/>
          <w:iCs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i/>
          <w:iCs/>
          <w:color w:val="353535"/>
          <w:sz w:val="24"/>
          <w:szCs w:val="24"/>
          <w:lang w:eastAsia="en-US"/>
        </w:rPr>
        <w:t>đóng account -&gt; lấy hết deposit của người dùng  (??)</w:t>
      </w:r>
    </w:p>
    <w:p w14:paraId="40050689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i/>
          <w:iCs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i/>
          <w:iCs/>
          <w:color w:val="353535"/>
          <w:sz w:val="24"/>
          <w:szCs w:val="24"/>
          <w:lang w:eastAsia="en-US"/>
        </w:rPr>
        <w:t>librarian không thêm sách -&gt; check out -&gt; mobile receive -&gt; click qua recent -&gt; crash</w:t>
      </w:r>
    </w:p>
    <w:p w14:paraId="1BD89994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i/>
          <w:iCs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i/>
          <w:iCs/>
          <w:color w:val="353535"/>
          <w:sz w:val="24"/>
          <w:szCs w:val="24"/>
          <w:lang w:eastAsia="en-US"/>
        </w:rPr>
        <w:t>click recent/borrow tab -&gt; remove update icon</w:t>
      </w:r>
    </w:p>
    <w:p w14:paraId="5F887424" w14:textId="77777777" w:rsidR="000A2A39" w:rsidRPr="000A2A39" w:rsidRDefault="000A2A39" w:rsidP="000A2A39">
      <w:pPr>
        <w:widowControl w:val="0"/>
        <w:numPr>
          <w:ilvl w:val="0"/>
          <w:numId w:val="45"/>
        </w:numPr>
        <w:autoSpaceDE w:val="0"/>
        <w:autoSpaceDN w:val="0"/>
        <w:adjustRightInd w:val="0"/>
        <w:spacing w:before="0" w:after="0"/>
        <w:rPr>
          <w:rFonts w:ascii="Times New Roman" w:eastAsiaTheme="minorHAnsi" w:hAnsi="Times New Roman" w:cs="Times New Roman"/>
          <w:color w:val="353535"/>
          <w:sz w:val="24"/>
          <w:szCs w:val="24"/>
          <w:lang w:eastAsia="en-US"/>
        </w:rPr>
      </w:pPr>
      <w:r w:rsidRPr="000A2A39">
        <w:rPr>
          <w:rFonts w:ascii="Times New Roman" w:eastAsiaTheme="minorHAnsi" w:hAnsi="Times New Roman" w:cs="Times New Roman"/>
          <w:i/>
          <w:iCs/>
          <w:color w:val="353535"/>
          <w:sz w:val="24"/>
          <w:szCs w:val="24"/>
          <w:lang w:eastAsia="en-US"/>
        </w:rPr>
        <w:t>history divider</w:t>
      </w:r>
    </w:p>
    <w:bookmarkEnd w:id="0"/>
    <w:p w14:paraId="7425CD53" w14:textId="77777777" w:rsidR="000754EC" w:rsidRPr="00F71D4B" w:rsidRDefault="000754EC" w:rsidP="00FB3F62">
      <w:pPr>
        <w:ind w:left="0"/>
        <w:rPr>
          <w:rFonts w:ascii="Times New Roman" w:hAnsi="Times New Roman" w:cs="Times New Roman"/>
        </w:rPr>
      </w:pPr>
    </w:p>
    <w:sectPr w:rsidR="000754EC" w:rsidRPr="00F71D4B" w:rsidSect="002669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909658D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ACEA132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2E76DA4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BFA47F3C">
      <w:numFmt w:val="bullet"/>
      <w:lvlText w:val="-"/>
      <w:lvlJc w:val="left"/>
      <w:pPr>
        <w:ind w:left="1440" w:hanging="360"/>
      </w:pPr>
      <w:rPr>
        <w:rFonts w:ascii="AppleSystemUIFont" w:eastAsiaTheme="minorHAnsi" w:hAnsi="AppleSystemUIFont" w:cs="AppleSystemUIFont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02430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000C"/>
    <w:multiLevelType w:val="hybridMultilevel"/>
    <w:tmpl w:val="0000000C"/>
    <w:lvl w:ilvl="0" w:tplc="0000044D">
      <w:start w:val="1"/>
      <w:numFmt w:val="bullet"/>
      <w:lvlText w:val="⁃"/>
      <w:lvlJc w:val="left"/>
      <w:pPr>
        <w:ind w:left="720" w:hanging="360"/>
      </w:pPr>
    </w:lvl>
    <w:lvl w:ilvl="1" w:tplc="0000044E">
      <w:start w:val="1"/>
      <w:numFmt w:val="bullet"/>
      <w:lvlText w:val="✓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D"/>
    <w:multiLevelType w:val="hybridMultilevel"/>
    <w:tmpl w:val="0000000D"/>
    <w:lvl w:ilvl="0" w:tplc="000004B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000E"/>
    <w:multiLevelType w:val="hybridMultilevel"/>
    <w:tmpl w:val="0000000E"/>
    <w:lvl w:ilvl="0" w:tplc="0000051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000000F"/>
    <w:multiLevelType w:val="hybridMultilevel"/>
    <w:tmpl w:val="0000000F"/>
    <w:lvl w:ilvl="0" w:tplc="00000579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00000010"/>
    <w:multiLevelType w:val="hybridMultilevel"/>
    <w:tmpl w:val="00000010"/>
    <w:lvl w:ilvl="0" w:tplc="000005D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>
    <w:nsid w:val="00000011"/>
    <w:multiLevelType w:val="hybridMultilevel"/>
    <w:tmpl w:val="00000011"/>
    <w:lvl w:ilvl="0" w:tplc="0000064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00000012"/>
    <w:multiLevelType w:val="hybridMultilevel"/>
    <w:tmpl w:val="00000012"/>
    <w:lvl w:ilvl="0" w:tplc="000006A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00000013"/>
    <w:multiLevelType w:val="hybridMultilevel"/>
    <w:tmpl w:val="00000013"/>
    <w:lvl w:ilvl="0" w:tplc="00000709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>
    <w:nsid w:val="00000014"/>
    <w:multiLevelType w:val="hybridMultilevel"/>
    <w:tmpl w:val="00000014"/>
    <w:lvl w:ilvl="0" w:tplc="0000076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>
    <w:nsid w:val="00000015"/>
    <w:multiLevelType w:val="hybridMultilevel"/>
    <w:tmpl w:val="00000015"/>
    <w:lvl w:ilvl="0" w:tplc="000007D1">
      <w:start w:val="1"/>
      <w:numFmt w:val="bullet"/>
      <w:lvlText w:val="✓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00000016"/>
    <w:multiLevelType w:val="hybridMultilevel"/>
    <w:tmpl w:val="00000016"/>
    <w:lvl w:ilvl="0" w:tplc="0000083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02494DA8"/>
    <w:multiLevelType w:val="hybridMultilevel"/>
    <w:tmpl w:val="D28CED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A505A88"/>
    <w:multiLevelType w:val="hybridMultilevel"/>
    <w:tmpl w:val="D66EC1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9E276C"/>
    <w:multiLevelType w:val="hybridMultilevel"/>
    <w:tmpl w:val="1906472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5">
    <w:nsid w:val="10DC75D2"/>
    <w:multiLevelType w:val="hybridMultilevel"/>
    <w:tmpl w:val="A1F006F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95C0275"/>
    <w:multiLevelType w:val="hybridMultilevel"/>
    <w:tmpl w:val="C29419C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C2C0C0A"/>
    <w:multiLevelType w:val="hybridMultilevel"/>
    <w:tmpl w:val="2376DB8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2621CF"/>
    <w:multiLevelType w:val="hybridMultilevel"/>
    <w:tmpl w:val="810072D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F5B7A27"/>
    <w:multiLevelType w:val="hybridMultilevel"/>
    <w:tmpl w:val="1576A8B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B0E408E"/>
    <w:multiLevelType w:val="hybridMultilevel"/>
    <w:tmpl w:val="D3C01098"/>
    <w:lvl w:ilvl="0" w:tplc="65A02C0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34C7060"/>
    <w:multiLevelType w:val="hybridMultilevel"/>
    <w:tmpl w:val="B21ED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A9618B3"/>
    <w:multiLevelType w:val="hybridMultilevel"/>
    <w:tmpl w:val="829AEEA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EB671F"/>
    <w:multiLevelType w:val="hybridMultilevel"/>
    <w:tmpl w:val="E076BF7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E53FC4"/>
    <w:multiLevelType w:val="hybridMultilevel"/>
    <w:tmpl w:val="2C1A669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7FA4DB1"/>
    <w:multiLevelType w:val="hybridMultilevel"/>
    <w:tmpl w:val="A7DE6F5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FB0EBA"/>
    <w:multiLevelType w:val="hybridMultilevel"/>
    <w:tmpl w:val="423C648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3776BD"/>
    <w:multiLevelType w:val="hybridMultilevel"/>
    <w:tmpl w:val="25CEBFA0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6C6D46"/>
    <w:multiLevelType w:val="hybridMultilevel"/>
    <w:tmpl w:val="AD74B53E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2D3E05"/>
    <w:multiLevelType w:val="hybridMultilevel"/>
    <w:tmpl w:val="D7BE0C44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D8A00F7A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AppleSystemUIFon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AB02BD"/>
    <w:multiLevelType w:val="hybridMultilevel"/>
    <w:tmpl w:val="55982C4C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7A57C8"/>
    <w:multiLevelType w:val="hybridMultilevel"/>
    <w:tmpl w:val="BBD4676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341A2F"/>
    <w:multiLevelType w:val="hybridMultilevel"/>
    <w:tmpl w:val="5CB87DD6"/>
    <w:lvl w:ilvl="0" w:tplc="80722B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DC7126"/>
    <w:multiLevelType w:val="hybridMultilevel"/>
    <w:tmpl w:val="17DE2396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E14BC5"/>
    <w:multiLevelType w:val="hybridMultilevel"/>
    <w:tmpl w:val="F5AC84D8"/>
    <w:lvl w:ilvl="0" w:tplc="BFA47F3C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0"/>
  </w:num>
  <w:num w:numId="3">
    <w:abstractNumId w:val="0"/>
  </w:num>
  <w:num w:numId="4">
    <w:abstractNumId w:val="42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29"/>
  </w:num>
  <w:num w:numId="14">
    <w:abstractNumId w:val="37"/>
  </w:num>
  <w:num w:numId="15">
    <w:abstractNumId w:val="28"/>
  </w:num>
  <w:num w:numId="16">
    <w:abstractNumId w:val="44"/>
  </w:num>
  <w:num w:numId="17">
    <w:abstractNumId w:val="36"/>
  </w:num>
  <w:num w:numId="18">
    <w:abstractNumId w:val="27"/>
  </w:num>
  <w:num w:numId="19">
    <w:abstractNumId w:val="22"/>
  </w:num>
  <w:num w:numId="20">
    <w:abstractNumId w:val="26"/>
  </w:num>
  <w:num w:numId="21">
    <w:abstractNumId w:val="34"/>
  </w:num>
  <w:num w:numId="22">
    <w:abstractNumId w:val="43"/>
  </w:num>
  <w:num w:numId="23">
    <w:abstractNumId w:val="39"/>
  </w:num>
  <w:num w:numId="24">
    <w:abstractNumId w:val="35"/>
  </w:num>
  <w:num w:numId="25">
    <w:abstractNumId w:val="9"/>
  </w:num>
  <w:num w:numId="26">
    <w:abstractNumId w:val="10"/>
  </w:num>
  <w:num w:numId="27">
    <w:abstractNumId w:val="11"/>
  </w:num>
  <w:num w:numId="28">
    <w:abstractNumId w:val="23"/>
  </w:num>
  <w:num w:numId="29">
    <w:abstractNumId w:val="33"/>
  </w:num>
  <w:num w:numId="30">
    <w:abstractNumId w:val="38"/>
  </w:num>
  <w:num w:numId="31">
    <w:abstractNumId w:val="40"/>
  </w:num>
  <w:num w:numId="32">
    <w:abstractNumId w:val="41"/>
  </w:num>
  <w:num w:numId="33">
    <w:abstractNumId w:val="12"/>
  </w:num>
  <w:num w:numId="34">
    <w:abstractNumId w:val="13"/>
  </w:num>
  <w:num w:numId="35">
    <w:abstractNumId w:val="14"/>
  </w:num>
  <w:num w:numId="36">
    <w:abstractNumId w:val="15"/>
  </w:num>
  <w:num w:numId="37">
    <w:abstractNumId w:val="16"/>
  </w:num>
  <w:num w:numId="38">
    <w:abstractNumId w:val="17"/>
  </w:num>
  <w:num w:numId="39">
    <w:abstractNumId w:val="18"/>
  </w:num>
  <w:num w:numId="40">
    <w:abstractNumId w:val="19"/>
  </w:num>
  <w:num w:numId="41">
    <w:abstractNumId w:val="20"/>
  </w:num>
  <w:num w:numId="42">
    <w:abstractNumId w:val="21"/>
  </w:num>
  <w:num w:numId="43">
    <w:abstractNumId w:val="32"/>
  </w:num>
  <w:num w:numId="44">
    <w:abstractNumId w:val="31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42D"/>
    <w:rsid w:val="000754EC"/>
    <w:rsid w:val="00095016"/>
    <w:rsid w:val="000A2A39"/>
    <w:rsid w:val="000D0082"/>
    <w:rsid w:val="000D2DCB"/>
    <w:rsid w:val="0015060C"/>
    <w:rsid w:val="001641E1"/>
    <w:rsid w:val="001954FB"/>
    <w:rsid w:val="00202119"/>
    <w:rsid w:val="00266915"/>
    <w:rsid w:val="00311CAE"/>
    <w:rsid w:val="003848C6"/>
    <w:rsid w:val="003E51AA"/>
    <w:rsid w:val="00436BE4"/>
    <w:rsid w:val="00470551"/>
    <w:rsid w:val="00523A84"/>
    <w:rsid w:val="00540994"/>
    <w:rsid w:val="005E3ED7"/>
    <w:rsid w:val="006201C1"/>
    <w:rsid w:val="00640560"/>
    <w:rsid w:val="0065142D"/>
    <w:rsid w:val="0079712B"/>
    <w:rsid w:val="00816285"/>
    <w:rsid w:val="00827BE9"/>
    <w:rsid w:val="00851FAC"/>
    <w:rsid w:val="00882097"/>
    <w:rsid w:val="00A36617"/>
    <w:rsid w:val="00A80A2A"/>
    <w:rsid w:val="00B70D64"/>
    <w:rsid w:val="00B96132"/>
    <w:rsid w:val="00E436B2"/>
    <w:rsid w:val="00ED0122"/>
    <w:rsid w:val="00F4043D"/>
    <w:rsid w:val="00F71D4B"/>
    <w:rsid w:val="00FB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EA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42D"/>
    <w:pPr>
      <w:spacing w:before="120" w:after="40"/>
      <w:ind w:left="72"/>
    </w:pPr>
    <w:rPr>
      <w:rFonts w:eastAsiaTheme="minorEastAsia"/>
      <w:sz w:val="21"/>
      <w:szCs w:val="21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5142D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142D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42D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semiHidden/>
    <w:rsid w:val="0065142D"/>
    <w:rPr>
      <w:rFonts w:asciiTheme="majorHAnsi" w:eastAsiaTheme="majorEastAsia" w:hAnsiTheme="majorHAnsi" w:cstheme="majorBidi"/>
      <w:color w:val="5B9BD5" w:themeColor="accent1"/>
      <w:sz w:val="21"/>
      <w:szCs w:val="21"/>
      <w:lang w:eastAsia="ja-JP"/>
    </w:rPr>
  </w:style>
  <w:style w:type="paragraph" w:styleId="Title">
    <w:name w:val="Title"/>
    <w:basedOn w:val="Normal"/>
    <w:next w:val="Normal"/>
    <w:link w:val="TitleChar"/>
    <w:qFormat/>
    <w:rsid w:val="0065142D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65142D"/>
    <w:rPr>
      <w:rFonts w:asciiTheme="majorHAnsi" w:eastAsiaTheme="majorEastAsia" w:hAnsiTheme="majorHAnsi" w:cstheme="majorBidi"/>
      <w:color w:val="ED7D31" w:themeColor="accent2"/>
      <w:sz w:val="50"/>
      <w:szCs w:val="50"/>
      <w:lang w:eastAsia="ja-JP"/>
    </w:rPr>
  </w:style>
  <w:style w:type="paragraph" w:styleId="Subtitle">
    <w:name w:val="Subtitle"/>
    <w:basedOn w:val="Normal"/>
    <w:next w:val="Normal"/>
    <w:link w:val="SubtitleChar"/>
    <w:qFormat/>
    <w:rsid w:val="0065142D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65142D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eastAsia="ja-JP"/>
    </w:rPr>
  </w:style>
  <w:style w:type="character" w:styleId="SubtleEmphasis">
    <w:name w:val="Subtle Emphasis"/>
    <w:basedOn w:val="DefaultParagraphFont"/>
    <w:qFormat/>
    <w:rsid w:val="0065142D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651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glossaryDocument" Target="glossary/document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65293A5EE29D4CB96D9765B668E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BBEF20-F238-D347-93E3-5AD99BA3532E}"/>
      </w:docPartPr>
      <w:docPartBody>
        <w:p w:rsidR="007C7168" w:rsidRDefault="0011549E" w:rsidP="0011549E">
          <w:pPr>
            <w:pStyle w:val="1A65293A5EE29D4CB96D9765B668E9CC"/>
          </w:pPr>
          <w:r>
            <w:t>[Meeting Title]</w:t>
          </w:r>
        </w:p>
      </w:docPartBody>
    </w:docPart>
    <w:docPart>
      <w:docPartPr>
        <w:name w:val="41ACAA4FE9983946A9489638489FC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4570F-E8E3-9246-BF35-8C1D208004BA}"/>
      </w:docPartPr>
      <w:docPartBody>
        <w:p w:rsidR="007C7168" w:rsidRDefault="0011549E" w:rsidP="0011549E">
          <w:pPr>
            <w:pStyle w:val="41ACAA4FE9983946A9489638489FC397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BF6D72376BBFA049943FE4C0ECA1C7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80624-B4CF-A940-AE05-6758707EEC53}"/>
      </w:docPartPr>
      <w:docPartBody>
        <w:p w:rsidR="007C7168" w:rsidRDefault="0011549E" w:rsidP="0011549E">
          <w:pPr>
            <w:pStyle w:val="BF6D72376BBFA049943FE4C0ECA1C70F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739135D656845E4AA1E6F128205ED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E2273-F601-D246-B225-60558BC7E291}"/>
      </w:docPartPr>
      <w:docPartBody>
        <w:p w:rsidR="007C7168" w:rsidRDefault="0011549E" w:rsidP="0011549E">
          <w:pPr>
            <w:pStyle w:val="739135D656845E4AA1E6F128205EDC7A"/>
          </w:pPr>
          <w:r>
            <w:t>[Name]</w:t>
          </w:r>
        </w:p>
      </w:docPartBody>
    </w:docPart>
    <w:docPart>
      <w:docPartPr>
        <w:name w:val="475B455119287849842E98F7D6CAC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96BCD-16B0-9F4B-855D-84009AF30A47}"/>
      </w:docPartPr>
      <w:docPartBody>
        <w:p w:rsidR="007C7168" w:rsidRDefault="0011549E" w:rsidP="0011549E">
          <w:pPr>
            <w:pStyle w:val="475B455119287849842E98F7D6CACCD5"/>
          </w:pPr>
          <w:r>
            <w:t>[Attendees]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49E"/>
    <w:rsid w:val="00067710"/>
    <w:rsid w:val="00081610"/>
    <w:rsid w:val="0011549E"/>
    <w:rsid w:val="00135D38"/>
    <w:rsid w:val="00263D79"/>
    <w:rsid w:val="003215EF"/>
    <w:rsid w:val="00340E85"/>
    <w:rsid w:val="00410AAF"/>
    <w:rsid w:val="005A76D7"/>
    <w:rsid w:val="005B66C4"/>
    <w:rsid w:val="005E32D8"/>
    <w:rsid w:val="007200AD"/>
    <w:rsid w:val="00732B13"/>
    <w:rsid w:val="007C7168"/>
    <w:rsid w:val="00931B37"/>
    <w:rsid w:val="00B22ACF"/>
    <w:rsid w:val="00D90799"/>
    <w:rsid w:val="00D9773A"/>
    <w:rsid w:val="00E71A06"/>
    <w:rsid w:val="00E9662A"/>
    <w:rsid w:val="00F41BD9"/>
    <w:rsid w:val="00FA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65293A5EE29D4CB96D9765B668E9CC">
    <w:name w:val="1A65293A5EE29D4CB96D9765B668E9CC"/>
    <w:rsid w:val="0011549E"/>
  </w:style>
  <w:style w:type="character" w:styleId="SubtleEmphasis">
    <w:name w:val="Subtle Emphasis"/>
    <w:basedOn w:val="DefaultParagraphFont"/>
    <w:uiPriority w:val="19"/>
    <w:qFormat/>
    <w:rsid w:val="0011549E"/>
  </w:style>
  <w:style w:type="paragraph" w:customStyle="1" w:styleId="41ACAA4FE9983946A9489638489FC397">
    <w:name w:val="41ACAA4FE9983946A9489638489FC397"/>
    <w:rsid w:val="0011549E"/>
  </w:style>
  <w:style w:type="paragraph" w:customStyle="1" w:styleId="BF6D72376BBFA049943FE4C0ECA1C70F">
    <w:name w:val="BF6D72376BBFA049943FE4C0ECA1C70F"/>
    <w:rsid w:val="0011549E"/>
  </w:style>
  <w:style w:type="paragraph" w:customStyle="1" w:styleId="739135D656845E4AA1E6F128205EDC7A">
    <w:name w:val="739135D656845E4AA1E6F128205EDC7A"/>
    <w:rsid w:val="0011549E"/>
  </w:style>
  <w:style w:type="paragraph" w:customStyle="1" w:styleId="5A81774E9769EC43AC7BEFC1F8E4E38A">
    <w:name w:val="5A81774E9769EC43AC7BEFC1F8E4E38A"/>
    <w:rsid w:val="0011549E"/>
  </w:style>
  <w:style w:type="paragraph" w:customStyle="1" w:styleId="475B455119287849842E98F7D6CACCD5">
    <w:name w:val="475B455119287849842E98F7D6CACCD5"/>
    <w:rsid w:val="0011549E"/>
  </w:style>
  <w:style w:type="paragraph" w:customStyle="1" w:styleId="BC8138C593318D43AF4D260537665EE3">
    <w:name w:val="BC8138C593318D43AF4D260537665EE3"/>
    <w:rsid w:val="0011549E"/>
  </w:style>
  <w:style w:type="paragraph" w:customStyle="1" w:styleId="D3ED437CBC4D5F45B803C062143D8248">
    <w:name w:val="D3ED437CBC4D5F45B803C062143D8248"/>
    <w:rsid w:val="001154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291</Words>
  <Characters>1660</Characters>
  <Application>Microsoft Macintosh Word</Application>
  <DocSecurity>0</DocSecurity>
  <Lines>13</Lines>
  <Paragraphs>3</Paragraphs>
  <ScaleCrop>false</ScaleCrop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2017-04-15T16:47:00Z</dcterms:created>
  <dcterms:modified xsi:type="dcterms:W3CDTF">2017-04-15T17:43:00Z</dcterms:modified>
</cp:coreProperties>
</file>