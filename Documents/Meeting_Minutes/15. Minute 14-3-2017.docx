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79712B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34235953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3-14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9712B">
            <w:rPr>
              <w:rStyle w:val="SubtleEmphasis"/>
              <w:rFonts w:ascii="Times New Roman" w:hAnsi="Times New Roman" w:cs="Times New Roman"/>
              <w:i w:val="0"/>
              <w:iCs w:val="0"/>
            </w:rPr>
            <w:t>3/14/2017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79712B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4D5A595A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Thiên: check user’s activated status before checkin</w:t>
      </w:r>
    </w:p>
    <w:p w14:paraId="1E22B607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TA: t5 librarian press F5 instead of ‘Stop adding books” =&gt; confirm dialog </w:t>
      </w:r>
    </w:p>
    <w:p w14:paraId="34ADE656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beforeunload and unload events are supported differently by browsers =&gt; </w:t>
      </w:r>
      <w:r w:rsidRPr="00F4043D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unreliable</w:t>
      </w:r>
    </w:p>
    <w:p w14:paraId="0E6A4923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cannot imitate Facebook</w:t>
      </w:r>
    </w:p>
    <w:p w14:paraId="1E8479AA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should not save anything if librarian refresh/change a page url. Try to show a confirmation dialog instead (can work in chrome, firefox).</w:t>
      </w:r>
    </w:p>
    <w:p w14:paraId="5B3C4034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When reloading the account detail page, close any opening socket and clear pending cart</w:t>
      </w:r>
    </w:p>
    <w:p w14:paraId="3177F5BD" w14:textId="77777777" w:rsidR="00F4043D" w:rsidRPr="00F4043D" w:rsidRDefault="00F4043D" w:rsidP="00F4043D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621B2E3F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bữa sao vô lớp build sẵn hết -&gt; còn build thì mỗi thằng bị trừ 50% report 5</w:t>
      </w:r>
    </w:p>
    <w:p w14:paraId="47CA17E1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đến trễ vào t5 16/3/2017 -&gt; chết</w:t>
      </w:r>
    </w:p>
    <w:p w14:paraId="2F02E948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Điện thoại: nhấn giữ sách -&gt; ra detail </w:t>
      </w:r>
    </w:p>
    <w:p w14:paraId="1DBC4121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Chrome: cannot input while uploading img</w:t>
      </w:r>
    </w:p>
    <w:p w14:paraId="77D22A22" w14:textId="7AF59711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add status book in database : true or false = available or not</w:t>
      </w:r>
    </w:p>
    <w:p w14:paraId="54A75BE7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bỏ RFID, thay No.</w:t>
      </w:r>
    </w:p>
    <w:p w14:paraId="337D8902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format lại detail và bảng borrowing books</w:t>
      </w:r>
    </w:p>
    <w:p w14:paraId="71FDCE44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format datetime</w:t>
      </w:r>
    </w:p>
    <w:p w14:paraId="30DEFDEA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datetime component’s bug</w:t>
      </w:r>
    </w:p>
    <w:p w14:paraId="75BFD38B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view detail book</w:t>
      </w:r>
    </w:p>
    <w:p w14:paraId="5B237E05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thu ngắn khung search</w:t>
      </w:r>
    </w:p>
    <w:p w14:paraId="7BA66FD6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reformat new account table (bỏ placeholder, thêm help text, chia cột)</w:t>
      </w:r>
    </w:p>
    <w:p w14:paraId="3B1D65C5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ghi tên app đầy đủ (JWL?)</w:t>
      </w:r>
    </w:p>
    <w:p w14:paraId="71D6084F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TA nghien cuu HCI dt vs HCI website -&gt; so sanh gui thay Khanh</w:t>
      </w:r>
    </w:p>
    <w:p w14:paraId="00E78A7E" w14:textId="3DA8D755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add author to book4</w:t>
      </w:r>
    </w:p>
    <w:p w14:paraId="4DB8B779" w14:textId="77777777" w:rsidR="00F4043D" w:rsidRPr="00F4043D" w:rsidRDefault="00F4043D" w:rsidP="00F4043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mobile:</w:t>
      </w:r>
    </w:p>
    <w:p w14:paraId="735FE56A" w14:textId="13CED6CA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chỉnh ngày server trước 3 ngày deadline -&gt; báo noti cho user -&gt; click to extend </w:t>
      </w:r>
    </w:p>
    <w:p w14:paraId="40F0F91C" w14:textId="77777777" w:rsidR="00F4043D" w:rsidRPr="00F4043D" w:rsidRDefault="00F4043D" w:rsidP="00F4043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Demo flow:</w:t>
      </w:r>
    </w:p>
    <w:p w14:paraId="77918CB2" w14:textId="77777777" w:rsidR="00F4043D" w:rsidRPr="00F4043D" w:rsidRDefault="00F4043D" w:rsidP="00F4043D">
      <w:pPr>
        <w:widowControl w:val="0"/>
        <w:numPr>
          <w:ilvl w:val="1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User checkin -&gt; borrow 2 books -&gt; scan a book twice -&gt; checkout</w:t>
      </w:r>
    </w:p>
    <w:p w14:paraId="25CF8D97" w14:textId="77777777" w:rsidR="00F4043D" w:rsidRPr="00F4043D" w:rsidRDefault="00F4043D" w:rsidP="00F4043D">
      <w:pPr>
        <w:widowControl w:val="0"/>
        <w:numPr>
          <w:ilvl w:val="1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User borrow 1 book at the librarian (not check in)</w:t>
      </w:r>
    </w:p>
    <w:p w14:paraId="26779653" w14:textId="77777777" w:rsidR="00F4043D" w:rsidRPr="00F4043D" w:rsidRDefault="00F4043D" w:rsidP="00F4043D">
      <w:pPr>
        <w:widowControl w:val="0"/>
        <w:numPr>
          <w:ilvl w:val="1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Unactivated user scan book? alarm</w:t>
      </w:r>
    </w:p>
    <w:p w14:paraId="54CEB808" w14:textId="77777777" w:rsidR="00F4043D" w:rsidRPr="00F4043D" w:rsidRDefault="00F4043D" w:rsidP="00F4043D">
      <w:pPr>
        <w:widowControl w:val="0"/>
        <w:numPr>
          <w:ilvl w:val="1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User not checkin?  alarm</w:t>
      </w:r>
    </w:p>
    <w:p w14:paraId="1976E87F" w14:textId="77777777" w:rsidR="00F4043D" w:rsidRPr="00F4043D" w:rsidRDefault="00F4043D" w:rsidP="00F4043D">
      <w:pPr>
        <w:widowControl w:val="0"/>
        <w:numPr>
          <w:ilvl w:val="1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User waiting for other to checkout? </w:t>
      </w:r>
    </w:p>
    <w:p w14:paraId="01C1FE99" w14:textId="77777777" w:rsidR="00F4043D" w:rsidRPr="00F4043D" w:rsidRDefault="00F4043D" w:rsidP="00F4043D">
      <w:pPr>
        <w:widowControl w:val="0"/>
        <w:numPr>
          <w:ilvl w:val="1"/>
          <w:numId w:val="2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F4043D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lastRenderedPageBreak/>
        <w:t>user checkout -&gt; time out -&gt; noti?</w:t>
      </w:r>
    </w:p>
    <w:p w14:paraId="6E76F8A9" w14:textId="4A2D77D1" w:rsidR="00E436B2" w:rsidRPr="00882097" w:rsidRDefault="00E436B2" w:rsidP="00F4043D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4781C201" w14:textId="51928E28" w:rsidR="00470551" w:rsidRPr="00470551" w:rsidRDefault="00470551" w:rsidP="00B70D64">
      <w:pPr>
        <w:widowControl w:val="0"/>
        <w:autoSpaceDE w:val="0"/>
        <w:autoSpaceDN w:val="0"/>
        <w:adjustRightInd w:val="0"/>
        <w:spacing w:before="0" w:after="0"/>
        <w:ind w:left="72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✓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505A88"/>
    <w:multiLevelType w:val="hybridMultilevel"/>
    <w:tmpl w:val="D66EC1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8"/>
  </w:num>
  <w:num w:numId="14">
    <w:abstractNumId w:val="23"/>
  </w:num>
  <w:num w:numId="15">
    <w:abstractNumId w:val="17"/>
  </w:num>
  <w:num w:numId="16">
    <w:abstractNumId w:val="27"/>
  </w:num>
  <w:num w:numId="17">
    <w:abstractNumId w:val="22"/>
  </w:num>
  <w:num w:numId="18">
    <w:abstractNumId w:val="16"/>
  </w:num>
  <w:num w:numId="19">
    <w:abstractNumId w:val="12"/>
  </w:num>
  <w:num w:numId="20">
    <w:abstractNumId w:val="15"/>
  </w:num>
  <w:num w:numId="21">
    <w:abstractNumId w:val="20"/>
  </w:num>
  <w:num w:numId="22">
    <w:abstractNumId w:val="26"/>
  </w:num>
  <w:num w:numId="23">
    <w:abstractNumId w:val="24"/>
  </w:num>
  <w:num w:numId="24">
    <w:abstractNumId w:val="21"/>
  </w:num>
  <w:num w:numId="25">
    <w:abstractNumId w:val="9"/>
  </w:num>
  <w:num w:numId="26">
    <w:abstractNumId w:val="10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202119"/>
    <w:rsid w:val="00266915"/>
    <w:rsid w:val="003E51AA"/>
    <w:rsid w:val="00436BE4"/>
    <w:rsid w:val="00470551"/>
    <w:rsid w:val="00523A84"/>
    <w:rsid w:val="00540994"/>
    <w:rsid w:val="005E3ED7"/>
    <w:rsid w:val="006201C1"/>
    <w:rsid w:val="0065142D"/>
    <w:rsid w:val="0079712B"/>
    <w:rsid w:val="00827BE9"/>
    <w:rsid w:val="00851FAC"/>
    <w:rsid w:val="00882097"/>
    <w:rsid w:val="00A36617"/>
    <w:rsid w:val="00B70D64"/>
    <w:rsid w:val="00B96132"/>
    <w:rsid w:val="00E436B2"/>
    <w:rsid w:val="00ED0122"/>
    <w:rsid w:val="00F4043D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263D79"/>
    <w:rsid w:val="003215EF"/>
    <w:rsid w:val="00340E85"/>
    <w:rsid w:val="005E32D8"/>
    <w:rsid w:val="007200AD"/>
    <w:rsid w:val="00732B13"/>
    <w:rsid w:val="007C7168"/>
    <w:rsid w:val="00931B37"/>
    <w:rsid w:val="00B22ACF"/>
    <w:rsid w:val="00D90799"/>
    <w:rsid w:val="00D9773A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1368</Characters>
  <Application>Microsoft Macintosh Word</Application>
  <DocSecurity>0</DocSecurity>
  <Lines>11</Lines>
  <Paragraphs>3</Paragraphs>
  <ScaleCrop>false</ScaleCrop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2017-04-15T16:47:00Z</dcterms:created>
  <dcterms:modified xsi:type="dcterms:W3CDTF">2017-04-15T17:35:00Z</dcterms:modified>
</cp:coreProperties>
</file>