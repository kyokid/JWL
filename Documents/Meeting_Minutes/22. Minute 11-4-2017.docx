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152A" w14:textId="77777777" w:rsidR="0065142D" w:rsidRPr="00F71D4B" w:rsidRDefault="007D4E60" w:rsidP="0065142D">
      <w:pPr>
        <w:pStyle w:val="Title"/>
        <w:rPr>
          <w:rFonts w:ascii="Times New Roman" w:hAnsi="Times New Roman" w:cs="Times New Roman"/>
          <w:color w:val="C45911" w:themeColor="accent2" w:themeShade="BF"/>
        </w:rPr>
      </w:pPr>
      <w:sdt>
        <w:sdtPr>
          <w:rPr>
            <w:rFonts w:ascii="Times New Roman" w:hAnsi="Times New Roman" w:cs="Times New Roman"/>
            <w:color w:val="C45911" w:themeColor="accent2" w:themeShade="BF"/>
          </w:rPr>
          <w:id w:val="745540532"/>
          <w:placeholder>
            <w:docPart w:val="1A65293A5EE29D4CB96D9765B668E9CC"/>
          </w:placeholder>
        </w:sdtPr>
        <w:sdtEndPr/>
        <w:sdtContent>
          <w:r w:rsidR="0065142D" w:rsidRPr="00F71D4B">
            <w:rPr>
              <w:rFonts w:ascii="Times New Roman" w:hAnsi="Times New Roman" w:cs="Times New Roman"/>
              <w:color w:val="C45911" w:themeColor="accent2" w:themeShade="BF"/>
            </w:rPr>
            <w:t>CAPSTONE PROJECT</w:t>
          </w:r>
        </w:sdtContent>
      </w:sdt>
      <w:r w:rsidR="0065142D" w:rsidRPr="00F71D4B">
        <w:rPr>
          <w:rFonts w:ascii="Times New Roman" w:hAnsi="Times New Roman" w:cs="Times New Roman"/>
          <w:color w:val="C45911" w:themeColor="accent2" w:themeShade="BF"/>
        </w:rPr>
        <w:t xml:space="preserve"> |MINUTES</w:t>
      </w:r>
    </w:p>
    <w:p w14:paraId="2670AFC5" w14:textId="3C709052" w:rsidR="0065142D" w:rsidRPr="00F71D4B" w:rsidRDefault="0065142D" w:rsidP="0065142D">
      <w:pPr>
        <w:pStyle w:val="Subtitle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  <w:color w:val="C45911" w:themeColor="accent2" w:themeShade="BF"/>
        </w:rPr>
        <w:t>Meeting date | time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41ACAA4FE9983946A9489638489FC397"/>
          </w:placeholder>
          <w:date w:fullDate="2017-04-11T10:3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7D4E60">
            <w:rPr>
              <w:rStyle w:val="SubtleEmphasis"/>
              <w:rFonts w:ascii="Times New Roman" w:hAnsi="Times New Roman" w:cs="Times New Roman"/>
              <w:i w:val="0"/>
              <w:iCs w:val="0"/>
            </w:rPr>
            <w:t>4/11/2017 10:30 AM</w:t>
          </w:r>
        </w:sdtContent>
      </w:sdt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|</w:t>
      </w:r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Meeting location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BF6D72376BBFA049943FE4C0ECA1C70F"/>
          </w:placeholder>
        </w:sdtPr>
        <w:sdtEndPr>
          <w:rPr>
            <w:rStyle w:val="SubtleEmphasis"/>
          </w:rPr>
        </w:sdtEndPr>
        <w:sdtContent>
          <w:r w:rsidRPr="00F71D4B">
            <w:rPr>
              <w:rStyle w:val="SubtleEmphasis"/>
              <w:rFonts w:ascii="Times New Roman" w:hAnsi="Times New Roman" w:cs="Times New Roman"/>
            </w:rPr>
            <w:t>FPT University 211</w:t>
          </w:r>
          <w:r w:rsidRPr="00F71D4B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510"/>
        <w:gridCol w:w="4510"/>
      </w:tblGrid>
      <w:tr w:rsidR="0065142D" w:rsidRPr="00F71D4B" w14:paraId="7531CC15" w14:textId="77777777" w:rsidTr="00562C2D">
        <w:tc>
          <w:tcPr>
            <w:tcW w:w="5400" w:type="dxa"/>
            <w:hideMark/>
          </w:tcPr>
          <w:tbl>
            <w:tblPr>
              <w:tblW w:w="450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10"/>
              <w:gridCol w:w="2490"/>
            </w:tblGrid>
            <w:tr w:rsidR="0065142D" w:rsidRPr="00F71D4B" w14:paraId="4CEA45AA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3E54B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32504816" w14:textId="77777777" w:rsidR="0065142D" w:rsidRPr="00F71D4B" w:rsidRDefault="0065142D" w:rsidP="006514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 xml:space="preserve">Mr.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Khánh</w:t>
                      </w:r>
                      <w:proofErr w:type="spellEnd"/>
                    </w:p>
                  </w:tc>
                </w:sdtContent>
              </w:sdt>
            </w:tr>
            <w:tr w:rsidR="0065142D" w:rsidRPr="00F71D4B" w14:paraId="1EA002A9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7F6425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7C31D407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NguyễnTuấn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Anh</w:t>
                      </w:r>
                      <w:proofErr w:type="spellEnd"/>
                    </w:p>
                  </w:tc>
                </w:sdtContent>
              </w:sdt>
            </w:tr>
            <w:tr w:rsidR="0065142D" w:rsidRPr="00F71D4B" w14:paraId="400B4B40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2D972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14:paraId="4BACD244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52BA35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510"/>
            </w:tblGrid>
            <w:tr w:rsidR="0065142D" w:rsidRPr="00F71D4B" w14:paraId="33C926AB" w14:textId="77777777" w:rsidTr="00562C2D">
              <w:tc>
                <w:tcPr>
                  <w:tcW w:w="5361" w:type="dxa"/>
                  <w:hideMark/>
                </w:tcPr>
                <w:p w14:paraId="5CBE4291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475B455119287849842E98F7D6CACCD5"/>
                    </w:placeholder>
                  </w:sdtPr>
                  <w:sdtEndPr/>
                  <w:sdtContent>
                    <w:p w14:paraId="0A0CA12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Võ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Hồng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Hà</w:t>
                      </w:r>
                      <w:proofErr w:type="spellEnd"/>
                    </w:p>
                    <w:p w14:paraId="218FEF6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Đặng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Nhật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Thiên</w:t>
                      </w:r>
                      <w:proofErr w:type="spellEnd"/>
                    </w:p>
                    <w:p w14:paraId="29E0E54B" w14:textId="77777777" w:rsidR="0065142D" w:rsidRPr="00F71D4B" w:rsidRDefault="007D4E60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tc>
            </w:tr>
            <w:tr w:rsidR="0065142D" w:rsidRPr="00F71D4B" w14:paraId="30D3E8EA" w14:textId="77777777" w:rsidTr="00562C2D">
              <w:tc>
                <w:tcPr>
                  <w:tcW w:w="5361" w:type="dxa"/>
                </w:tcPr>
                <w:p w14:paraId="46DD3F58" w14:textId="77777777" w:rsidR="0065142D" w:rsidRPr="00F71D4B" w:rsidRDefault="0065142D" w:rsidP="00562C2D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9B1998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6F491A" w14:textId="77777777" w:rsidR="0065142D" w:rsidRPr="00F71D4B" w:rsidRDefault="0065142D" w:rsidP="0065142D">
      <w:pPr>
        <w:pStyle w:val="Heading1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</w:rPr>
        <w:t>Detail</w:t>
      </w:r>
    </w:p>
    <w:p w14:paraId="52542D81" w14:textId="77777777" w:rsidR="0065142D" w:rsidRPr="00F71D4B" w:rsidRDefault="0065142D" w:rsidP="0065142D">
      <w:pPr>
        <w:pStyle w:val="Subtitle"/>
        <w:ind w:left="0"/>
        <w:rPr>
          <w:rFonts w:ascii="Times New Roman" w:hAnsi="Times New Roman" w:cs="Times New Roman"/>
        </w:rPr>
      </w:pPr>
    </w:p>
    <w:p w14:paraId="3118C791" w14:textId="77777777" w:rsidR="007D4E60" w:rsidRPr="007D4E60" w:rsidRDefault="007D4E60" w:rsidP="007D4E60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Hà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chưa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review doc</w:t>
      </w:r>
    </w:p>
    <w:p w14:paraId="1EACE5A9" w14:textId="77777777" w:rsidR="007D4E60" w:rsidRPr="007D4E60" w:rsidRDefault="007D4E60" w:rsidP="007D4E60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DB improvement: log table for: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nạp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tiền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,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trừ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tiền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,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mất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-&gt;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thủ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thư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tra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T.A -&gt;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đưa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vào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doc</w:t>
      </w:r>
    </w:p>
    <w:p w14:paraId="69F35205" w14:textId="77777777" w:rsidR="007D4E60" w:rsidRPr="007D4E60" w:rsidRDefault="007D4E60" w:rsidP="007D4E60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tạo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1 record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trừ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tiền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phạt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-&gt;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cập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nhật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trên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record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đó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,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ko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tạo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record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mới</w:t>
      </w:r>
      <w:proofErr w:type="spellEnd"/>
    </w:p>
    <w:p w14:paraId="369E6A8D" w14:textId="77777777" w:rsidR="007D4E60" w:rsidRPr="007D4E60" w:rsidRDefault="007D4E60" w:rsidP="007D4E60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nhạp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ip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động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mobile -&gt; t5 (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Thiên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)</w:t>
      </w:r>
    </w:p>
    <w:p w14:paraId="766A69CD" w14:textId="77777777" w:rsidR="007D4E60" w:rsidRPr="007D4E60" w:rsidRDefault="007D4E60" w:rsidP="007D4E60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mobile -&gt;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noti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-&gt;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ấn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vô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-&gt; sort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lại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list -&gt;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trễ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lên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đầu</w:t>
      </w:r>
      <w:proofErr w:type="spellEnd"/>
    </w:p>
    <w:p w14:paraId="6B69E1B8" w14:textId="77777777" w:rsidR="007D4E60" w:rsidRPr="007D4E60" w:rsidRDefault="007D4E60" w:rsidP="007D4E60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bỏ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multiple renew</w:t>
      </w:r>
    </w:p>
    <w:p w14:paraId="5805409C" w14:textId="77777777" w:rsidR="007D4E60" w:rsidRPr="007D4E60" w:rsidRDefault="007D4E60" w:rsidP="007D4E60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“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này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sẽ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đc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gia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hạn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…” -&gt; “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r w:rsidRPr="007D4E60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[</w:t>
      </w:r>
      <w:proofErr w:type="spellStart"/>
      <w:r w:rsidRPr="007D4E60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tựa</w:t>
      </w:r>
      <w:proofErr w:type="spellEnd"/>
      <w:r w:rsidRPr="007D4E60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sách</w:t>
      </w:r>
      <w:proofErr w:type="spellEnd"/>
      <w:r w:rsidRPr="007D4E60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]</w:t>
      </w:r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sẽ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đc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gia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hạn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…”</w:t>
      </w:r>
    </w:p>
    <w:p w14:paraId="5C8C88BF" w14:textId="77777777" w:rsidR="007D4E60" w:rsidRPr="007D4E60" w:rsidRDefault="007D4E60" w:rsidP="007D4E60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check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lại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business: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khi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nào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renew?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trước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,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sau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,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đúng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deadline? -&gt;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hỏi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thư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viện</w:t>
      </w:r>
      <w:proofErr w:type="spellEnd"/>
    </w:p>
    <w:p w14:paraId="1666ECB1" w14:textId="77777777" w:rsidR="007D4E60" w:rsidRPr="007D4E60" w:rsidRDefault="007D4E60" w:rsidP="007D4E60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quá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trễ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-&gt;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trừ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hết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-&gt;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cho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user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-&gt;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thông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báo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user</w:t>
      </w:r>
    </w:p>
    <w:p w14:paraId="05930BF6" w14:textId="24C0F101" w:rsidR="007D4E60" w:rsidRPr="007D4E60" w:rsidRDefault="007D4E60" w:rsidP="007D4E60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kiểm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tra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khoảng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cách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khi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quét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. </w:t>
      </w:r>
      <w:r w:rsidRPr="007D4E60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 xml:space="preserve">Case: </w:t>
      </w:r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user check out failed,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trộm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ra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quét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bookmarkStart w:id="0" w:name="_GoBack"/>
      <w:bookmarkEnd w:id="0"/>
    </w:p>
    <w:p w14:paraId="5F887424" w14:textId="73ABE6C4" w:rsidR="000A2A39" w:rsidRPr="007D4E60" w:rsidRDefault="007D4E60" w:rsidP="007D4E60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policy format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giống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văn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bản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luật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(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điều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1, </w:t>
      </w:r>
      <w:proofErr w:type="spell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điều</w:t>
      </w:r>
      <w:proofErr w:type="spell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gramStart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2,vvv</w:t>
      </w:r>
      <w:proofErr w:type="gramEnd"/>
      <w:r w:rsidRPr="007D4E60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)</w:t>
      </w:r>
    </w:p>
    <w:p w14:paraId="7425CD53" w14:textId="77777777" w:rsidR="000754EC" w:rsidRPr="00F71D4B" w:rsidRDefault="000754EC" w:rsidP="00FB3F62">
      <w:pPr>
        <w:ind w:left="0"/>
        <w:rPr>
          <w:rFonts w:ascii="Times New Roman" w:hAnsi="Times New Roman" w:cs="Times New Roman"/>
        </w:rPr>
      </w:pPr>
    </w:p>
    <w:sectPr w:rsidR="000754EC" w:rsidRPr="00F71D4B" w:rsidSect="00266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09658D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ACEA132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2E76DA4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BFA47F3C">
      <w:numFmt w:val="bullet"/>
      <w:lvlText w:val="-"/>
      <w:lvlJc w:val="left"/>
      <w:pPr>
        <w:ind w:left="1440" w:hanging="360"/>
      </w:pPr>
      <w:rPr>
        <w:rFonts w:ascii="AppleSystemUIFont" w:eastAsiaTheme="minorHAnsi" w:hAnsi="AppleSystemUIFont" w:cs="AppleSystemUIFont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02430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⁃"/>
      <w:lvlJc w:val="left"/>
      <w:pPr>
        <w:ind w:left="720" w:hanging="360"/>
      </w:pPr>
    </w:lvl>
    <w:lvl w:ilvl="1" w:tplc="0000044E">
      <w:start w:val="1"/>
      <w:numFmt w:val="bullet"/>
      <w:lvlText w:val="✓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2494DA8"/>
    <w:multiLevelType w:val="hybridMultilevel"/>
    <w:tmpl w:val="D28CED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A505A88"/>
    <w:multiLevelType w:val="hybridMultilevel"/>
    <w:tmpl w:val="D66EC1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>
    <w:nsid w:val="10DC75D2"/>
    <w:multiLevelType w:val="hybridMultilevel"/>
    <w:tmpl w:val="A1F006F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95C0275"/>
    <w:multiLevelType w:val="hybridMultilevel"/>
    <w:tmpl w:val="C29419C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C2C0C0A"/>
    <w:multiLevelType w:val="hybridMultilevel"/>
    <w:tmpl w:val="2376DB8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2621CF"/>
    <w:multiLevelType w:val="hybridMultilevel"/>
    <w:tmpl w:val="810072D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F5B7A27"/>
    <w:multiLevelType w:val="hybridMultilevel"/>
    <w:tmpl w:val="1576A8B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34C7060"/>
    <w:multiLevelType w:val="hybridMultilevel"/>
    <w:tmpl w:val="B21ED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9618B3"/>
    <w:multiLevelType w:val="hybridMultilevel"/>
    <w:tmpl w:val="829AEEA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EB671F"/>
    <w:multiLevelType w:val="hybridMultilevel"/>
    <w:tmpl w:val="E076BF7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E53FC4"/>
    <w:multiLevelType w:val="hybridMultilevel"/>
    <w:tmpl w:val="2C1A669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FA4DB1"/>
    <w:multiLevelType w:val="hybridMultilevel"/>
    <w:tmpl w:val="A7DE6F5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FB0EBA"/>
    <w:multiLevelType w:val="hybridMultilevel"/>
    <w:tmpl w:val="423C648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3776BD"/>
    <w:multiLevelType w:val="hybridMultilevel"/>
    <w:tmpl w:val="25CEBFA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6C6D46"/>
    <w:multiLevelType w:val="hybridMultilevel"/>
    <w:tmpl w:val="AD74B53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2D3E05"/>
    <w:multiLevelType w:val="hybridMultilevel"/>
    <w:tmpl w:val="D7BE0C4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D8A00F7A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AppleSystemUI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AB02BD"/>
    <w:multiLevelType w:val="hybridMultilevel"/>
    <w:tmpl w:val="55982C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7A57C8"/>
    <w:multiLevelType w:val="hybridMultilevel"/>
    <w:tmpl w:val="BBD4676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341A2F"/>
    <w:multiLevelType w:val="hybridMultilevel"/>
    <w:tmpl w:val="5CB87DD6"/>
    <w:lvl w:ilvl="0" w:tplc="80722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8D7950"/>
    <w:multiLevelType w:val="hybridMultilevel"/>
    <w:tmpl w:val="791A575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DC7126"/>
    <w:multiLevelType w:val="hybridMultilevel"/>
    <w:tmpl w:val="17DE23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E14BC5"/>
    <w:multiLevelType w:val="hybridMultilevel"/>
    <w:tmpl w:val="F5AC84D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0"/>
  </w:num>
  <w:num w:numId="4">
    <w:abstractNumId w:val="42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29"/>
  </w:num>
  <w:num w:numId="14">
    <w:abstractNumId w:val="37"/>
  </w:num>
  <w:num w:numId="15">
    <w:abstractNumId w:val="28"/>
  </w:num>
  <w:num w:numId="16">
    <w:abstractNumId w:val="45"/>
  </w:num>
  <w:num w:numId="17">
    <w:abstractNumId w:val="36"/>
  </w:num>
  <w:num w:numId="18">
    <w:abstractNumId w:val="27"/>
  </w:num>
  <w:num w:numId="19">
    <w:abstractNumId w:val="22"/>
  </w:num>
  <w:num w:numId="20">
    <w:abstractNumId w:val="26"/>
  </w:num>
  <w:num w:numId="21">
    <w:abstractNumId w:val="34"/>
  </w:num>
  <w:num w:numId="22">
    <w:abstractNumId w:val="44"/>
  </w:num>
  <w:num w:numId="23">
    <w:abstractNumId w:val="39"/>
  </w:num>
  <w:num w:numId="24">
    <w:abstractNumId w:val="35"/>
  </w:num>
  <w:num w:numId="25">
    <w:abstractNumId w:val="9"/>
  </w:num>
  <w:num w:numId="26">
    <w:abstractNumId w:val="10"/>
  </w:num>
  <w:num w:numId="27">
    <w:abstractNumId w:val="11"/>
  </w:num>
  <w:num w:numId="28">
    <w:abstractNumId w:val="23"/>
  </w:num>
  <w:num w:numId="29">
    <w:abstractNumId w:val="33"/>
  </w:num>
  <w:num w:numId="30">
    <w:abstractNumId w:val="38"/>
  </w:num>
  <w:num w:numId="31">
    <w:abstractNumId w:val="40"/>
  </w:num>
  <w:num w:numId="32">
    <w:abstractNumId w:val="41"/>
  </w:num>
  <w:num w:numId="33">
    <w:abstractNumId w:val="12"/>
  </w:num>
  <w:num w:numId="34">
    <w:abstractNumId w:val="13"/>
  </w:num>
  <w:num w:numId="35">
    <w:abstractNumId w:val="14"/>
  </w:num>
  <w:num w:numId="36">
    <w:abstractNumId w:val="15"/>
  </w:num>
  <w:num w:numId="37">
    <w:abstractNumId w:val="16"/>
  </w:num>
  <w:num w:numId="38">
    <w:abstractNumId w:val="17"/>
  </w:num>
  <w:num w:numId="39">
    <w:abstractNumId w:val="18"/>
  </w:num>
  <w:num w:numId="40">
    <w:abstractNumId w:val="19"/>
  </w:num>
  <w:num w:numId="41">
    <w:abstractNumId w:val="20"/>
  </w:num>
  <w:num w:numId="42">
    <w:abstractNumId w:val="21"/>
  </w:num>
  <w:num w:numId="43">
    <w:abstractNumId w:val="32"/>
  </w:num>
  <w:num w:numId="44">
    <w:abstractNumId w:val="31"/>
  </w:num>
  <w:num w:numId="45">
    <w:abstractNumId w:val="25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D"/>
    <w:rsid w:val="000754EC"/>
    <w:rsid w:val="00095016"/>
    <w:rsid w:val="000A2A39"/>
    <w:rsid w:val="000D0082"/>
    <w:rsid w:val="000D2DCB"/>
    <w:rsid w:val="0015060C"/>
    <w:rsid w:val="001641E1"/>
    <w:rsid w:val="001954FB"/>
    <w:rsid w:val="00202119"/>
    <w:rsid w:val="00266915"/>
    <w:rsid w:val="00311CAE"/>
    <w:rsid w:val="003848C6"/>
    <w:rsid w:val="003E51AA"/>
    <w:rsid w:val="00436BE4"/>
    <w:rsid w:val="00470551"/>
    <w:rsid w:val="00523A84"/>
    <w:rsid w:val="00540994"/>
    <w:rsid w:val="005E3ED7"/>
    <w:rsid w:val="006201C1"/>
    <w:rsid w:val="00640560"/>
    <w:rsid w:val="0065142D"/>
    <w:rsid w:val="0079712B"/>
    <w:rsid w:val="007D4E60"/>
    <w:rsid w:val="00816285"/>
    <w:rsid w:val="00827BE9"/>
    <w:rsid w:val="00851FAC"/>
    <w:rsid w:val="00882097"/>
    <w:rsid w:val="00A36617"/>
    <w:rsid w:val="00A80A2A"/>
    <w:rsid w:val="00B70D64"/>
    <w:rsid w:val="00B96132"/>
    <w:rsid w:val="00E436B2"/>
    <w:rsid w:val="00ED0122"/>
    <w:rsid w:val="00F4043D"/>
    <w:rsid w:val="00F71D4B"/>
    <w:rsid w:val="00FB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E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2D"/>
    <w:pPr>
      <w:spacing w:before="120" w:after="40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5142D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142D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42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5142D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65142D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5142D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65142D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5142D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65142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5293A5EE29D4CB96D9765B66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20-F238-D347-93E3-5AD99BA3532E}"/>
      </w:docPartPr>
      <w:docPartBody>
        <w:p w:rsidR="007C7168" w:rsidRDefault="0011549E" w:rsidP="0011549E">
          <w:pPr>
            <w:pStyle w:val="1A65293A5EE29D4CB96D9765B668E9CC"/>
          </w:pPr>
          <w:r>
            <w:t>[Meeting Title]</w:t>
          </w:r>
        </w:p>
      </w:docPartBody>
    </w:docPart>
    <w:docPart>
      <w:docPartPr>
        <w:name w:val="41ACAA4FE9983946A9489638489F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570F-E8E3-9246-BF35-8C1D208004BA}"/>
      </w:docPartPr>
      <w:docPartBody>
        <w:p w:rsidR="007C7168" w:rsidRDefault="0011549E" w:rsidP="0011549E">
          <w:pPr>
            <w:pStyle w:val="41ACAA4FE9983946A9489638489FC39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BF6D72376BBFA049943FE4C0ECA1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624-B4CF-A940-AE05-6758707EEC53}"/>
      </w:docPartPr>
      <w:docPartBody>
        <w:p w:rsidR="007C7168" w:rsidRDefault="0011549E" w:rsidP="0011549E">
          <w:pPr>
            <w:pStyle w:val="BF6D72376BBFA049943FE4C0ECA1C70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739135D656845E4AA1E6F128205E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E2273-F601-D246-B225-60558BC7E291}"/>
      </w:docPartPr>
      <w:docPartBody>
        <w:p w:rsidR="007C7168" w:rsidRDefault="0011549E" w:rsidP="0011549E">
          <w:pPr>
            <w:pStyle w:val="739135D656845E4AA1E6F128205EDC7A"/>
          </w:pPr>
          <w:r>
            <w:t>[Name]</w:t>
          </w:r>
        </w:p>
      </w:docPartBody>
    </w:docPart>
    <w:docPart>
      <w:docPartPr>
        <w:name w:val="475B455119287849842E98F7D6CA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6BCD-16B0-9F4B-855D-84009AF30A47}"/>
      </w:docPartPr>
      <w:docPartBody>
        <w:p w:rsidR="007C7168" w:rsidRDefault="0011549E" w:rsidP="0011549E">
          <w:pPr>
            <w:pStyle w:val="475B455119287849842E98F7D6CACCD5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9E"/>
    <w:rsid w:val="00067710"/>
    <w:rsid w:val="00081610"/>
    <w:rsid w:val="0011549E"/>
    <w:rsid w:val="00135D38"/>
    <w:rsid w:val="00263D79"/>
    <w:rsid w:val="003215EF"/>
    <w:rsid w:val="00340E85"/>
    <w:rsid w:val="00410AAF"/>
    <w:rsid w:val="005A76D7"/>
    <w:rsid w:val="005B66C4"/>
    <w:rsid w:val="005E32D8"/>
    <w:rsid w:val="007200AD"/>
    <w:rsid w:val="00732B13"/>
    <w:rsid w:val="007C7168"/>
    <w:rsid w:val="00931B37"/>
    <w:rsid w:val="00B22ACF"/>
    <w:rsid w:val="00B723CF"/>
    <w:rsid w:val="00D90799"/>
    <w:rsid w:val="00D9773A"/>
    <w:rsid w:val="00E71A06"/>
    <w:rsid w:val="00E9662A"/>
    <w:rsid w:val="00F41BD9"/>
    <w:rsid w:val="00FA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293A5EE29D4CB96D9765B668E9CC">
    <w:name w:val="1A65293A5EE29D4CB96D9765B668E9CC"/>
    <w:rsid w:val="0011549E"/>
  </w:style>
  <w:style w:type="character" w:styleId="SubtleEmphasis">
    <w:name w:val="Subtle Emphasis"/>
    <w:basedOn w:val="DefaultParagraphFont"/>
    <w:uiPriority w:val="19"/>
    <w:qFormat/>
    <w:rsid w:val="0011549E"/>
  </w:style>
  <w:style w:type="paragraph" w:customStyle="1" w:styleId="41ACAA4FE9983946A9489638489FC397">
    <w:name w:val="41ACAA4FE9983946A9489638489FC397"/>
    <w:rsid w:val="0011549E"/>
  </w:style>
  <w:style w:type="paragraph" w:customStyle="1" w:styleId="BF6D72376BBFA049943FE4C0ECA1C70F">
    <w:name w:val="BF6D72376BBFA049943FE4C0ECA1C70F"/>
    <w:rsid w:val="0011549E"/>
  </w:style>
  <w:style w:type="paragraph" w:customStyle="1" w:styleId="739135D656845E4AA1E6F128205EDC7A">
    <w:name w:val="739135D656845E4AA1E6F128205EDC7A"/>
    <w:rsid w:val="0011549E"/>
  </w:style>
  <w:style w:type="paragraph" w:customStyle="1" w:styleId="5A81774E9769EC43AC7BEFC1F8E4E38A">
    <w:name w:val="5A81774E9769EC43AC7BEFC1F8E4E38A"/>
    <w:rsid w:val="0011549E"/>
  </w:style>
  <w:style w:type="paragraph" w:customStyle="1" w:styleId="475B455119287849842E98F7D6CACCD5">
    <w:name w:val="475B455119287849842E98F7D6CACCD5"/>
    <w:rsid w:val="0011549E"/>
  </w:style>
  <w:style w:type="paragraph" w:customStyle="1" w:styleId="BC8138C593318D43AF4D260537665EE3">
    <w:name w:val="BC8138C593318D43AF4D260537665EE3"/>
    <w:rsid w:val="0011549E"/>
  </w:style>
  <w:style w:type="paragraph" w:customStyle="1" w:styleId="D3ED437CBC4D5F45B803C062143D8248">
    <w:name w:val="D3ED437CBC4D5F45B803C062143D8248"/>
    <w:rsid w:val="0011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725</Characters>
  <Application>Microsoft Macintosh Word</Application>
  <DocSecurity>0</DocSecurity>
  <Lines>6</Lines>
  <Paragraphs>1</Paragraphs>
  <ScaleCrop>false</ScaleCrop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2017-04-15T16:47:00Z</dcterms:created>
  <dcterms:modified xsi:type="dcterms:W3CDTF">2017-04-15T17:44:00Z</dcterms:modified>
</cp:coreProperties>
</file>