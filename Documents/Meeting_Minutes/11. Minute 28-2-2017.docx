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15060C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4BF9CBB0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2-28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540994">
            <w:rPr>
              <w:rStyle w:val="SubtleEmphasis"/>
              <w:rFonts w:ascii="Times New Roman" w:hAnsi="Times New Roman" w:cs="Times New Roman"/>
              <w:i w:val="0"/>
              <w:iCs w:val="0"/>
            </w:rPr>
            <w:t>2/28/2017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15060C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2A59BA49" w14:textId="77777777" w:rsidR="00540994" w:rsidRPr="00540994" w:rsidRDefault="00540994" w:rsidP="0054099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 sách mượn -&gt; trong đó đã có sách user đã mượn rồi thì sao? (case: user mượn xong, lại cầm sách quay vào mượn thêm cuốn nữa)</w:t>
      </w:r>
    </w:p>
    <w:p w14:paraId="4F4C4701" w14:textId="77777777" w:rsidR="00540994" w:rsidRPr="00540994" w:rsidRDefault="00540994" w:rsidP="0054099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check lại chỗ librarian quét sách: hàm init checkout dùng chung, nhưng lúc đó có thể user đã checkout -&gt; is_in_library = false rồi -&gt; ko init checkout như hiện tại dc -&gt; </w:t>
      </w:r>
      <w:r w:rsidRPr="00540994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librarian quét ko cần user phải is_in_library</w:t>
      </w:r>
    </w:p>
    <w:p w14:paraId="3C4CCBF4" w14:textId="77777777" w:rsidR="00540994" w:rsidRPr="00540994" w:rsidRDefault="00540994" w:rsidP="0054099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check xem code python làm máy tính kêu được ko: vd reader đọc -&gt; lỗi -&gt; tín hiệu qua máy -&gt; máy kêu; hoặc quét ok -&gt; máy kêu ==&gt; </w:t>
      </w:r>
      <w:r w:rsidRPr="00540994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T.A</w:t>
      </w:r>
    </w:p>
    <w:p w14:paraId="69391A44" w14:textId="77777777" w:rsidR="00540994" w:rsidRPr="00540994" w:rsidRDefault="00540994" w:rsidP="0054099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Librarian nhập tay đc luôn -&gt; trường hợp máy quét của librarian hư</w:t>
      </w:r>
    </w:p>
    <w:p w14:paraId="639089D7" w14:textId="77777777" w:rsidR="00540994" w:rsidRPr="00540994" w:rsidRDefault="00540994" w:rsidP="00540994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bookmarkEnd w:id="0"/>
    </w:p>
    <w:p w14:paraId="3B04E136" w14:textId="77777777" w:rsidR="00540994" w:rsidRPr="00540994" w:rsidRDefault="00540994" w:rsidP="005409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kịch bản: </w:t>
      </w:r>
    </w:p>
    <w:p w14:paraId="4540A1DE" w14:textId="77777777" w:rsidR="00540994" w:rsidRPr="00540994" w:rsidRDefault="00540994" w:rsidP="0054099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mượn 2 quyển -&gt; checkout -&gt; zô checkin mượn nữa -&gt;</w:t>
      </w:r>
    </w:p>
    <w:p w14:paraId="5B8EA5E7" w14:textId="77777777" w:rsidR="00540994" w:rsidRPr="00540994" w:rsidRDefault="00540994" w:rsidP="00540994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 quét - &gt; quet trúng sách cũ thì sao?</w:t>
      </w:r>
    </w:p>
    <w:p w14:paraId="0A7F6A1C" w14:textId="77777777" w:rsidR="00540994" w:rsidRPr="00540994" w:rsidRDefault="00540994" w:rsidP="00540994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 quét -&gt; máy hư -&gt; gặp thủ thư -&gt; …</w:t>
      </w:r>
    </w:p>
    <w:p w14:paraId="551669D2" w14:textId="77777777" w:rsidR="00540994" w:rsidRPr="00540994" w:rsidRDefault="00540994" w:rsidP="00540994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4099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 quét -&gt; checkout -&gt; sau bao lâu user chưa checkout đc (ibeacon có vấn đề) -&gt; hiện thông báo user nên gặp librarian</w:t>
      </w:r>
    </w:p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9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8"/>
  </w:num>
  <w:num w:numId="15">
    <w:abstractNumId w:val="13"/>
  </w:num>
  <w:num w:numId="16">
    <w:abstractNumId w:val="20"/>
  </w:num>
  <w:num w:numId="17">
    <w:abstractNumId w:val="17"/>
  </w:num>
  <w:num w:numId="18">
    <w:abstractNumId w:val="12"/>
  </w:num>
  <w:num w:numId="19">
    <w:abstractNumId w:val="9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E51AA"/>
    <w:rsid w:val="00436BE4"/>
    <w:rsid w:val="00470551"/>
    <w:rsid w:val="00540994"/>
    <w:rsid w:val="006201C1"/>
    <w:rsid w:val="0065142D"/>
    <w:rsid w:val="00827BE9"/>
    <w:rsid w:val="00851FAC"/>
    <w:rsid w:val="00A36617"/>
    <w:rsid w:val="00B70D64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3215EF"/>
    <w:rsid w:val="00340E85"/>
    <w:rsid w:val="005E32D8"/>
    <w:rsid w:val="007C7168"/>
    <w:rsid w:val="00931B37"/>
    <w:rsid w:val="00B22ACF"/>
    <w:rsid w:val="00D90799"/>
    <w:rsid w:val="00D9773A"/>
    <w:rsid w:val="00E9662A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873</Characters>
  <Application>Microsoft Macintosh Word</Application>
  <DocSecurity>0</DocSecurity>
  <Lines>7</Lines>
  <Paragraphs>2</Paragraphs>
  <ScaleCrop>false</ScaleCrop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2017-04-15T16:47:00Z</dcterms:created>
  <dcterms:modified xsi:type="dcterms:W3CDTF">2017-04-15T17:30:00Z</dcterms:modified>
</cp:coreProperties>
</file>