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98152A" w14:textId="77777777" w:rsidR="0065142D" w:rsidRPr="00F71D4B" w:rsidRDefault="007F1C0D" w:rsidP="0065142D">
      <w:pPr>
        <w:pStyle w:val="Title"/>
        <w:rPr>
          <w:rFonts w:ascii="Times New Roman" w:hAnsi="Times New Roman" w:cs="Times New Roman"/>
          <w:color w:val="C45911" w:themeColor="accent2" w:themeShade="BF"/>
        </w:rPr>
      </w:pPr>
      <w:sdt>
        <w:sdtPr>
          <w:rPr>
            <w:rFonts w:ascii="Times New Roman" w:hAnsi="Times New Roman" w:cs="Times New Roman"/>
            <w:color w:val="C45911" w:themeColor="accent2" w:themeShade="BF"/>
          </w:rPr>
          <w:id w:val="745540532"/>
          <w:placeholder>
            <w:docPart w:val="1A65293A5EE29D4CB96D9765B668E9CC"/>
          </w:placeholder>
        </w:sdtPr>
        <w:sdtEndPr/>
        <w:sdtContent>
          <w:r w:rsidR="0065142D" w:rsidRPr="00F71D4B">
            <w:rPr>
              <w:rFonts w:ascii="Times New Roman" w:hAnsi="Times New Roman" w:cs="Times New Roman"/>
              <w:color w:val="C45911" w:themeColor="accent2" w:themeShade="BF"/>
            </w:rPr>
            <w:t>CAPSTONE PROJECT</w:t>
          </w:r>
        </w:sdtContent>
      </w:sdt>
      <w:r w:rsidR="0065142D" w:rsidRPr="00F71D4B">
        <w:rPr>
          <w:rFonts w:ascii="Times New Roman" w:hAnsi="Times New Roman" w:cs="Times New Roman"/>
          <w:color w:val="C45911" w:themeColor="accent2" w:themeShade="BF"/>
        </w:rPr>
        <w:t xml:space="preserve"> |MINUTES</w:t>
      </w:r>
    </w:p>
    <w:p w14:paraId="2670AFC5" w14:textId="29FEA3C4" w:rsidR="0065142D" w:rsidRPr="00F71D4B" w:rsidRDefault="0065142D" w:rsidP="0065142D">
      <w:pPr>
        <w:pStyle w:val="Subtitle"/>
        <w:rPr>
          <w:rFonts w:ascii="Times New Roman" w:hAnsi="Times New Roman" w:cs="Times New Roman"/>
        </w:rPr>
      </w:pPr>
      <w:r w:rsidRPr="00F71D4B">
        <w:rPr>
          <w:rFonts w:ascii="Times New Roman" w:hAnsi="Times New Roman" w:cs="Times New Roman"/>
          <w:color w:val="C45911" w:themeColor="accent2" w:themeShade="BF"/>
        </w:rPr>
        <w:t>Meeting date | time</w:t>
      </w:r>
      <w:r w:rsidRPr="00F71D4B">
        <w:rPr>
          <w:rFonts w:ascii="Times New Roman" w:hAnsi="Times New Roman" w:cs="Times New Roman"/>
          <w:color w:val="00B050"/>
        </w:rPr>
        <w:t xml:space="preserve"> </w:t>
      </w:r>
      <w:sdt>
        <w:sdtPr>
          <w:rPr>
            <w:rStyle w:val="SubtleEmphasis"/>
            <w:rFonts w:ascii="Times New Roman" w:hAnsi="Times New Roman" w:cs="Times New Roman"/>
            <w:i w:val="0"/>
            <w:iCs w:val="0"/>
          </w:rPr>
          <w:id w:val="-471444906"/>
          <w:placeholder>
            <w:docPart w:val="41ACAA4FE9983946A9489638489FC397"/>
          </w:placeholder>
          <w:date w:fullDate="2017-01-10T10:30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7F1C0D">
            <w:rPr>
              <w:rStyle w:val="SubtleEmphasis"/>
              <w:rFonts w:ascii="Times New Roman" w:hAnsi="Times New Roman" w:cs="Times New Roman"/>
              <w:i w:val="0"/>
              <w:iCs w:val="0"/>
            </w:rPr>
            <w:t>1/10/2017 10:30 AM</w:t>
          </w:r>
        </w:sdtContent>
      </w:sdt>
      <w:r w:rsidRPr="00F71D4B">
        <w:rPr>
          <w:rFonts w:ascii="Times New Roman" w:hAnsi="Times New Roman" w:cs="Times New Roman"/>
        </w:rPr>
        <w:t xml:space="preserve"> </w:t>
      </w:r>
      <w:r w:rsidRPr="00F71D4B">
        <w:rPr>
          <w:rFonts w:ascii="Times New Roman" w:hAnsi="Times New Roman" w:cs="Times New Roman"/>
          <w:color w:val="C45911" w:themeColor="accent2" w:themeShade="BF"/>
        </w:rPr>
        <w:t>|</w:t>
      </w:r>
      <w:r w:rsidRPr="00F71D4B">
        <w:rPr>
          <w:rFonts w:ascii="Times New Roman" w:hAnsi="Times New Roman" w:cs="Times New Roman"/>
        </w:rPr>
        <w:t xml:space="preserve"> </w:t>
      </w:r>
      <w:r w:rsidRPr="00F71D4B">
        <w:rPr>
          <w:rFonts w:ascii="Times New Roman" w:hAnsi="Times New Roman" w:cs="Times New Roman"/>
          <w:color w:val="C45911" w:themeColor="accent2" w:themeShade="BF"/>
        </w:rPr>
        <w:t>Meeting location</w:t>
      </w:r>
      <w:r w:rsidRPr="00F71D4B">
        <w:rPr>
          <w:rFonts w:ascii="Times New Roman" w:hAnsi="Times New Roman" w:cs="Times New Roman"/>
          <w:color w:val="00B050"/>
        </w:rPr>
        <w:t xml:space="preserve"> </w:t>
      </w:r>
      <w:sdt>
        <w:sdtPr>
          <w:rPr>
            <w:rStyle w:val="SubtleEmphasis"/>
            <w:rFonts w:ascii="Times New Roman" w:hAnsi="Times New Roman" w:cs="Times New Roman"/>
            <w:i w:val="0"/>
            <w:iCs w:val="0"/>
          </w:rPr>
          <w:id w:val="465398058"/>
          <w:placeholder>
            <w:docPart w:val="BF6D72376BBFA049943FE4C0ECA1C70F"/>
          </w:placeholder>
        </w:sdtPr>
        <w:sdtEndPr>
          <w:rPr>
            <w:rStyle w:val="SubtleEmphasis"/>
          </w:rPr>
        </w:sdtEndPr>
        <w:sdtContent>
          <w:r w:rsidRPr="00F71D4B">
            <w:rPr>
              <w:rStyle w:val="SubtleEmphasis"/>
              <w:rFonts w:ascii="Times New Roman" w:hAnsi="Times New Roman" w:cs="Times New Roman"/>
            </w:rPr>
            <w:t>FPT University 211</w:t>
          </w:r>
          <w:r w:rsidRPr="00F71D4B">
            <w:rPr>
              <w:rStyle w:val="SubtleEmphasis"/>
              <w:rFonts w:ascii="Times New Roman" w:hAnsi="Times New Roman" w:cs="Times New Roman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510"/>
        <w:gridCol w:w="4510"/>
      </w:tblGrid>
      <w:tr w:rsidR="0065142D" w:rsidRPr="00F71D4B" w14:paraId="7531CC15" w14:textId="77777777" w:rsidTr="00562C2D">
        <w:tc>
          <w:tcPr>
            <w:tcW w:w="5400" w:type="dxa"/>
            <w:hideMark/>
          </w:tcPr>
          <w:tbl>
            <w:tblPr>
              <w:tblW w:w="4500" w:type="dxa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10"/>
              <w:gridCol w:w="2490"/>
            </w:tblGrid>
            <w:tr w:rsidR="0065142D" w:rsidRPr="00F71D4B" w14:paraId="4CEA45AA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C13E54B" w14:textId="77777777" w:rsidR="0065142D" w:rsidRPr="00F71D4B" w:rsidRDefault="0065142D" w:rsidP="00562C2D">
                  <w:pPr>
                    <w:pStyle w:val="Heading3"/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71D4B">
                    <w:rPr>
                      <w:rFonts w:ascii="Times New Roman" w:hAnsi="Times New Roman" w:cs="Times New Roman"/>
                    </w:rPr>
                    <w:t>Instructor</w:t>
                  </w:r>
                </w:p>
              </w:tc>
              <w:sdt>
                <w:sdtPr>
                  <w:rPr>
                    <w:rFonts w:ascii="Times New Roman" w:hAnsi="Times New Roman" w:cs="Times New Roman"/>
                  </w:rPr>
                  <w:id w:val="882985375"/>
                  <w:placeholder>
                    <w:docPart w:val="739135D656845E4AA1E6F128205EDC7A"/>
                  </w:placeholder>
                </w:sdtPr>
                <w:sdtEndPr/>
                <w:sdtContent>
                  <w:tc>
                    <w:tcPr>
                      <w:tcW w:w="2490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14:paraId="32504816" w14:textId="77777777" w:rsidR="0065142D" w:rsidRPr="00F71D4B" w:rsidRDefault="0065142D" w:rsidP="006514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>Mr. Khánh</w:t>
                      </w:r>
                    </w:p>
                  </w:tc>
                </w:sdtContent>
              </w:sdt>
            </w:tr>
            <w:tr w:rsidR="0065142D" w:rsidRPr="00F71D4B" w14:paraId="1EA002A9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27F6425" w14:textId="77777777" w:rsidR="0065142D" w:rsidRPr="00F71D4B" w:rsidRDefault="0065142D" w:rsidP="00562C2D">
                  <w:pPr>
                    <w:pStyle w:val="Heading3"/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71D4B">
                    <w:rPr>
                      <w:rFonts w:ascii="Times New Roman" w:hAnsi="Times New Roman" w:cs="Times New Roman"/>
                    </w:rPr>
                    <w:t>Note taker</w:t>
                  </w:r>
                </w:p>
              </w:tc>
              <w:sdt>
                <w:sdtPr>
                  <w:rPr>
                    <w:rFonts w:ascii="Times New Roman" w:hAnsi="Times New Roman" w:cs="Times New Roman"/>
                  </w:rPr>
                  <w:id w:val="-2138095640"/>
                  <w:placeholder>
                    <w:docPart w:val="739135D656845E4AA1E6F128205EDC7A"/>
                  </w:placeholder>
                </w:sdtPr>
                <w:sdtEndPr/>
                <w:sdtContent>
                  <w:tc>
                    <w:tcPr>
                      <w:tcW w:w="2490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14:paraId="7C31D407" w14:textId="77777777" w:rsidR="0065142D" w:rsidRPr="00F71D4B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>NguyễnTuấn Anh</w:t>
                      </w:r>
                    </w:p>
                  </w:tc>
                </w:sdtContent>
              </w:sdt>
            </w:tr>
            <w:tr w:rsidR="0065142D" w:rsidRPr="00F71D4B" w14:paraId="400B4B40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92D972" w14:textId="77777777" w:rsidR="0065142D" w:rsidRPr="00F71D4B" w:rsidRDefault="0065142D" w:rsidP="00562C2D">
                  <w:pPr>
                    <w:pStyle w:val="Heading3"/>
                    <w:spacing w:after="0" w:line="276" w:lineRule="auto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14:paraId="4BACD244" w14:textId="77777777" w:rsidR="0065142D" w:rsidRPr="00F71D4B" w:rsidRDefault="0065142D" w:rsidP="00562C2D">
                  <w:p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C52BA35" w14:textId="77777777" w:rsidR="0065142D" w:rsidRPr="00F71D4B" w:rsidRDefault="0065142D" w:rsidP="00562C2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510"/>
            </w:tblGrid>
            <w:tr w:rsidR="0065142D" w:rsidRPr="00F71D4B" w14:paraId="33C926AB" w14:textId="77777777" w:rsidTr="00562C2D">
              <w:tc>
                <w:tcPr>
                  <w:tcW w:w="5361" w:type="dxa"/>
                  <w:hideMark/>
                </w:tcPr>
                <w:p w14:paraId="5CBE4291" w14:textId="77777777" w:rsidR="0065142D" w:rsidRPr="00F71D4B" w:rsidRDefault="0065142D" w:rsidP="00562C2D">
                  <w:p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71D4B">
                    <w:rPr>
                      <w:rFonts w:ascii="Times New Roman" w:hAnsi="Times New Roman" w:cs="Times New Roman"/>
                    </w:rPr>
                    <w:t>Attendees</w:t>
                  </w:r>
                </w:p>
                <w:sdt>
                  <w:sdtPr>
                    <w:rPr>
                      <w:rFonts w:ascii="Times New Roman" w:hAnsi="Times New Roman" w:cs="Times New Roman"/>
                    </w:rPr>
                    <w:id w:val="1493522722"/>
                    <w:placeholder>
                      <w:docPart w:val="475B455119287849842E98F7D6CACCD5"/>
                    </w:placeholder>
                  </w:sdtPr>
                  <w:sdtEndPr/>
                  <w:sdtContent>
                    <w:p w14:paraId="0A0CA12D" w14:textId="77777777" w:rsidR="0065142D" w:rsidRPr="00F71D4B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>Võ Hồng Hà</w:t>
                      </w:r>
                    </w:p>
                    <w:p w14:paraId="218FEF6D" w14:textId="77777777" w:rsidR="0065142D" w:rsidRPr="00F71D4B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>Đặng Nhật Thiên</w:t>
                      </w:r>
                    </w:p>
                    <w:p w14:paraId="29E0E54B" w14:textId="77777777" w:rsidR="0065142D" w:rsidRPr="00F71D4B" w:rsidRDefault="007F1C0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sdtContent>
                </w:sdt>
              </w:tc>
            </w:tr>
            <w:tr w:rsidR="0065142D" w:rsidRPr="00F71D4B" w14:paraId="30D3E8EA" w14:textId="77777777" w:rsidTr="00562C2D">
              <w:tc>
                <w:tcPr>
                  <w:tcW w:w="5361" w:type="dxa"/>
                </w:tcPr>
                <w:p w14:paraId="46DD3F58" w14:textId="77777777" w:rsidR="0065142D" w:rsidRPr="00F71D4B" w:rsidRDefault="0065142D" w:rsidP="00562C2D">
                  <w:pPr>
                    <w:spacing w:after="0" w:line="276" w:lineRule="auto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C9B1998" w14:textId="77777777" w:rsidR="0065142D" w:rsidRPr="00F71D4B" w:rsidRDefault="0065142D" w:rsidP="00562C2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126F491A" w14:textId="77777777" w:rsidR="0065142D" w:rsidRPr="00F71D4B" w:rsidRDefault="0065142D" w:rsidP="0065142D">
      <w:pPr>
        <w:pStyle w:val="Heading1"/>
        <w:rPr>
          <w:rFonts w:ascii="Times New Roman" w:hAnsi="Times New Roman" w:cs="Times New Roman"/>
        </w:rPr>
      </w:pPr>
      <w:r w:rsidRPr="00F71D4B">
        <w:rPr>
          <w:rFonts w:ascii="Times New Roman" w:hAnsi="Times New Roman" w:cs="Times New Roman"/>
        </w:rPr>
        <w:t>Detail</w:t>
      </w:r>
    </w:p>
    <w:p w14:paraId="52542D81" w14:textId="77777777" w:rsidR="0065142D" w:rsidRPr="00F71D4B" w:rsidRDefault="0065142D" w:rsidP="0065142D">
      <w:pPr>
        <w:pStyle w:val="Subtitle"/>
        <w:ind w:left="0"/>
        <w:rPr>
          <w:rFonts w:ascii="Times New Roman" w:hAnsi="Times New Roman" w:cs="Times New Roman"/>
        </w:rPr>
      </w:pPr>
    </w:p>
    <w:p w14:paraId="4706A313" w14:textId="45C1EF33" w:rsidR="00961E01" w:rsidRDefault="00961E01" w:rsidP="00961E01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</w:p>
    <w:p w14:paraId="64AAF761" w14:textId="25256A8A" w:rsidR="00961E01" w:rsidRPr="00961E01" w:rsidRDefault="00961E01" w:rsidP="00961E0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before="0" w:after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  <w:r w:rsidRPr="00961E01"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  <w:t>ibeacon: xu li vu nguoi dung di ra ko can quet lai dien thoai</w:t>
      </w:r>
    </w:p>
    <w:p w14:paraId="0DE12F2A" w14:textId="50917062" w:rsidR="00961E01" w:rsidRPr="00961E01" w:rsidRDefault="00961E01" w:rsidP="00961E0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before="0" w:after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  <w:r w:rsidRPr="00961E01"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  <w:t>ko can mua thiet bi, dung dt lam emulator</w:t>
      </w:r>
    </w:p>
    <w:p w14:paraId="12DB1974" w14:textId="08812C4A" w:rsidR="00961E01" w:rsidRPr="00961E01" w:rsidRDefault="00961E01" w:rsidP="00961E0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before="0" w:after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  <w:r w:rsidRPr="00961E01"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  <w:t>tinh khoang cach giua nguoi dung va k/c giua sach tuong duong nhau -&gt; sach cua nguoi dung</w:t>
      </w:r>
    </w:p>
    <w:p w14:paraId="7A6C3DA5" w14:textId="3CED9DFF" w:rsidR="00961E01" w:rsidRPr="00961E01" w:rsidRDefault="00961E01" w:rsidP="00961E0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before="0" w:after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  <w:r w:rsidRPr="00961E01"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  <w:t>qr xai 1 lan, moi lan vao thu vien gen 1 cai khac nhau</w:t>
      </w:r>
    </w:p>
    <w:p w14:paraId="2585E039" w14:textId="5B961A84" w:rsidR="00961E01" w:rsidRPr="00961E01" w:rsidRDefault="00961E01" w:rsidP="00961E0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before="0" w:after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  <w:r w:rsidRPr="00961E01"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  <w:t>web app cho user: user la librarian; web app cho admin khac</w:t>
      </w:r>
    </w:p>
    <w:p w14:paraId="1BF7B929" w14:textId="46BEA51E" w:rsidR="00961E01" w:rsidRPr="00961E01" w:rsidRDefault="00961E01" w:rsidP="00961E0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before="0" w:after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  <w:r w:rsidRPr="00961E01"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  <w:t>test xem 1 thoi diem dem dc toi da bao nhieu sach ra (RFID)</w:t>
      </w:r>
    </w:p>
    <w:p w14:paraId="09871431" w14:textId="28AA0889" w:rsidR="00961E01" w:rsidRPr="00961E01" w:rsidRDefault="00961E01" w:rsidP="00961E0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before="0" w:after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  <w:r w:rsidRPr="00961E01"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  <w:t>từ từ, để sau: tạo thẻ onl / tạo thẻ tại thư viện? nếu tạo thẻ online: người dùng phải nhập tài khoản có tiền -&gt; thế chân</w:t>
      </w:r>
    </w:p>
    <w:p w14:paraId="1E1E5B6B" w14:textId="77777777" w:rsidR="00961E01" w:rsidRDefault="00961E01" w:rsidP="00961E01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</w:p>
    <w:p w14:paraId="0DA5D384" w14:textId="77777777" w:rsidR="00961E01" w:rsidRDefault="00961E01" w:rsidP="00961E01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</w:p>
    <w:p w14:paraId="2DB038E9" w14:textId="77777777" w:rsidR="00961E01" w:rsidRDefault="00961E01" w:rsidP="00961E01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</w:p>
    <w:p w14:paraId="5C8400D5" w14:textId="77777777" w:rsidR="00961E01" w:rsidRDefault="00961E01" w:rsidP="00961E01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  <w:r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  <w:t>INTRODUCTION</w:t>
      </w:r>
    </w:p>
    <w:p w14:paraId="4F20E270" w14:textId="67A49F4D" w:rsidR="00961E01" w:rsidRPr="00961E01" w:rsidRDefault="00961E01" w:rsidP="00961E0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before="0" w:after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  <w:r w:rsidRPr="00961E01"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  <w:t>current situation thêm 2 case: quy trinh muon sach dh fpt; quy trinh muon sach dh quoc gia</w:t>
      </w:r>
    </w:p>
    <w:p w14:paraId="3B9BD494" w14:textId="64FB8800" w:rsidR="00961E01" w:rsidRPr="00961E01" w:rsidRDefault="00961E01" w:rsidP="00961E0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before="0" w:after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  <w:r w:rsidRPr="00961E01"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  <w:t>flow: problem -&gt; solution moi -&gt; muon hien thuc no phai dung cong nghe j hien thuc -&gt; voi giai phap va cong nghe do, se co uu/khuyet diem j?</w:t>
      </w:r>
    </w:p>
    <w:p w14:paraId="51999095" w14:textId="12D0BCFE" w:rsidR="00F71D4B" w:rsidRPr="00961E01" w:rsidRDefault="00961E01" w:rsidP="00961E0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before="0" w:after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  <w:r w:rsidRPr="00961E01"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  <w:t>sua lai cau cu: feature function (ex: checkin:…; search book: …)</w:t>
      </w:r>
    </w:p>
    <w:p w14:paraId="7425CD53" w14:textId="77777777" w:rsidR="000754EC" w:rsidRPr="00F71D4B" w:rsidRDefault="000754EC">
      <w:pPr>
        <w:rPr>
          <w:rFonts w:ascii="Times New Roman" w:hAnsi="Times New Roman" w:cs="Times New Roman"/>
        </w:rPr>
      </w:pPr>
    </w:p>
    <w:sectPr w:rsidR="000754EC" w:rsidRPr="00F71D4B" w:rsidSect="002669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D9E276C"/>
    <w:multiLevelType w:val="hybridMultilevel"/>
    <w:tmpl w:val="1906472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>
    <w:nsid w:val="27744EE0"/>
    <w:multiLevelType w:val="hybridMultilevel"/>
    <w:tmpl w:val="7092277E"/>
    <w:lvl w:ilvl="0" w:tplc="A058DD76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5341A2F"/>
    <w:multiLevelType w:val="hybridMultilevel"/>
    <w:tmpl w:val="5CB87DD6"/>
    <w:lvl w:ilvl="0" w:tplc="80722B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42D"/>
    <w:rsid w:val="000754EC"/>
    <w:rsid w:val="001D48D9"/>
    <w:rsid w:val="00202119"/>
    <w:rsid w:val="00266915"/>
    <w:rsid w:val="00436BE4"/>
    <w:rsid w:val="0065142D"/>
    <w:rsid w:val="007F1C0D"/>
    <w:rsid w:val="00961E01"/>
    <w:rsid w:val="00F7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6EA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42D"/>
    <w:pPr>
      <w:spacing w:before="120" w:after="40"/>
      <w:ind w:left="72"/>
    </w:pPr>
    <w:rPr>
      <w:rFonts w:eastAsiaTheme="minorEastAsia"/>
      <w:sz w:val="21"/>
      <w:szCs w:val="21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65142D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142D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142D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semiHidden/>
    <w:rsid w:val="0065142D"/>
    <w:rPr>
      <w:rFonts w:asciiTheme="majorHAnsi" w:eastAsiaTheme="majorEastAsia" w:hAnsiTheme="majorHAnsi" w:cstheme="majorBidi"/>
      <w:color w:val="5B9BD5" w:themeColor="accent1"/>
      <w:sz w:val="21"/>
      <w:szCs w:val="21"/>
      <w:lang w:eastAsia="ja-JP"/>
    </w:rPr>
  </w:style>
  <w:style w:type="paragraph" w:styleId="Title">
    <w:name w:val="Title"/>
    <w:basedOn w:val="Normal"/>
    <w:next w:val="Normal"/>
    <w:link w:val="TitleChar"/>
    <w:qFormat/>
    <w:rsid w:val="0065142D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65142D"/>
    <w:rPr>
      <w:rFonts w:asciiTheme="majorHAnsi" w:eastAsiaTheme="majorEastAsia" w:hAnsiTheme="majorHAnsi" w:cstheme="majorBidi"/>
      <w:color w:val="ED7D31" w:themeColor="accent2"/>
      <w:sz w:val="50"/>
      <w:szCs w:val="50"/>
      <w:lang w:eastAsia="ja-JP"/>
    </w:rPr>
  </w:style>
  <w:style w:type="paragraph" w:styleId="Subtitle">
    <w:name w:val="Subtitle"/>
    <w:basedOn w:val="Normal"/>
    <w:next w:val="Normal"/>
    <w:link w:val="SubtitleChar"/>
    <w:qFormat/>
    <w:rsid w:val="0065142D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65142D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eastAsia="ja-JP"/>
    </w:rPr>
  </w:style>
  <w:style w:type="character" w:styleId="SubtleEmphasis">
    <w:name w:val="Subtle Emphasis"/>
    <w:basedOn w:val="DefaultParagraphFont"/>
    <w:qFormat/>
    <w:rsid w:val="0065142D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651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glossaryDocument" Target="glossary/document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A65293A5EE29D4CB96D9765B668E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BEF20-F238-D347-93E3-5AD99BA3532E}"/>
      </w:docPartPr>
      <w:docPartBody>
        <w:p w:rsidR="007C7168" w:rsidRDefault="0011549E" w:rsidP="0011549E">
          <w:pPr>
            <w:pStyle w:val="1A65293A5EE29D4CB96D9765B668E9CC"/>
          </w:pPr>
          <w:r>
            <w:t>[Meeting Title]</w:t>
          </w:r>
        </w:p>
      </w:docPartBody>
    </w:docPart>
    <w:docPart>
      <w:docPartPr>
        <w:name w:val="41ACAA4FE9983946A9489638489FC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4570F-E8E3-9246-BF35-8C1D208004BA}"/>
      </w:docPartPr>
      <w:docPartBody>
        <w:p w:rsidR="007C7168" w:rsidRDefault="0011549E" w:rsidP="0011549E">
          <w:pPr>
            <w:pStyle w:val="41ACAA4FE9983946A9489638489FC397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BF6D72376BBFA049943FE4C0ECA1C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80624-B4CF-A940-AE05-6758707EEC53}"/>
      </w:docPartPr>
      <w:docPartBody>
        <w:p w:rsidR="007C7168" w:rsidRDefault="0011549E" w:rsidP="0011549E">
          <w:pPr>
            <w:pStyle w:val="BF6D72376BBFA049943FE4C0ECA1C70F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739135D656845E4AA1E6F128205ED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E2273-F601-D246-B225-60558BC7E291}"/>
      </w:docPartPr>
      <w:docPartBody>
        <w:p w:rsidR="007C7168" w:rsidRDefault="0011549E" w:rsidP="0011549E">
          <w:pPr>
            <w:pStyle w:val="739135D656845E4AA1E6F128205EDC7A"/>
          </w:pPr>
          <w:r>
            <w:t>[Name]</w:t>
          </w:r>
        </w:p>
      </w:docPartBody>
    </w:docPart>
    <w:docPart>
      <w:docPartPr>
        <w:name w:val="475B455119287849842E98F7D6CAC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96BCD-16B0-9F4B-855D-84009AF30A47}"/>
      </w:docPartPr>
      <w:docPartBody>
        <w:p w:rsidR="007C7168" w:rsidRDefault="0011549E" w:rsidP="0011549E">
          <w:pPr>
            <w:pStyle w:val="475B455119287849842E98F7D6CACCD5"/>
          </w:pPr>
          <w:r>
            <w:t>[Attendees]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49E"/>
    <w:rsid w:val="0011549E"/>
    <w:rsid w:val="003215EF"/>
    <w:rsid w:val="007C7168"/>
    <w:rsid w:val="007D6174"/>
    <w:rsid w:val="008B0B61"/>
    <w:rsid w:val="00B2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65293A5EE29D4CB96D9765B668E9CC">
    <w:name w:val="1A65293A5EE29D4CB96D9765B668E9CC"/>
    <w:rsid w:val="0011549E"/>
  </w:style>
  <w:style w:type="character" w:styleId="SubtleEmphasis">
    <w:name w:val="Subtle Emphasis"/>
    <w:basedOn w:val="DefaultParagraphFont"/>
    <w:uiPriority w:val="19"/>
    <w:qFormat/>
    <w:rsid w:val="0011549E"/>
  </w:style>
  <w:style w:type="paragraph" w:customStyle="1" w:styleId="41ACAA4FE9983946A9489638489FC397">
    <w:name w:val="41ACAA4FE9983946A9489638489FC397"/>
    <w:rsid w:val="0011549E"/>
  </w:style>
  <w:style w:type="paragraph" w:customStyle="1" w:styleId="BF6D72376BBFA049943FE4C0ECA1C70F">
    <w:name w:val="BF6D72376BBFA049943FE4C0ECA1C70F"/>
    <w:rsid w:val="0011549E"/>
  </w:style>
  <w:style w:type="paragraph" w:customStyle="1" w:styleId="739135D656845E4AA1E6F128205EDC7A">
    <w:name w:val="739135D656845E4AA1E6F128205EDC7A"/>
    <w:rsid w:val="0011549E"/>
  </w:style>
  <w:style w:type="paragraph" w:customStyle="1" w:styleId="5A81774E9769EC43AC7BEFC1F8E4E38A">
    <w:name w:val="5A81774E9769EC43AC7BEFC1F8E4E38A"/>
    <w:rsid w:val="0011549E"/>
  </w:style>
  <w:style w:type="paragraph" w:customStyle="1" w:styleId="475B455119287849842E98F7D6CACCD5">
    <w:name w:val="475B455119287849842E98F7D6CACCD5"/>
    <w:rsid w:val="0011549E"/>
  </w:style>
  <w:style w:type="paragraph" w:customStyle="1" w:styleId="BC8138C593318D43AF4D260537665EE3">
    <w:name w:val="BC8138C593318D43AF4D260537665EE3"/>
    <w:rsid w:val="0011549E"/>
  </w:style>
  <w:style w:type="paragraph" w:customStyle="1" w:styleId="D3ED437CBC4D5F45B803C062143D8248">
    <w:name w:val="D3ED437CBC4D5F45B803C062143D8248"/>
    <w:rsid w:val="001154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153</Words>
  <Characters>873</Characters>
  <Application>Microsoft Macintosh Word</Application>
  <DocSecurity>0</DocSecurity>
  <Lines>7</Lines>
  <Paragraphs>2</Paragraphs>
  <ScaleCrop>false</ScaleCrop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2017-04-15T16:47:00Z</dcterms:created>
  <dcterms:modified xsi:type="dcterms:W3CDTF">2017-04-15T17:26:00Z</dcterms:modified>
</cp:coreProperties>
</file>