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ED0122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32202909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3-02T08:4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ED0122">
            <w:rPr>
              <w:rStyle w:val="SubtleEmphasis"/>
              <w:rFonts w:ascii="Times New Roman" w:hAnsi="Times New Roman" w:cs="Times New Roman"/>
              <w:i w:val="0"/>
              <w:iCs w:val="0"/>
            </w:rPr>
            <w:t>3/2/2017 8:45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Mr. Khánh</w:t>
                      </w:r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NguyễnTuấn Anh</w:t>
                      </w:r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Võ Hồng Hà</w:t>
                      </w:r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Đặng Nhật Thiên</w:t>
                      </w:r>
                    </w:p>
                    <w:p w14:paraId="29E0E54B" w14:textId="77777777" w:rsidR="0065142D" w:rsidRPr="00F71D4B" w:rsidRDefault="00ED0122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79DC95E1" w14:textId="77777777" w:rsidR="00523A84" w:rsidRPr="00523A84" w:rsidRDefault="00523A84" w:rsidP="00523A8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23A8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Gộp NFC reader + QR code reader -&gt; 1 =&gt; Thiên</w:t>
      </w:r>
    </w:p>
    <w:p w14:paraId="1E6ED725" w14:textId="77777777" w:rsidR="00523A84" w:rsidRPr="00523A84" w:rsidRDefault="00523A84" w:rsidP="00523A8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23A8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Quét sách đã mượn rồi -&gt; kêu bíp bíp cho khác</w:t>
      </w:r>
    </w:p>
    <w:p w14:paraId="1D406A67" w14:textId="77777777" w:rsidR="00523A84" w:rsidRPr="00523A84" w:rsidRDefault="00523A84" w:rsidP="00523A8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23A8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Kiếm sound bip to hơn</w:t>
      </w:r>
    </w:p>
    <w:p w14:paraId="4B3EC197" w14:textId="77777777" w:rsidR="00523A84" w:rsidRPr="00523A84" w:rsidRDefault="00523A84" w:rsidP="00523A8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23A8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Thu âm báo noti bằng tiếng Việt</w:t>
      </w:r>
    </w:p>
    <w:p w14:paraId="4195A555" w14:textId="77777777" w:rsidR="00523A84" w:rsidRPr="00523A84" w:rsidRDefault="00523A84" w:rsidP="00523A8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23A8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Làm thêm 1 RFID reader để simulate quét sách trộm</w:t>
      </w:r>
    </w:p>
    <w:p w14:paraId="24F481CD" w14:textId="77777777" w:rsidR="00523A84" w:rsidRPr="00523A84" w:rsidRDefault="00523A84" w:rsidP="00523A8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23A8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Thủ thư thêm sách vào dt -&gt; người dùng “pull to refresh” để xem sách dc add vào</w:t>
      </w:r>
    </w:p>
    <w:p w14:paraId="532459BB" w14:textId="77777777" w:rsidR="00523A84" w:rsidRPr="00523A84" w:rsidRDefault="00523A84" w:rsidP="00523A8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23A8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status is_inlibrary timeout? 12h</w:t>
      </w:r>
    </w:p>
    <w:p w14:paraId="349346FB" w14:textId="77777777" w:rsidR="00523A84" w:rsidRPr="00523A84" w:rsidRDefault="00523A84" w:rsidP="00523A84">
      <w:pPr>
        <w:widowControl w:val="0"/>
        <w:numPr>
          <w:ilvl w:val="1"/>
          <w:numId w:val="2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23A8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librarian scan book -&gt; check to checkout nguoi dung luon</w:t>
      </w:r>
    </w:p>
    <w:p w14:paraId="1116E22E" w14:textId="77777777" w:rsidR="00523A84" w:rsidRPr="00523A84" w:rsidRDefault="00523A84" w:rsidP="00523A8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23A84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Thủ thư add sách vào cart</w:t>
      </w:r>
    </w:p>
    <w:p w14:paraId="35EFADC4" w14:textId="77777777" w:rsidR="00523A84" w:rsidRPr="00523A84" w:rsidRDefault="00523A84" w:rsidP="00523A84">
      <w:pPr>
        <w:widowControl w:val="0"/>
        <w:numPr>
          <w:ilvl w:val="1"/>
          <w:numId w:val="2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23A8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để thêm chức năng cancel</w:t>
      </w:r>
    </w:p>
    <w:p w14:paraId="46EA14BD" w14:textId="77777777" w:rsidR="00523A84" w:rsidRPr="00523A84" w:rsidRDefault="00523A84" w:rsidP="00523A84">
      <w:pPr>
        <w:widowControl w:val="0"/>
        <w:numPr>
          <w:ilvl w:val="1"/>
          <w:numId w:val="2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23A8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vẫn thêm vào bảng như bình thường, nhưng nhấn cancel thì huỷ hết</w:t>
      </w:r>
    </w:p>
    <w:p w14:paraId="1D2A7D04" w14:textId="77777777" w:rsidR="00523A84" w:rsidRPr="00523A84" w:rsidRDefault="00523A84" w:rsidP="00523A84">
      <w:pPr>
        <w:widowControl w:val="0"/>
        <w:numPr>
          <w:ilvl w:val="1"/>
          <w:numId w:val="2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23A8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Ấn stop thì mới lưu vào db</w:t>
      </w:r>
    </w:p>
    <w:p w14:paraId="020ABA94" w14:textId="77777777" w:rsidR="00523A84" w:rsidRPr="00523A84" w:rsidRDefault="00523A84" w:rsidP="00523A84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70A4751D" w14:textId="77777777" w:rsidR="00523A84" w:rsidRPr="00523A84" w:rsidRDefault="00523A84" w:rsidP="00523A8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23A8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DEMO bằng LOCALHOST (bảo vệ)</w:t>
      </w:r>
    </w:p>
    <w:p w14:paraId="702DBFF6" w14:textId="77777777" w:rsidR="00523A84" w:rsidRPr="00523A84" w:rsidRDefault="00523A84" w:rsidP="00523A84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262A3CD3" w14:textId="77777777" w:rsidR="00523A84" w:rsidRPr="00523A84" w:rsidRDefault="00523A84" w:rsidP="00523A8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23A8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đã thêm vào giỏ</w:t>
      </w:r>
    </w:p>
    <w:p w14:paraId="551669D2" w14:textId="3D6C3941" w:rsidR="00540994" w:rsidRPr="00523A84" w:rsidRDefault="00523A84" w:rsidP="00523A84">
      <w:pPr>
        <w:widowControl w:val="0"/>
        <w:numPr>
          <w:ilvl w:val="2"/>
          <w:numId w:val="2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523A84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 đã quét rồi</w:t>
      </w:r>
    </w:p>
    <w:p w14:paraId="4781C201" w14:textId="51928E28" w:rsidR="00470551" w:rsidRPr="00470551" w:rsidRDefault="00470551" w:rsidP="00B70D64">
      <w:pPr>
        <w:widowControl w:val="0"/>
        <w:autoSpaceDE w:val="0"/>
        <w:autoSpaceDN w:val="0"/>
        <w:adjustRightInd w:val="0"/>
        <w:spacing w:before="0" w:after="0"/>
        <w:ind w:left="72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7425CD53" w14:textId="77777777" w:rsidR="000754EC" w:rsidRPr="00F71D4B" w:rsidRDefault="000754EC">
      <w:pPr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2494DA8"/>
    <w:multiLevelType w:val="hybridMultilevel"/>
    <w:tmpl w:val="D28CED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195C0275"/>
    <w:multiLevelType w:val="hybridMultilevel"/>
    <w:tmpl w:val="C29419C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2C0C0A"/>
    <w:multiLevelType w:val="hybridMultilevel"/>
    <w:tmpl w:val="2376DB8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2621CF"/>
    <w:multiLevelType w:val="hybridMultilevel"/>
    <w:tmpl w:val="810072D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7E53FC4"/>
    <w:multiLevelType w:val="hybridMultilevel"/>
    <w:tmpl w:val="2C1A669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B0EBA"/>
    <w:multiLevelType w:val="hybridMultilevel"/>
    <w:tmpl w:val="423C648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DC7126"/>
    <w:multiLevelType w:val="hybridMultilevel"/>
    <w:tmpl w:val="17DE23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E14BC5"/>
    <w:multiLevelType w:val="hybridMultilevel"/>
    <w:tmpl w:val="F5AC84D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19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4"/>
  </w:num>
  <w:num w:numId="14">
    <w:abstractNumId w:val="18"/>
  </w:num>
  <w:num w:numId="15">
    <w:abstractNumId w:val="13"/>
  </w:num>
  <w:num w:numId="16">
    <w:abstractNumId w:val="21"/>
  </w:num>
  <w:num w:numId="17">
    <w:abstractNumId w:val="17"/>
  </w:num>
  <w:num w:numId="18">
    <w:abstractNumId w:val="12"/>
  </w:num>
  <w:num w:numId="19">
    <w:abstractNumId w:val="9"/>
  </w:num>
  <w:num w:numId="20">
    <w:abstractNumId w:val="11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095016"/>
    <w:rsid w:val="000D0082"/>
    <w:rsid w:val="000D2DCB"/>
    <w:rsid w:val="0015060C"/>
    <w:rsid w:val="001641E1"/>
    <w:rsid w:val="00202119"/>
    <w:rsid w:val="00266915"/>
    <w:rsid w:val="003E51AA"/>
    <w:rsid w:val="00436BE4"/>
    <w:rsid w:val="00470551"/>
    <w:rsid w:val="00523A84"/>
    <w:rsid w:val="00540994"/>
    <w:rsid w:val="006201C1"/>
    <w:rsid w:val="0065142D"/>
    <w:rsid w:val="00827BE9"/>
    <w:rsid w:val="00851FAC"/>
    <w:rsid w:val="00A36617"/>
    <w:rsid w:val="00B70D64"/>
    <w:rsid w:val="00B96132"/>
    <w:rsid w:val="00ED0122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081610"/>
    <w:rsid w:val="0011549E"/>
    <w:rsid w:val="00263D79"/>
    <w:rsid w:val="003215EF"/>
    <w:rsid w:val="00340E85"/>
    <w:rsid w:val="005E32D8"/>
    <w:rsid w:val="007C7168"/>
    <w:rsid w:val="00931B37"/>
    <w:rsid w:val="00B22ACF"/>
    <w:rsid w:val="00D90799"/>
    <w:rsid w:val="00D9773A"/>
    <w:rsid w:val="00E9662A"/>
    <w:rsid w:val="00F4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675</Characters>
  <Application>Microsoft Macintosh Word</Application>
  <DocSecurity>0</DocSecurity>
  <Lines>5</Lines>
  <Paragraphs>1</Paragraphs>
  <ScaleCrop>false</ScaleCrop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2017-04-15T16:47:00Z</dcterms:created>
  <dcterms:modified xsi:type="dcterms:W3CDTF">2017-04-15T17:32:00Z</dcterms:modified>
</cp:coreProperties>
</file>