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3848C6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4F4328C9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3-21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848C6">
            <w:rPr>
              <w:rStyle w:val="SubtleEmphasis"/>
              <w:rFonts w:ascii="Times New Roman" w:hAnsi="Times New Roman" w:cs="Times New Roman"/>
              <w:i w:val="0"/>
              <w:iCs w:val="0"/>
            </w:rPr>
            <w:t>3/21/2017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Khánh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NguyễnTuấn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Anh</w:t>
                      </w:r>
                      <w:proofErr w:type="spellEnd"/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Võ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Hồng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Hà</w:t>
                      </w:r>
                      <w:proofErr w:type="spellEnd"/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Đặng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Nhật</w:t>
                      </w:r>
                      <w:proofErr w:type="spellEnd"/>
                      <w:r w:rsidRPr="00F71D4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71D4B">
                        <w:rPr>
                          <w:rFonts w:ascii="Times New Roman" w:hAnsi="Times New Roman" w:cs="Times New Roman"/>
                        </w:rPr>
                        <w:t>Thiên</w:t>
                      </w:r>
                      <w:proofErr w:type="spellEnd"/>
                    </w:p>
                    <w:p w14:paraId="29E0E54B" w14:textId="77777777" w:rsidR="0065142D" w:rsidRPr="00F71D4B" w:rsidRDefault="003848C6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40C4F6DD" w14:textId="77777777" w:rsidR="003848C6" w:rsidRPr="003848C6" w:rsidRDefault="003848C6" w:rsidP="003848C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-&gt;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hiện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available/not available,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hiện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số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lượng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(mobile) </w:t>
      </w:r>
    </w:p>
    <w:p w14:paraId="5F3F50E1" w14:textId="77777777" w:rsidR="003848C6" w:rsidRPr="003848C6" w:rsidRDefault="003848C6" w:rsidP="003848C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848C6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>check librarian borrow book and return book again</w:t>
      </w:r>
    </w:p>
    <w:p w14:paraId="1B0EA45A" w14:textId="77777777" w:rsidR="003848C6" w:rsidRPr="003848C6" w:rsidRDefault="003848C6" w:rsidP="003848C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tạo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account: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chạy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random password -&gt;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gửi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email,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noti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báo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người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dùng</w:t>
      </w:r>
      <w:proofErr w:type="spellEnd"/>
    </w:p>
    <w:p w14:paraId="1BC3D7A8" w14:textId="77777777" w:rsidR="003848C6" w:rsidRPr="003848C6" w:rsidRDefault="003848C6" w:rsidP="003848C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mobile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edit account (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hoặc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ít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nhất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có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change password)</w:t>
      </w:r>
    </w:p>
    <w:p w14:paraId="4334FC08" w14:textId="77777777" w:rsidR="003848C6" w:rsidRPr="003848C6" w:rsidRDefault="003848C6" w:rsidP="003848C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noti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tiếng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Việt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 (</w:t>
      </w:r>
      <w:proofErr w:type="spellStart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Hà</w:t>
      </w:r>
      <w:proofErr w:type="spellEnd"/>
      <w:r w:rsidRPr="003848C6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)</w:t>
      </w:r>
    </w:p>
    <w:p w14:paraId="62B59AFE" w14:textId="77777777" w:rsidR="003848C6" w:rsidRPr="003848C6" w:rsidRDefault="003848C6" w:rsidP="003848C6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6C07E52D" w14:textId="77777777" w:rsidR="003848C6" w:rsidRPr="003848C6" w:rsidRDefault="003848C6" w:rsidP="003848C6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202F4EBA" w14:textId="05EFE690" w:rsidR="00A80A2A" w:rsidRPr="003848C6" w:rsidRDefault="003848C6" w:rsidP="003848C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848C6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THỨ 5 FULL FLOW</w:t>
      </w:r>
    </w:p>
    <w:bookmarkEnd w:id="0"/>
    <w:p w14:paraId="01C1FE99" w14:textId="3EC352C3" w:rsidR="00F4043D" w:rsidRPr="00F4043D" w:rsidRDefault="00F4043D" w:rsidP="00A80A2A">
      <w:pPr>
        <w:widowControl w:val="0"/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6E76F8A9" w14:textId="4A2D77D1" w:rsidR="00E436B2" w:rsidRPr="00882097" w:rsidRDefault="00E436B2" w:rsidP="00F4043D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 w:rsidP="00FB3F62">
      <w:pPr>
        <w:ind w:left="0"/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EB671F"/>
    <w:multiLevelType w:val="hybridMultilevel"/>
    <w:tmpl w:val="E076BF7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C6D46"/>
    <w:multiLevelType w:val="hybridMultilevel"/>
    <w:tmpl w:val="AD74B53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8"/>
  </w:num>
  <w:num w:numId="14">
    <w:abstractNumId w:val="24"/>
  </w:num>
  <w:num w:numId="15">
    <w:abstractNumId w:val="17"/>
  </w:num>
  <w:num w:numId="16">
    <w:abstractNumId w:val="29"/>
  </w:num>
  <w:num w:numId="17">
    <w:abstractNumId w:val="23"/>
  </w:num>
  <w:num w:numId="18">
    <w:abstractNumId w:val="16"/>
  </w:num>
  <w:num w:numId="19">
    <w:abstractNumId w:val="12"/>
  </w:num>
  <w:num w:numId="20">
    <w:abstractNumId w:val="15"/>
  </w:num>
  <w:num w:numId="21">
    <w:abstractNumId w:val="21"/>
  </w:num>
  <w:num w:numId="22">
    <w:abstractNumId w:val="28"/>
  </w:num>
  <w:num w:numId="23">
    <w:abstractNumId w:val="26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3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5060C"/>
    <w:rsid w:val="001641E1"/>
    <w:rsid w:val="00202119"/>
    <w:rsid w:val="00266915"/>
    <w:rsid w:val="003848C6"/>
    <w:rsid w:val="003E51AA"/>
    <w:rsid w:val="00436BE4"/>
    <w:rsid w:val="00470551"/>
    <w:rsid w:val="00523A84"/>
    <w:rsid w:val="00540994"/>
    <w:rsid w:val="005E3ED7"/>
    <w:rsid w:val="006201C1"/>
    <w:rsid w:val="00640560"/>
    <w:rsid w:val="0065142D"/>
    <w:rsid w:val="0079712B"/>
    <w:rsid w:val="00827BE9"/>
    <w:rsid w:val="00851FAC"/>
    <w:rsid w:val="00882097"/>
    <w:rsid w:val="00A36617"/>
    <w:rsid w:val="00A80A2A"/>
    <w:rsid w:val="00B70D64"/>
    <w:rsid w:val="00B96132"/>
    <w:rsid w:val="00E436B2"/>
    <w:rsid w:val="00ED0122"/>
    <w:rsid w:val="00F4043D"/>
    <w:rsid w:val="00F71D4B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135D38"/>
    <w:rsid w:val="00263D79"/>
    <w:rsid w:val="003215EF"/>
    <w:rsid w:val="00340E85"/>
    <w:rsid w:val="00410AAF"/>
    <w:rsid w:val="005E32D8"/>
    <w:rsid w:val="007200AD"/>
    <w:rsid w:val="00732B13"/>
    <w:rsid w:val="007C7168"/>
    <w:rsid w:val="00931B37"/>
    <w:rsid w:val="00B22ACF"/>
    <w:rsid w:val="00D90799"/>
    <w:rsid w:val="00D9773A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2017-04-15T16:47:00Z</dcterms:created>
  <dcterms:modified xsi:type="dcterms:W3CDTF">2017-04-15T17:38:00Z</dcterms:modified>
</cp:coreProperties>
</file>