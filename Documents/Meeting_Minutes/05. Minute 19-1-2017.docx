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827BE9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37D3009C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1-19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27BE9">
            <w:rPr>
              <w:rStyle w:val="SubtleEmphasis"/>
              <w:rFonts w:ascii="Times New Roman" w:hAnsi="Times New Roman" w:cs="Times New Roman"/>
              <w:i w:val="0"/>
              <w:iCs w:val="0"/>
            </w:rPr>
            <w:t>1/19/2017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827BE9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2BEF4747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kiem tra lai extension point</w:t>
      </w:r>
    </w:p>
    <w:p w14:paraId="158E31B5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Send notification la abstract, =&gt; notify available books extends add book to wishlist</w:t>
      </w:r>
    </w:p>
    <w:p w14:paraId="0B15A81A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ring alarm la alternative cua check out borrower</w:t>
      </w:r>
    </w:p>
    <w:p w14:paraId="58DE9B86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get borrow list -&gt; view detail -&gt; extend + get borrow list -&gt; extend</w:t>
      </w:r>
    </w:p>
    <w:p w14:paraId="6F0158B7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ghi estimate tung phase xem ton bao lau</w:t>
      </w:r>
    </w:p>
    <w:p w14:paraId="21B55A0C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chen link github cho meeting minute</w:t>
      </w:r>
    </w:p>
    <w:p w14:paraId="454C31AF" w14:textId="77777777" w:rsidR="000D2DCB" w:rsidRDefault="000D2DCB" w:rsidP="000D2DCB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171AF0AD" w14:textId="77777777" w:rsidR="000D2DCB" w:rsidRPr="000D2DCB" w:rsidRDefault="000D2DCB" w:rsidP="000D2DC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 w:rsidRPr="000D2DCB"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DB:</w:t>
      </w:r>
    </w:p>
    <w:p w14:paraId="7F8FD81D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xoa borrower_type, xem xét bỏ các chuẩn extend time, extend limits của sách</w:t>
      </w:r>
    </w:p>
    <w:p w14:paraId="4C62C460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quantity đổi thành number_of_copies</w:t>
      </w:r>
    </w:p>
    <w:p w14:paraId="041469D3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giá của sách (price) là giá của entity chứ ko phải của book</w:t>
      </w:r>
    </w:p>
    <w:p w14:paraId="1E2C7A0D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xem xét bảng borrowed_book_entity =&gt; bỏ hết mấy cái extend, mỗi lần extend thì thêm cái borrowed entity mới</w:t>
      </w:r>
    </w:p>
    <w:p w14:paraId="2B53199E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library_user tách ra bảng account (username, password)</w:t>
      </w:r>
    </w:p>
    <w:p w14:paraId="2E0A9485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borrower_ticket kết nối với library_user</w:t>
      </w:r>
    </w:p>
    <w:p w14:paraId="66F08F27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35B0A708" w14:textId="77777777" w:rsidR="000D2DCB" w:rsidRDefault="000D2DCB" w:rsidP="000D2DCB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5504ABE8" w14:textId="77777777" w:rsidR="000D2DCB" w:rsidRDefault="000D2DCB" w:rsidP="000D2DCB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</w:p>
    <w:p w14:paraId="2F43C07E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dùng web để kiểm tra quá trình mượn sách của user, extend sách cho user</w:t>
      </w:r>
    </w:p>
    <w:p w14:paraId="553C7A1D" w14:textId="77777777" w:rsid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update borrower: ko show id (ma co id dau ma show?)</w:t>
      </w:r>
    </w:p>
    <w:p w14:paraId="56CA08BA" w14:textId="185258D4" w:rsidR="00A36617" w:rsidRPr="000D2DCB" w:rsidRDefault="000D2DCB" w:rsidP="000D2DC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</w:pPr>
      <w:r>
        <w:rPr>
          <w:rFonts w:ascii="AppleSystemUIFont" w:eastAsiaTheme="minorHAnsi" w:hAnsi="AppleSystemUIFont" w:cs="AppleSystemUIFont"/>
          <w:color w:val="353535"/>
          <w:sz w:val="24"/>
          <w:szCs w:val="24"/>
          <w:lang w:eastAsia="en-US"/>
        </w:rPr>
        <w:t>giao diện phức tạp (thực hiện quá nhiều chức năng)</w:t>
      </w: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4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D2DCB"/>
    <w:rsid w:val="00202119"/>
    <w:rsid w:val="00266915"/>
    <w:rsid w:val="00436BE4"/>
    <w:rsid w:val="0065142D"/>
    <w:rsid w:val="00827BE9"/>
    <w:rsid w:val="00A36617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11549E"/>
    <w:rsid w:val="003215EF"/>
    <w:rsid w:val="005E32D8"/>
    <w:rsid w:val="007C7168"/>
    <w:rsid w:val="00B22ACF"/>
    <w:rsid w:val="00E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926</Characters>
  <Application>Microsoft Macintosh Word</Application>
  <DocSecurity>0</DocSecurity>
  <Lines>7</Lines>
  <Paragraphs>2</Paragraphs>
  <ScaleCrop>false</ScaleCrop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2017-04-15T16:47:00Z</dcterms:created>
  <dcterms:modified xsi:type="dcterms:W3CDTF">2017-04-15T17:19:00Z</dcterms:modified>
</cp:coreProperties>
</file>