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5E3ED7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520B5B50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09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5E3ED7">
            <w:rPr>
              <w:rStyle w:val="SubtleEmphasis"/>
              <w:rFonts w:ascii="Times New Roman" w:hAnsi="Times New Roman" w:cs="Times New Roman"/>
              <w:i w:val="0"/>
              <w:iCs w:val="0"/>
            </w:rPr>
            <w:t>3/9/2017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5E3ED7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3205BA59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Leader Hà</w:t>
      </w: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làm nút để nhập ip động login, ko cho build lại src code -&gt; trừ hết điểm</w:t>
      </w:r>
    </w:p>
    <w:p w14:paraId="20CAA69A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profile: cần thiết lưu d/c, ngày sinh, nới làm việc?? -&gt; xoá birthday, workplace</w:t>
      </w:r>
    </w:p>
    <w:p w14:paraId="19661340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noti tới dt -&gt; rung + màn hình sáng + cập nhật luôn</w:t>
      </w:r>
    </w:p>
    <w:p w14:paraId="7BFD45A7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vào thẳng thủ thư mượn sách, ko check in</w:t>
      </w:r>
    </w:p>
    <w:p w14:paraId="3E661BD8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nghiên cứu xem làm search everything dc ko? ko thì cập nhật lại doc, chỉ search tên sách</w:t>
      </w:r>
    </w:p>
    <w:p w14:paraId="6E46F0D4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báo user khi dùng qr code đã hết hạn</w:t>
      </w:r>
    </w:p>
    <w:p w14:paraId="3291DA2C" w14:textId="77777777" w:rsidR="00882097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Thảo luận: ko dùng borrow ticket?</w:t>
      </w:r>
    </w:p>
    <w:p w14:paraId="6E76F8A9" w14:textId="2F57B2ED" w:rsidR="00E436B2" w:rsidRPr="00882097" w:rsidRDefault="00882097" w:rsidP="00882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82097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tuần 11 rehersal, tuần 13 doc hoàn thiện, đầu tuần 15 bảo vệ</w:t>
      </w:r>
    </w:p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1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9"/>
  </w:num>
  <w:num w:numId="15">
    <w:abstractNumId w:val="13"/>
  </w:num>
  <w:num w:numId="16">
    <w:abstractNumId w:val="23"/>
  </w:num>
  <w:num w:numId="17">
    <w:abstractNumId w:val="18"/>
  </w:num>
  <w:num w:numId="18">
    <w:abstractNumId w:val="12"/>
  </w:num>
  <w:num w:numId="19">
    <w:abstractNumId w:val="9"/>
  </w:num>
  <w:num w:numId="20">
    <w:abstractNumId w:val="11"/>
  </w:num>
  <w:num w:numId="21">
    <w:abstractNumId w:val="16"/>
  </w:num>
  <w:num w:numId="22">
    <w:abstractNumId w:val="22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E51AA"/>
    <w:rsid w:val="00436BE4"/>
    <w:rsid w:val="00470551"/>
    <w:rsid w:val="00523A84"/>
    <w:rsid w:val="00540994"/>
    <w:rsid w:val="005E3ED7"/>
    <w:rsid w:val="006201C1"/>
    <w:rsid w:val="0065142D"/>
    <w:rsid w:val="00827BE9"/>
    <w:rsid w:val="00851FAC"/>
    <w:rsid w:val="00882097"/>
    <w:rsid w:val="00A36617"/>
    <w:rsid w:val="00B70D64"/>
    <w:rsid w:val="00B96132"/>
    <w:rsid w:val="00E436B2"/>
    <w:rsid w:val="00ED0122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263D79"/>
    <w:rsid w:val="003215EF"/>
    <w:rsid w:val="00340E85"/>
    <w:rsid w:val="005E32D8"/>
    <w:rsid w:val="007200AD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603</Characters>
  <Application>Microsoft Macintosh Word</Application>
  <DocSecurity>0</DocSecurity>
  <Lines>5</Lines>
  <Paragraphs>1</Paragraphs>
  <ScaleCrop>false</ScaleCrop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2017-04-15T16:47:00Z</dcterms:created>
  <dcterms:modified xsi:type="dcterms:W3CDTF">2017-04-15T17:34:00Z</dcterms:modified>
</cp:coreProperties>
</file>