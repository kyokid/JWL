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3D55CD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1C289600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1-17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3D55CD">
            <w:rPr>
              <w:rStyle w:val="SubtleEmphasis"/>
              <w:rFonts w:ascii="Times New Roman" w:hAnsi="Times New Roman" w:cs="Times New Roman"/>
              <w:i w:val="0"/>
              <w:iCs w:val="0"/>
            </w:rPr>
            <w:t>1/17/2017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3D55C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7DAF78CD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thầy  bảo note simulator mục đích demo đồ án vào doc</w:t>
      </w:r>
    </w:p>
    <w:p w14:paraId="4FBA450F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các bước noEcheck out -&gt; extend -&gt; borrow books.</w:t>
      </w:r>
    </w:p>
    <w:p w14:paraId="37F84291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check out phải detect robbery</w:t>
      </w:r>
    </w:p>
    <w:p w14:paraId="4A1E80A7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thêm extends, quan hệ vào usecase</w:t>
      </w:r>
    </w:p>
    <w:p w14:paraId="0F3A678E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sửa lại association của authorized user</w:t>
      </w:r>
    </w:p>
    <w:p w14:paraId="4EA360BE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deactivate/activate là 1 hành động</w:t>
      </w:r>
    </w:p>
    <w:p w14:paraId="6CC32EAA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xoá confirm return book</w:t>
      </w:r>
    </w:p>
    <w:p w14:paraId="16E22134" w14:textId="178D25E4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Bold" w:eastAsiaTheme="minorHAnsi" w:hAnsi="AppleSystemUIFontBold" w:cs="AppleSystemUIFontBold"/>
          <w:b/>
          <w:bCs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 xml:space="preserve">giảm scope: </w:t>
      </w:r>
      <w:r>
        <w:rPr>
          <w:rFonts w:ascii="AppleSystemUIFontBold" w:eastAsiaTheme="minorHAnsi" w:hAnsi="AppleSystemUIFontBold" w:cs="AppleSystemUIFontBold"/>
          <w:b/>
          <w:bCs/>
          <w:color w:val="353535"/>
          <w:sz w:val="24"/>
          <w:szCs w:val="24"/>
          <w:lang w:eastAsia="en-US"/>
        </w:rPr>
        <w:t>TẬP TRUNG VÀO</w:t>
      </w: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 xml:space="preserve"> </w:t>
      </w:r>
      <w:r>
        <w:rPr>
          <w:rFonts w:ascii="AppleSystemUIFontBold" w:eastAsiaTheme="minorHAnsi" w:hAnsi="AppleSystemUIFontBold" w:cs="AppleSystemUIFontBold"/>
          <w:b/>
          <w:bCs/>
          <w:color w:val="353535"/>
          <w:sz w:val="24"/>
          <w:szCs w:val="24"/>
          <w:lang w:eastAsia="en-US"/>
        </w:rPr>
        <w:t>MƯỢN SÁCH</w:t>
      </w:r>
    </w:p>
    <w:p w14:paraId="7C207BAA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1 search duy nhất: category book/borrower</w:t>
      </w:r>
    </w:p>
    <w:p w14:paraId="0535164F" w14:textId="77777777" w:rsidR="00A36617" w:rsidRDefault="00A36617" w:rsidP="00A36617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60A57764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report 2: xoá chữ agelforall trong hình</w:t>
      </w:r>
    </w:p>
    <w:p w14:paraId="46E214FD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check lại nội dung hình xem đúng concept ko</w:t>
      </w:r>
    </w:p>
    <w:p w14:paraId="6A4C09B2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reference hình</w:t>
      </w:r>
    </w:p>
    <w:p w14:paraId="021CDF10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xem lại format report 2</w:t>
      </w:r>
    </w:p>
    <w:p w14:paraId="28A623C8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app check NFC -&gt; NFC ko bật thì mở QR Code</w:t>
      </w:r>
    </w:p>
    <w:p w14:paraId="08B787A1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check lại Use Case đúng với report 2</w:t>
      </w:r>
    </w:p>
    <w:p w14:paraId="03DAD90C" w14:textId="3F77FB03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Bold" w:eastAsiaTheme="minorHAnsi" w:hAnsi="AppleSystemUIFontBold" w:cs="AppleSystemUIFontBold"/>
          <w:b/>
          <w:bCs/>
          <w:color w:val="353535"/>
          <w:sz w:val="24"/>
          <w:szCs w:val="24"/>
          <w:lang w:eastAsia="en-US"/>
        </w:rPr>
        <w:t xml:space="preserve">TẬP TRUNG VÀO MƯỢN SÁCH, </w:t>
      </w: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CÒN LẠI CHO VÔ FUTURE PLAN.</w:t>
      </w:r>
    </w:p>
    <w:p w14:paraId="7DC5659E" w14:textId="77777777" w:rsidR="00A36617" w:rsidRDefault="00A36617" w:rsidP="00A36617">
      <w:pPr>
        <w:widowControl w:val="0"/>
        <w:numPr>
          <w:ilvl w:val="1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Tuy nhiên, db nên thiết kế đầy đủ (future plan)</w:t>
      </w:r>
    </w:p>
    <w:p w14:paraId="18D84A73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Check kĩ minimum vs recommended: vd android 4 vs 6 xài dc ko?</w:t>
      </w:r>
    </w:p>
    <w:p w14:paraId="3CACCE8E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recommended là máy mình chạy hệ thống</w:t>
      </w:r>
    </w:p>
    <w:p w14:paraId="4C7D00F1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 xml:space="preserve">tại sao xài postgreSQL? </w:t>
      </w:r>
    </w:p>
    <w:p w14:paraId="7299F1D8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 xml:space="preserve">Kiểm tra lại bảng tools vs software </w:t>
      </w:r>
    </w:p>
    <w:p w14:paraId="16DFD293" w14:textId="77777777" w:rsidR="00A36617" w:rsidRDefault="00A36617" w:rsidP="00A36617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239E027C" w14:textId="77777777" w:rsidR="00A36617" w:rsidRDefault="00A36617" w:rsidP="00A36617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7FD2018C" w14:textId="77777777" w:rsidR="00A36617" w:rsidRPr="00A36617" w:rsidRDefault="00A36617" w:rsidP="00A3661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A36617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DATABASE</w:t>
      </w:r>
    </w:p>
    <w:p w14:paraId="36924209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xem lại, bỏ id. vd borrower lấy id là username</w:t>
      </w:r>
    </w:p>
    <w:p w14:paraId="23FC1595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thêm bảng account: username, password</w:t>
      </w:r>
    </w:p>
    <w:p w14:paraId="18D4C574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ko cần 2 bảng cho borrower + staff</w:t>
      </w:r>
    </w:p>
    <w:p w14:paraId="35A7C231" w14:textId="77777777" w:rsidR="00A36617" w:rsidRDefault="00A36617" w:rsidP="00A36617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7FD19D7A" w14:textId="77777777" w:rsidR="00A36617" w:rsidRDefault="00A36617" w:rsidP="00A36617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27933CB2" w14:textId="77777777" w:rsidR="00A36617" w:rsidRDefault="00A36617" w:rsidP="00A36617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568C3761" w14:textId="77777777" w:rsidR="00A36617" w:rsidRPr="00A36617" w:rsidRDefault="00A36617" w:rsidP="00A3661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A36617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lastRenderedPageBreak/>
        <w:t>a include b: trong a co b</w:t>
      </w:r>
    </w:p>
    <w:p w14:paraId="5C355F5A" w14:textId="77777777" w:rsidR="00A36617" w:rsidRPr="00A36617" w:rsidRDefault="00A36617" w:rsidP="00A3661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A36617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a extend b: a có if -&gt; ra b</w:t>
      </w:r>
    </w:p>
    <w:p w14:paraId="0697D4BE" w14:textId="77777777" w:rsidR="00A36617" w:rsidRDefault="00A36617" w:rsidP="00A36617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09C936B9" w14:textId="77777777" w:rsidR="00A36617" w:rsidRDefault="00A36617" w:rsidP="00A36617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07450571" w14:textId="77777777" w:rsidR="00A36617" w:rsidRPr="00A36617" w:rsidRDefault="00A36617" w:rsidP="00A3661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A36617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QR Code : username + create_date + qr_id</w:t>
      </w:r>
    </w:p>
    <w:p w14:paraId="7DEE764C" w14:textId="77777777" w:rsidR="00A36617" w:rsidRPr="00A36617" w:rsidRDefault="00A36617" w:rsidP="00A3661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A36617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qr_id = username + create_date + magic_word</w:t>
      </w:r>
    </w:p>
    <w:p w14:paraId="403D2EEE" w14:textId="77777777" w:rsidR="00A36617" w:rsidRDefault="00A36617" w:rsidP="00A36617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063E3AE7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di ra ko bat app ko lam j het thi sao checkout? them cong hong ngoai</w:t>
      </w:r>
    </w:p>
    <w:p w14:paraId="1C666C9D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check in ma ko di vo thu vien</w:t>
      </w:r>
    </w:p>
    <w:p w14:paraId="20617B75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sao ko dung ibeacon luc vo luon?</w:t>
      </w:r>
    </w:p>
    <w:p w14:paraId="56CA08BA" w14:textId="77777777" w:rsidR="00A36617" w:rsidRDefault="00A36617" w:rsidP="00A3661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luc ra dung ca ibeacon va rfid thi co kho dong bo ko? neu dung the thu vien rfid thi sao?</w:t>
      </w: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202119"/>
    <w:rsid w:val="00266915"/>
    <w:rsid w:val="003D55CD"/>
    <w:rsid w:val="00436BE4"/>
    <w:rsid w:val="0065142D"/>
    <w:rsid w:val="00A36617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11549E"/>
    <w:rsid w:val="003215EF"/>
    <w:rsid w:val="00776A0C"/>
    <w:rsid w:val="007C7168"/>
    <w:rsid w:val="00B22ACF"/>
    <w:rsid w:val="00E9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1301</Characters>
  <Application>Microsoft Macintosh Word</Application>
  <DocSecurity>0</DocSecurity>
  <Lines>10</Lines>
  <Paragraphs>3</Paragraphs>
  <ScaleCrop>false</ScaleCrop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2017-04-15T16:47:00Z</dcterms:created>
  <dcterms:modified xsi:type="dcterms:W3CDTF">2017-04-15T17:27:00Z</dcterms:modified>
</cp:coreProperties>
</file>