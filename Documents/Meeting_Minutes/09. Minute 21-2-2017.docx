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851FAC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0B06392E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2-21T10:3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851FAC">
            <w:rPr>
              <w:rStyle w:val="SubtleEmphasis"/>
              <w:rFonts w:ascii="Times New Roman" w:hAnsi="Times New Roman" w:cs="Times New Roman"/>
              <w:i w:val="0"/>
              <w:iCs w:val="0"/>
            </w:rPr>
            <w:t>2/21/2017 10:30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851FAC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39E3D2FB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Hỏi thầy xem mấy cái có extend thì để hình như thế nào:</w:t>
      </w:r>
    </w:p>
    <w:p w14:paraId="7421C451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vd get detail &lt;- extend — edit profile, thì 2 cái use case để hình giống nhau? -&gt; </w:t>
      </w: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  <w:t>Có</w:t>
      </w:r>
    </w:p>
    <w:p w14:paraId="4E754F29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use case system nhiều quá thì bỏ bớt extend, chi tiết mới ghi ra dc ko? -&gt; </w:t>
      </w: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  <w:t>Chi tiết thì vẽ zô, cái bự thì khỏi</w:t>
      </w:r>
    </w:p>
    <w:p w14:paraId="056ABBED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mấy thằng get detail có phải là extend từ search hong? -&gt; </w:t>
      </w: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  <w:t>Có</w:t>
      </w:r>
    </w:p>
    <w:p w14:paraId="6AB83961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Notify available books ko extend add book to wish lish -&gt; </w:t>
      </w: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val="single" w:color="353535"/>
          <w:lang w:eastAsia="en-US"/>
        </w:rPr>
        <w:t>bổ sung vào business rule</w:t>
      </w:r>
    </w:p>
    <w:p w14:paraId="387E269D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tách usecase chi tiết của từng Actor cho đỡ rối</w:t>
      </w:r>
    </w:p>
    <w:p w14:paraId="5A9C2FD9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>Làm lại search</w:t>
      </w: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: - Authorized User search book </w:t>
      </w:r>
    </w:p>
    <w:p w14:paraId="34E4775E" w14:textId="77777777" w:rsidR="003E51AA" w:rsidRPr="003E51AA" w:rsidRDefault="003E51AA" w:rsidP="003E51AA">
      <w:pPr>
        <w:widowControl w:val="0"/>
        <w:numPr>
          <w:ilvl w:val="4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thằng nào search account thì vẽ zô thằng đó</w:t>
      </w:r>
    </w:p>
    <w:p w14:paraId="3BC41B54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sửa </w:t>
      </w:r>
      <w:r w:rsidRPr="003E51AA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>view</w:t>
      </w: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book detail thành </w:t>
      </w:r>
      <w:r w:rsidRPr="003E51AA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>get</w:t>
      </w: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book detail</w:t>
      </w:r>
    </w:p>
    <w:p w14:paraId="6D59389C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Thay chữ </w:t>
      </w:r>
      <w:r w:rsidRPr="003E51AA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u w:color="353535"/>
          <w:lang w:eastAsia="en-US"/>
        </w:rPr>
        <w:t>Extend</w:t>
      </w: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 Borrowing Books Deadline (vd Renew</w:t>
      </w:r>
    </w:p>
    <w:p w14:paraId="12DDA35F" w14:textId="77777777" w:rsidR="003E51AA" w:rsidRPr="003E51AA" w:rsidRDefault="003E51AA" w:rsidP="003E51AA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5BD14029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Mobile UI/UX: </w:t>
      </w:r>
    </w:p>
    <w:p w14:paraId="05975E22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Giao diện cho người dùng phổ dụng hay người dùng chuyên nghiệp?</w:t>
      </w:r>
    </w:p>
    <w:p w14:paraId="1B02EDC9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Có nút ‘ba chấm’ mở ra menu (?)</w:t>
      </w:r>
    </w:p>
    <w:p w14:paraId="5A68EAAB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menu có: borrowed list, qr code, nfc, wishlist, </w:t>
      </w:r>
    </w:p>
    <w:p w14:paraId="05FF9A3C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xem history sách làm j? cần ko? muốn thì để search ra history thôi chứ ko cần list ra</w:t>
      </w:r>
    </w:p>
    <w:p w14:paraId="39CCA9CB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Borrowed list: chia theo ngày làm cái j? -&gt; show sách nào chưa trả là dc rồi?</w:t>
      </w:r>
    </w:p>
    <w:p w14:paraId="7B9A9AD9" w14:textId="77777777" w:rsidR="003E51AA" w:rsidRPr="003E51AA" w:rsidRDefault="003E51AA" w:rsidP="003E51AA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75336952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Reader: kiểm tra xem ghi data vào thẻ đc ko??? -&gt; nếu ko phải tìm cách workaround</w:t>
      </w:r>
    </w:p>
    <w:p w14:paraId="505C5D9B" w14:textId="77777777" w:rsidR="003E51AA" w:rsidRPr="003E51AA" w:rsidRDefault="003E51AA" w:rsidP="003E51AA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027FF607" w14:textId="77777777" w:rsidR="003E51AA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core flow:</w:t>
      </w:r>
    </w:p>
    <w:p w14:paraId="020E218B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check in / check out</w:t>
      </w:r>
    </w:p>
    <w:p w14:paraId="73299169" w14:textId="77777777" w:rsidR="003E51AA" w:rsidRPr="003E51AA" w:rsidRDefault="003E51AA" w:rsidP="003E51AA">
      <w:pPr>
        <w:widowControl w:val="0"/>
        <w:numPr>
          <w:ilvl w:val="2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check out sót hoặc dư ?</w:t>
      </w:r>
    </w:p>
    <w:p w14:paraId="1CBC57A9" w14:textId="77777777" w:rsidR="003E51AA" w:rsidRPr="003E51AA" w:rsidRDefault="003E51AA" w:rsidP="003E51AA">
      <w:pPr>
        <w:widowControl w:val="0"/>
        <w:numPr>
          <w:ilvl w:val="2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 xml:space="preserve">vd check out sót, librarian check out cho borrower -&gt; cập nhật vào đúng borrow list cho ngày đó của borrower </w:t>
      </w:r>
    </w:p>
    <w:p w14:paraId="007BBD99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notify hết hạn?</w:t>
      </w:r>
    </w:p>
    <w:p w14:paraId="262549D6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mượn rồi, mượn nữa -&gt; check vượt quá giới hạn, vv ?</w:t>
      </w:r>
    </w:p>
    <w:p w14:paraId="7F8E5382" w14:textId="77777777" w:rsidR="003E51AA" w:rsidRPr="003E51AA" w:rsidRDefault="003E51AA" w:rsidP="003E51AA">
      <w:pPr>
        <w:widowControl w:val="0"/>
        <w:numPr>
          <w:ilvl w:val="1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t>loa báo? -&gt; làm sao để biết sách nào báo sách nào ko? -&gt; Case thư viện trường mình: sách quét rồi thì cổng ko báo nữa, sách chưa quét thì cổng bảo.</w:t>
      </w:r>
    </w:p>
    <w:p w14:paraId="1226937C" w14:textId="77777777" w:rsidR="003E51AA" w:rsidRPr="003E51AA" w:rsidRDefault="003E51AA" w:rsidP="003E51AA">
      <w:pPr>
        <w:widowControl w:val="0"/>
        <w:autoSpaceDE w:val="0"/>
        <w:autoSpaceDN w:val="0"/>
        <w:adjustRightInd w:val="0"/>
        <w:spacing w:before="0" w:after="0"/>
        <w:ind w:left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</w:p>
    <w:p w14:paraId="41A2C35A" w14:textId="6CE5CBBF" w:rsidR="00B70D64" w:rsidRPr="003E51AA" w:rsidRDefault="003E51AA" w:rsidP="003E51A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</w:pPr>
      <w:r w:rsidRPr="003E51AA">
        <w:rPr>
          <w:rFonts w:ascii="Times New Roman" w:eastAsiaTheme="minorHAnsi" w:hAnsi="Times New Roman" w:cs="Times New Roman"/>
          <w:color w:val="353535"/>
          <w:sz w:val="24"/>
          <w:szCs w:val="24"/>
          <w:u w:color="353535"/>
          <w:lang w:eastAsia="en-US"/>
        </w:rPr>
        <w:lastRenderedPageBreak/>
        <w:t>Bonus question: check in để làm j?</w:t>
      </w:r>
    </w:p>
    <w:p w14:paraId="4781C201" w14:textId="51928E28" w:rsidR="00470551" w:rsidRPr="00470551" w:rsidRDefault="00470551" w:rsidP="00B70D64">
      <w:pPr>
        <w:widowControl w:val="0"/>
        <w:autoSpaceDE w:val="0"/>
        <w:autoSpaceDN w:val="0"/>
        <w:adjustRightInd w:val="0"/>
        <w:spacing w:before="0" w:after="0"/>
        <w:ind w:left="72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</w:p>
    <w:p w14:paraId="7425CD53" w14:textId="77777777" w:rsidR="000754EC" w:rsidRPr="00F71D4B" w:rsidRDefault="000754EC">
      <w:pPr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3"/>
  </w:num>
  <w:num w:numId="14">
    <w:abstractNumId w:val="16"/>
  </w:num>
  <w:num w:numId="15">
    <w:abstractNumId w:val="12"/>
  </w:num>
  <w:num w:numId="16">
    <w:abstractNumId w:val="18"/>
  </w:num>
  <w:num w:numId="17">
    <w:abstractNumId w:val="15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D2DCB"/>
    <w:rsid w:val="001641E1"/>
    <w:rsid w:val="00202119"/>
    <w:rsid w:val="00266915"/>
    <w:rsid w:val="003E51AA"/>
    <w:rsid w:val="00436BE4"/>
    <w:rsid w:val="00470551"/>
    <w:rsid w:val="006201C1"/>
    <w:rsid w:val="0065142D"/>
    <w:rsid w:val="00827BE9"/>
    <w:rsid w:val="00851FAC"/>
    <w:rsid w:val="00A36617"/>
    <w:rsid w:val="00B70D64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81610"/>
    <w:rsid w:val="0011549E"/>
    <w:rsid w:val="003215EF"/>
    <w:rsid w:val="00340E85"/>
    <w:rsid w:val="005E32D8"/>
    <w:rsid w:val="007C7168"/>
    <w:rsid w:val="00931B37"/>
    <w:rsid w:val="00B22ACF"/>
    <w:rsid w:val="00D9773A"/>
    <w:rsid w:val="00E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1429</Characters>
  <Application>Microsoft Macintosh Word</Application>
  <DocSecurity>0</DocSecurity>
  <Lines>11</Lines>
  <Paragraphs>3</Paragraphs>
  <ScaleCrop>false</ScaleCrop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2017-04-15T16:47:00Z</dcterms:created>
  <dcterms:modified xsi:type="dcterms:W3CDTF">2017-04-15T17:29:00Z</dcterms:modified>
</cp:coreProperties>
</file>