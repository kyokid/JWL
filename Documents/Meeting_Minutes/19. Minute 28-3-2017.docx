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1954FB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0378E0C5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3-28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1954FB">
            <w:rPr>
              <w:rStyle w:val="SubtleEmphasis"/>
              <w:rFonts w:ascii="Times New Roman" w:hAnsi="Times New Roman" w:cs="Times New Roman"/>
              <w:i w:val="0"/>
              <w:iCs w:val="0"/>
            </w:rPr>
            <w:t>3/28/2017 10:30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Khánh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NguyễnTuấn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Anh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Võ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Hồng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Hà</w:t>
                      </w:r>
                      <w:proofErr w:type="spellEnd"/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Đặng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Nhật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Thiên</w:t>
                      </w:r>
                      <w:proofErr w:type="spellEnd"/>
                    </w:p>
                    <w:p w14:paraId="29E0E54B" w14:textId="77777777" w:rsidR="0065142D" w:rsidRPr="00F71D4B" w:rsidRDefault="001954FB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612DC247" w14:textId="77777777" w:rsidR="001954FB" w:rsidRPr="001954FB" w:rsidRDefault="001954FB" w:rsidP="001954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bookmarkStart w:id="0" w:name="_GoBack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QR code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chụp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lại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checkin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dc -&gt;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sai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(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đúng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,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vì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đã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bắt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lỗi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khi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checkout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mà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check in)</w:t>
      </w:r>
    </w:p>
    <w:p w14:paraId="33830725" w14:textId="77777777" w:rsidR="001954FB" w:rsidRPr="001954FB" w:rsidRDefault="001954FB" w:rsidP="001954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notify return date error</w:t>
      </w:r>
    </w:p>
    <w:p w14:paraId="44B5D8C1" w14:textId="77777777" w:rsidR="001954FB" w:rsidRPr="001954FB" w:rsidRDefault="001954FB" w:rsidP="001954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QR code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lấy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ngày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server (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Thiên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đang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lấy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ngày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dt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)</w:t>
      </w:r>
    </w:p>
    <w:p w14:paraId="0F493471" w14:textId="77777777" w:rsidR="001954FB" w:rsidRPr="001954FB" w:rsidRDefault="001954FB" w:rsidP="001954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Server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giờ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khác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dt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exception “timestamp check failed” (NotificationUtils.java:58) (UserController.java:165) do security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của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máy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crash -&gt; solution: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chỉnh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ngày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lên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quá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nhiều</w:t>
      </w:r>
      <w:proofErr w:type="spellEnd"/>
    </w:p>
    <w:p w14:paraId="066D7BBE" w14:textId="77777777" w:rsidR="001954FB" w:rsidRPr="001954FB" w:rsidRDefault="001954FB" w:rsidP="001954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checkin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sai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QR code -&gt; auto logout </w:t>
      </w:r>
      <w:proofErr w:type="gram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user ?</w:t>
      </w:r>
      <w:proofErr w:type="gramEnd"/>
    </w:p>
    <w:p w14:paraId="3130CD57" w14:textId="77777777" w:rsidR="001954FB" w:rsidRPr="001954FB" w:rsidRDefault="001954FB" w:rsidP="001954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Thông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báo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trễ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ở borrow list (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Hà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)</w:t>
      </w:r>
    </w:p>
    <w:p w14:paraId="3842479D" w14:textId="77777777" w:rsidR="001954FB" w:rsidRPr="001954FB" w:rsidRDefault="001954FB" w:rsidP="001954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Mobile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sai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password -&gt;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báo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lỗi</w:t>
      </w:r>
      <w:proofErr w:type="spellEnd"/>
    </w:p>
    <w:p w14:paraId="61C23709" w14:textId="77777777" w:rsidR="001954FB" w:rsidRPr="001954FB" w:rsidRDefault="001954FB" w:rsidP="001954FB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2C64EC6" w14:textId="77777777" w:rsidR="001954FB" w:rsidRPr="001954FB" w:rsidRDefault="001954FB" w:rsidP="001954FB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3CC90175" w14:textId="77777777" w:rsidR="001954FB" w:rsidRPr="001954FB" w:rsidRDefault="001954FB" w:rsidP="001954F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Fake QR code:</w:t>
      </w:r>
    </w:p>
    <w:p w14:paraId="0649C557" w14:textId="77777777" w:rsidR="001954FB" w:rsidRPr="001954FB" w:rsidRDefault="001954FB" w:rsidP="001954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user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vào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check in -&gt;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ra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faker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quét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la</w:t>
      </w:r>
    </w:p>
    <w:p w14:paraId="57245A4B" w14:textId="77777777" w:rsidR="001954FB" w:rsidRPr="001954FB" w:rsidRDefault="001954FB" w:rsidP="001954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user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vào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check in -&gt;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ra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mượn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faker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quét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la</w:t>
      </w:r>
    </w:p>
    <w:p w14:paraId="28A8D839" w14:textId="77777777" w:rsidR="001954FB" w:rsidRPr="001954FB" w:rsidRDefault="001954FB" w:rsidP="001954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user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vào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check in -&gt;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còn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ngồi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trong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thư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viện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faker </w:t>
      </w:r>
      <w:proofErr w:type="spellStart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quét</w:t>
      </w:r>
      <w:proofErr w:type="spellEnd"/>
      <w:r w:rsidRPr="001954FB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la</w:t>
      </w:r>
    </w:p>
    <w:bookmarkEnd w:id="0"/>
    <w:p w14:paraId="7425CD53" w14:textId="77777777" w:rsidR="000754EC" w:rsidRPr="00F71D4B" w:rsidRDefault="000754EC" w:rsidP="00FB3F62">
      <w:pPr>
        <w:ind w:left="0"/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0000044E">
      <w:start w:val="1"/>
      <w:numFmt w:val="bullet"/>
      <w:lvlText w:val="✓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505A88"/>
    <w:multiLevelType w:val="hybridMultilevel"/>
    <w:tmpl w:val="D66EC1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EB671F"/>
    <w:multiLevelType w:val="hybridMultilevel"/>
    <w:tmpl w:val="E076BF7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FA4DB1"/>
    <w:multiLevelType w:val="hybridMultilevel"/>
    <w:tmpl w:val="A7DE6F5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6C6D46"/>
    <w:multiLevelType w:val="hybridMultilevel"/>
    <w:tmpl w:val="AD74B53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D3E05"/>
    <w:multiLevelType w:val="hybridMultilevel"/>
    <w:tmpl w:val="D7BE0C4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D8A00F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AB02BD"/>
    <w:multiLevelType w:val="hybridMultilevel"/>
    <w:tmpl w:val="55982C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7A57C8"/>
    <w:multiLevelType w:val="hybridMultilevel"/>
    <w:tmpl w:val="BBD4676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DC7126"/>
    <w:multiLevelType w:val="hybridMultilevel"/>
    <w:tmpl w:val="17DE23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29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8"/>
  </w:num>
  <w:num w:numId="14">
    <w:abstractNumId w:val="24"/>
  </w:num>
  <w:num w:numId="15">
    <w:abstractNumId w:val="17"/>
  </w:num>
  <w:num w:numId="16">
    <w:abstractNumId w:val="31"/>
  </w:num>
  <w:num w:numId="17">
    <w:abstractNumId w:val="23"/>
  </w:num>
  <w:num w:numId="18">
    <w:abstractNumId w:val="16"/>
  </w:num>
  <w:num w:numId="19">
    <w:abstractNumId w:val="12"/>
  </w:num>
  <w:num w:numId="20">
    <w:abstractNumId w:val="15"/>
  </w:num>
  <w:num w:numId="21">
    <w:abstractNumId w:val="21"/>
  </w:num>
  <w:num w:numId="22">
    <w:abstractNumId w:val="30"/>
  </w:num>
  <w:num w:numId="23">
    <w:abstractNumId w:val="26"/>
  </w:num>
  <w:num w:numId="24">
    <w:abstractNumId w:val="22"/>
  </w:num>
  <w:num w:numId="25">
    <w:abstractNumId w:val="9"/>
  </w:num>
  <w:num w:numId="26">
    <w:abstractNumId w:val="10"/>
  </w:num>
  <w:num w:numId="27">
    <w:abstractNumId w:val="11"/>
  </w:num>
  <w:num w:numId="28">
    <w:abstractNumId w:val="13"/>
  </w:num>
  <w:num w:numId="29">
    <w:abstractNumId w:val="20"/>
  </w:num>
  <w:num w:numId="30">
    <w:abstractNumId w:val="25"/>
  </w:num>
  <w:num w:numId="31">
    <w:abstractNumId w:val="2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D0082"/>
    <w:rsid w:val="000D2DCB"/>
    <w:rsid w:val="0015060C"/>
    <w:rsid w:val="001641E1"/>
    <w:rsid w:val="001954FB"/>
    <w:rsid w:val="00202119"/>
    <w:rsid w:val="00266915"/>
    <w:rsid w:val="00311CAE"/>
    <w:rsid w:val="003848C6"/>
    <w:rsid w:val="003E51AA"/>
    <w:rsid w:val="00436BE4"/>
    <w:rsid w:val="00470551"/>
    <w:rsid w:val="00523A84"/>
    <w:rsid w:val="00540994"/>
    <w:rsid w:val="005E3ED7"/>
    <w:rsid w:val="006201C1"/>
    <w:rsid w:val="00640560"/>
    <w:rsid w:val="0065142D"/>
    <w:rsid w:val="0079712B"/>
    <w:rsid w:val="00827BE9"/>
    <w:rsid w:val="00851FAC"/>
    <w:rsid w:val="00882097"/>
    <w:rsid w:val="00A36617"/>
    <w:rsid w:val="00A80A2A"/>
    <w:rsid w:val="00B70D64"/>
    <w:rsid w:val="00B96132"/>
    <w:rsid w:val="00E436B2"/>
    <w:rsid w:val="00ED0122"/>
    <w:rsid w:val="00F4043D"/>
    <w:rsid w:val="00F71D4B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81610"/>
    <w:rsid w:val="0011549E"/>
    <w:rsid w:val="00135D38"/>
    <w:rsid w:val="00263D79"/>
    <w:rsid w:val="003215EF"/>
    <w:rsid w:val="00340E85"/>
    <w:rsid w:val="00410AAF"/>
    <w:rsid w:val="005A76D7"/>
    <w:rsid w:val="005B66C4"/>
    <w:rsid w:val="005E32D8"/>
    <w:rsid w:val="007200AD"/>
    <w:rsid w:val="00732B13"/>
    <w:rsid w:val="007C7168"/>
    <w:rsid w:val="00931B37"/>
    <w:rsid w:val="00B22ACF"/>
    <w:rsid w:val="00D90799"/>
    <w:rsid w:val="00D9773A"/>
    <w:rsid w:val="00E9662A"/>
    <w:rsid w:val="00F41BD9"/>
    <w:rsid w:val="00F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736</Characters>
  <Application>Microsoft Macintosh Word</Application>
  <DocSecurity>0</DocSecurity>
  <Lines>6</Lines>
  <Paragraphs>1</Paragraphs>
  <ScaleCrop>false</ScaleCrop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2017-04-15T16:47:00Z</dcterms:created>
  <dcterms:modified xsi:type="dcterms:W3CDTF">2017-04-15T17:40:00Z</dcterms:modified>
</cp:coreProperties>
</file>