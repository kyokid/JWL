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470551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11A3AAD2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14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470551">
            <w:rPr>
              <w:rStyle w:val="SubtleEmphasis"/>
              <w:rFonts w:ascii="Times New Roman" w:hAnsi="Times New Roman" w:cs="Times New Roman"/>
              <w:i w:val="0"/>
              <w:iCs w:val="0"/>
            </w:rPr>
            <w:t>2/14/2017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470551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17292B7D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ko quét sách -&gt; ra -&gt; kêu -&gt; simulate trường hợp đó, quay video</w:t>
      </w:r>
    </w:p>
    <w:p w14:paraId="2176232B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search: tách ra -&gt; search (general) &lt;- search account &amp; search book (advance search là alternative)</w:t>
      </w:r>
    </w:p>
    <w:p w14:paraId="4C2FEA68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xem chạy tốt trên version android 4.4 -</w:t>
      </w:r>
      <w:proofErr w:type="gramStart"/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&gt; ?</w:t>
      </w:r>
      <w:proofErr w:type="gramEnd"/>
    </w:p>
    <w:p w14:paraId="6540840D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(</w:t>
      </w:r>
      <w:r w:rsidRPr="0047055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current system</w:t>
      </w: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) Librarian tạo borrower -&gt; hệ thống tự động cấp phát account cho nó lun</w:t>
      </w:r>
    </w:p>
    <w:p w14:paraId="7716D29E" w14:textId="77777777" w:rsidR="00470551" w:rsidRPr="00470551" w:rsidRDefault="00470551" w:rsidP="00470551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419AE6D1" w14:textId="77777777" w:rsidR="00470551" w:rsidRPr="00470551" w:rsidRDefault="00470551" w:rsidP="00470551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DOC:</w:t>
      </w:r>
    </w:p>
    <w:p w14:paraId="6E95BDA9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Preconditions: dk bắt buộc phải đạt được khi thực hiện use case</w:t>
      </w:r>
    </w:p>
    <w:p w14:paraId="0199DF27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message -&gt; phải ghi rõ message j</w:t>
      </w:r>
    </w:p>
    <w:p w14:paraId="07129E3C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Login Relationships</w:t>
      </w: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: từ login này sẽ extend cho bất kì use case nào tuỳ vai trò của user trong hệ thống</w:t>
      </w:r>
    </w:p>
    <w:p w14:paraId="704D06B6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business rule của login</w:t>
      </w:r>
    </w:p>
    <w:p w14:paraId="5607722F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Main Success Scenario: </w:t>
      </w: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chỉ mô tả bề mặt interface (vd logout -&gt; system response -&gt; redirect trang j đó, chứ ko có mô tả zụ kill session).</w:t>
      </w:r>
    </w:p>
    <w:p w14:paraId="76B45342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Logout Relationships</w:t>
      </w:r>
    </w:p>
    <w:p w14:paraId="7EEAF12D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Business rules logout: check user tồn tại, thời gian session out, </w:t>
      </w:r>
      <w:proofErr w:type="gramStart"/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v.v..</w:t>
      </w:r>
      <w:proofErr w:type="gramEnd"/>
    </w:p>
    <w:p w14:paraId="16334243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sửa sumary/goal</w:t>
      </w:r>
    </w:p>
    <w:p w14:paraId="4781C201" w14:textId="77777777" w:rsidR="00470551" w:rsidRPr="00470551" w:rsidRDefault="00470551" w:rsidP="00470551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470551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mô tả lại hết cho phù hợp với ngôn ngữ tự nhiên (vd, password input -&gt; free text input với cơ chế che giấu password)</w:t>
      </w:r>
    </w:p>
    <w:bookmarkEnd w:id="0"/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5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D2DCB"/>
    <w:rsid w:val="001641E1"/>
    <w:rsid w:val="00202119"/>
    <w:rsid w:val="00266915"/>
    <w:rsid w:val="00436BE4"/>
    <w:rsid w:val="00470551"/>
    <w:rsid w:val="0065142D"/>
    <w:rsid w:val="00827BE9"/>
    <w:rsid w:val="00A36617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11549E"/>
    <w:rsid w:val="003215EF"/>
    <w:rsid w:val="00340E85"/>
    <w:rsid w:val="005E32D8"/>
    <w:rsid w:val="007C7168"/>
    <w:rsid w:val="00931B37"/>
    <w:rsid w:val="00B22ACF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959</Characters>
  <Application>Microsoft Macintosh Word</Application>
  <DocSecurity>0</DocSecurity>
  <Lines>7</Lines>
  <Paragraphs>2</Paragraphs>
  <ScaleCrop>false</ScaleCrop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2017-04-15T16:47:00Z</dcterms:created>
  <dcterms:modified xsi:type="dcterms:W3CDTF">2017-04-15T17:25:00Z</dcterms:modified>
</cp:coreProperties>
</file>